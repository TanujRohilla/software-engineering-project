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618" w:rsidRDefault="00E54618" w:rsidP="00E54618">
      <w:pPr>
        <w:jc w:val="center"/>
        <w:rPr>
          <w:b/>
          <w:sz w:val="96"/>
          <w:szCs w:val="96"/>
        </w:rPr>
      </w:pPr>
      <w:bookmarkStart w:id="0" w:name="_Toc343597588"/>
    </w:p>
    <w:p w:rsidR="00E54618" w:rsidRDefault="00E54618" w:rsidP="00E54618">
      <w:pPr>
        <w:jc w:val="center"/>
        <w:rPr>
          <w:b/>
          <w:sz w:val="96"/>
          <w:szCs w:val="96"/>
        </w:rPr>
      </w:pPr>
    </w:p>
    <w:p w:rsidR="00E54618" w:rsidRPr="00274920" w:rsidRDefault="00E54618" w:rsidP="00E54618">
      <w:pPr>
        <w:jc w:val="center"/>
        <w:rPr>
          <w:b/>
          <w:sz w:val="96"/>
          <w:szCs w:val="96"/>
        </w:rPr>
      </w:pPr>
      <w:r w:rsidRPr="00274920">
        <w:rPr>
          <w:b/>
          <w:sz w:val="96"/>
          <w:szCs w:val="96"/>
        </w:rPr>
        <w:t xml:space="preserve">PROJECT  </w:t>
      </w:r>
    </w:p>
    <w:p w:rsidR="00E54618" w:rsidRPr="00274920" w:rsidRDefault="00E54618" w:rsidP="00E54618">
      <w:pPr>
        <w:jc w:val="center"/>
        <w:rPr>
          <w:b/>
          <w:sz w:val="96"/>
          <w:szCs w:val="96"/>
        </w:rPr>
      </w:pPr>
      <w:r w:rsidRPr="00274920">
        <w:rPr>
          <w:b/>
          <w:sz w:val="96"/>
          <w:szCs w:val="96"/>
        </w:rPr>
        <w:t>REPORT</w:t>
      </w:r>
    </w:p>
    <w:p w:rsidR="00E54618" w:rsidRPr="00274920" w:rsidRDefault="00E54618" w:rsidP="00E54618">
      <w:pPr>
        <w:jc w:val="center"/>
        <w:rPr>
          <w:b/>
          <w:sz w:val="56"/>
          <w:szCs w:val="56"/>
        </w:rPr>
      </w:pPr>
    </w:p>
    <w:p w:rsidR="00E54618" w:rsidRDefault="00E54618" w:rsidP="00E54618">
      <w:pPr>
        <w:jc w:val="center"/>
        <w:rPr>
          <w:b/>
          <w:sz w:val="44"/>
          <w:szCs w:val="44"/>
        </w:rPr>
      </w:pPr>
    </w:p>
    <w:p w:rsidR="00E54618" w:rsidRPr="00734762" w:rsidRDefault="00E54618" w:rsidP="00E54618">
      <w:pPr>
        <w:jc w:val="center"/>
        <w:rPr>
          <w:rFonts w:ascii="Javanese Text" w:hAnsi="Javanese Text"/>
          <w:b/>
          <w:sz w:val="44"/>
          <w:szCs w:val="44"/>
        </w:rPr>
      </w:pPr>
      <w:r w:rsidRPr="00734762">
        <w:rPr>
          <w:rFonts w:ascii="Javanese Text" w:hAnsi="Javanese Text"/>
          <w:b/>
          <w:sz w:val="44"/>
          <w:szCs w:val="44"/>
        </w:rPr>
        <w:t>"ONLINE CAB BOOKING SYSTEM"</w:t>
      </w:r>
    </w:p>
    <w:p w:rsidR="00E54618" w:rsidRPr="00734762" w:rsidRDefault="00E54618" w:rsidP="00E54618">
      <w:pPr>
        <w:rPr>
          <w:rFonts w:ascii="Javanese Text" w:hAnsi="Javanese Text"/>
          <w:b/>
          <w:sz w:val="52"/>
          <w:szCs w:val="52"/>
        </w:rPr>
      </w:pPr>
    </w:p>
    <w:p w:rsidR="00E54618" w:rsidRPr="00734762" w:rsidRDefault="00E54618" w:rsidP="00E54618">
      <w:pPr>
        <w:rPr>
          <w:rFonts w:ascii="Javanese Text" w:hAnsi="Javanese Text"/>
          <w:b/>
          <w:sz w:val="52"/>
          <w:szCs w:val="52"/>
        </w:rPr>
      </w:pPr>
    </w:p>
    <w:p w:rsidR="00E54618" w:rsidRPr="00734762" w:rsidRDefault="00E54618" w:rsidP="00E54618">
      <w:pPr>
        <w:rPr>
          <w:rFonts w:ascii="Javanese Text" w:hAnsi="Javanese Text"/>
          <w:b/>
          <w:sz w:val="52"/>
          <w:szCs w:val="52"/>
        </w:rPr>
      </w:pPr>
    </w:p>
    <w:p w:rsidR="00E54618" w:rsidRPr="00734762" w:rsidRDefault="00E54618" w:rsidP="00E54618">
      <w:pPr>
        <w:rPr>
          <w:rFonts w:ascii="Century" w:hAnsi="Century"/>
          <w:b/>
          <w:sz w:val="32"/>
          <w:szCs w:val="32"/>
        </w:rPr>
      </w:pPr>
      <w:r w:rsidRPr="00734762">
        <w:rPr>
          <w:rFonts w:ascii="Century" w:hAnsi="Century"/>
          <w:b/>
          <w:sz w:val="32"/>
          <w:szCs w:val="32"/>
        </w:rPr>
        <w:t xml:space="preserve">SUBMITTED BY: </w:t>
      </w:r>
      <w:r>
        <w:rPr>
          <w:rFonts w:ascii="Century" w:hAnsi="Century"/>
          <w:b/>
          <w:sz w:val="32"/>
          <w:szCs w:val="32"/>
        </w:rPr>
        <w:tab/>
      </w:r>
      <w:r>
        <w:rPr>
          <w:rFonts w:ascii="Century" w:hAnsi="Century"/>
          <w:b/>
          <w:sz w:val="32"/>
          <w:szCs w:val="32"/>
        </w:rPr>
        <w:tab/>
      </w:r>
      <w:r>
        <w:rPr>
          <w:rFonts w:ascii="Century" w:hAnsi="Century"/>
          <w:b/>
          <w:sz w:val="32"/>
          <w:szCs w:val="32"/>
        </w:rPr>
        <w:tab/>
      </w:r>
      <w:r>
        <w:rPr>
          <w:rFonts w:ascii="Century" w:hAnsi="Century"/>
          <w:b/>
          <w:sz w:val="32"/>
          <w:szCs w:val="32"/>
        </w:rPr>
        <w:tab/>
      </w:r>
      <w:r>
        <w:rPr>
          <w:rFonts w:ascii="Century" w:hAnsi="Century"/>
          <w:b/>
          <w:sz w:val="32"/>
          <w:szCs w:val="32"/>
        </w:rPr>
        <w:tab/>
      </w:r>
      <w:r>
        <w:rPr>
          <w:rFonts w:ascii="Century" w:hAnsi="Century"/>
          <w:b/>
          <w:sz w:val="32"/>
          <w:szCs w:val="32"/>
        </w:rPr>
        <w:tab/>
        <w:t>Supervisor:</w:t>
      </w:r>
    </w:p>
    <w:p w:rsidR="00E54618" w:rsidRPr="00734762" w:rsidRDefault="00E54618" w:rsidP="00E54618">
      <w:pPr>
        <w:rPr>
          <w:rFonts w:ascii="Century" w:hAnsi="Century"/>
          <w:b/>
          <w:sz w:val="32"/>
          <w:szCs w:val="32"/>
        </w:rPr>
      </w:pPr>
      <w:r w:rsidRPr="00734762">
        <w:rPr>
          <w:rFonts w:ascii="Century" w:hAnsi="Century"/>
          <w:b/>
          <w:sz w:val="32"/>
          <w:szCs w:val="32"/>
        </w:rPr>
        <w:t xml:space="preserve">TANUJ ROHILLA(15564)                  </w:t>
      </w:r>
      <w:r>
        <w:rPr>
          <w:rFonts w:ascii="Century" w:hAnsi="Century"/>
          <w:b/>
          <w:sz w:val="32"/>
          <w:szCs w:val="32"/>
        </w:rPr>
        <w:t>MRs.KavitaRastogi</w:t>
      </w:r>
    </w:p>
    <w:p w:rsidR="00E54618" w:rsidRPr="00734762" w:rsidRDefault="00E54618" w:rsidP="00E54618">
      <w:pPr>
        <w:rPr>
          <w:rFonts w:ascii="Century" w:hAnsi="Century"/>
          <w:b/>
          <w:sz w:val="32"/>
          <w:szCs w:val="32"/>
        </w:rPr>
      </w:pPr>
      <w:r w:rsidRPr="00734762">
        <w:rPr>
          <w:rFonts w:ascii="Century" w:hAnsi="Century"/>
          <w:b/>
          <w:sz w:val="32"/>
          <w:szCs w:val="32"/>
        </w:rPr>
        <w:t xml:space="preserve">ROHIT KUMAR(15552)    </w:t>
      </w:r>
    </w:p>
    <w:p w:rsidR="00E54618" w:rsidRPr="00734762" w:rsidRDefault="00E54618" w:rsidP="00E54618">
      <w:pPr>
        <w:rPr>
          <w:rFonts w:ascii="Century" w:hAnsi="Century"/>
          <w:b/>
          <w:sz w:val="52"/>
          <w:szCs w:val="52"/>
        </w:rPr>
      </w:pPr>
      <w:r w:rsidRPr="00734762">
        <w:rPr>
          <w:rFonts w:ascii="Century" w:hAnsi="Century"/>
          <w:b/>
          <w:sz w:val="32"/>
          <w:szCs w:val="32"/>
        </w:rPr>
        <w:t xml:space="preserve">SUNIL KUMAR(15563) </w:t>
      </w:r>
    </w:p>
    <w:p w:rsidR="00E54618" w:rsidRDefault="00E54618" w:rsidP="00E54618">
      <w:pPr>
        <w:rPr>
          <w:b/>
          <w:sz w:val="52"/>
          <w:szCs w:val="52"/>
        </w:rPr>
      </w:pPr>
    </w:p>
    <w:p w:rsidR="00E54618" w:rsidRDefault="00E54618" w:rsidP="00E54618">
      <w:pPr>
        <w:rPr>
          <w:b/>
          <w:sz w:val="56"/>
          <w:szCs w:val="56"/>
        </w:rPr>
      </w:pPr>
    </w:p>
    <w:p w:rsidR="00E54618" w:rsidRPr="004F0A9B" w:rsidRDefault="00E54618" w:rsidP="00E54618">
      <w:pPr>
        <w:jc w:val="center"/>
        <w:rPr>
          <w:b/>
          <w:sz w:val="56"/>
          <w:szCs w:val="56"/>
        </w:rPr>
      </w:pPr>
      <w:r w:rsidRPr="004F0A9B">
        <w:rPr>
          <w:b/>
          <w:sz w:val="56"/>
          <w:szCs w:val="56"/>
        </w:rPr>
        <w:lastRenderedPageBreak/>
        <w:t>INDEX</w:t>
      </w:r>
    </w:p>
    <w:p w:rsidR="00E54618" w:rsidRDefault="00E54618" w:rsidP="00E54618">
      <w:pPr>
        <w:rPr>
          <w:b/>
          <w:sz w:val="56"/>
          <w:szCs w:val="56"/>
        </w:rPr>
      </w:pPr>
    </w:p>
    <w:p w:rsidR="00E54618" w:rsidRPr="00B8764C" w:rsidRDefault="00D7736A" w:rsidP="00B8764C">
      <w:pPr>
        <w:pStyle w:val="TOC1"/>
        <w:shd w:val="clear" w:color="auto" w:fill="FFFFFF" w:themeFill="background1"/>
        <w:jc w:val="both"/>
        <w:rPr>
          <w:noProof/>
          <w:sz w:val="28"/>
          <w:szCs w:val="28"/>
        </w:rPr>
      </w:pPr>
      <w:r w:rsidRPr="00D7736A">
        <w:rPr>
          <w:sz w:val="28"/>
          <w:szCs w:val="28"/>
          <w:lang w:val="en-IN" w:eastAsia="en-IN"/>
        </w:rPr>
        <w:fldChar w:fldCharType="begin"/>
      </w:r>
      <w:r w:rsidR="00E54618" w:rsidRPr="004F0A9B">
        <w:rPr>
          <w:sz w:val="28"/>
          <w:szCs w:val="28"/>
          <w:lang w:val="en-IN" w:eastAsia="en-IN"/>
        </w:rPr>
        <w:instrText xml:space="preserve"> TOC \o "1-3" \u </w:instrText>
      </w:r>
      <w:r w:rsidRPr="00D7736A">
        <w:rPr>
          <w:sz w:val="28"/>
          <w:szCs w:val="28"/>
          <w:lang w:val="en-IN" w:eastAsia="en-IN"/>
        </w:rPr>
        <w:fldChar w:fldCharType="separate"/>
      </w:r>
      <w:r w:rsidR="00E54618" w:rsidRPr="00B8764C">
        <w:rPr>
          <w:noProof/>
          <w:sz w:val="28"/>
          <w:szCs w:val="28"/>
        </w:rPr>
        <w:t>1.Problem Statement</w:t>
      </w:r>
      <w:r w:rsidR="00E54618" w:rsidRPr="00B8764C">
        <w:rPr>
          <w:noProof/>
          <w:sz w:val="28"/>
          <w:szCs w:val="28"/>
        </w:rPr>
        <w:tab/>
        <w:t>4</w:t>
      </w:r>
    </w:p>
    <w:p w:rsidR="00E54618" w:rsidRPr="00B8764C" w:rsidRDefault="00E54618" w:rsidP="00B8764C">
      <w:pPr>
        <w:pStyle w:val="TOC1"/>
        <w:shd w:val="clear" w:color="auto" w:fill="FFFFFF" w:themeFill="background1"/>
        <w:jc w:val="both"/>
        <w:rPr>
          <w:rFonts w:asciiTheme="minorHAnsi" w:eastAsiaTheme="minorEastAsia" w:hAnsiTheme="minorHAnsi" w:cstheme="minorBidi"/>
          <w:noProof/>
          <w:sz w:val="28"/>
          <w:szCs w:val="28"/>
        </w:rPr>
      </w:pPr>
      <w:r w:rsidRPr="00B8764C">
        <w:rPr>
          <w:noProof/>
          <w:sz w:val="28"/>
          <w:szCs w:val="28"/>
        </w:rPr>
        <w:t>2.Process Model</w:t>
      </w:r>
      <w:r w:rsidRPr="00B8764C">
        <w:rPr>
          <w:noProof/>
          <w:sz w:val="28"/>
          <w:szCs w:val="28"/>
        </w:rPr>
        <w:tab/>
      </w:r>
      <w:r w:rsidR="002817CE" w:rsidRPr="00B8764C">
        <w:rPr>
          <w:noProof/>
          <w:sz w:val="28"/>
          <w:szCs w:val="28"/>
        </w:rPr>
        <w:t>6</w:t>
      </w:r>
    </w:p>
    <w:p w:rsidR="00E54618" w:rsidRPr="004F0A9B" w:rsidRDefault="00E54618" w:rsidP="00B8764C">
      <w:pPr>
        <w:pStyle w:val="TOC1"/>
        <w:shd w:val="clear" w:color="auto" w:fill="FFFFFF" w:themeFill="background1"/>
        <w:jc w:val="both"/>
        <w:rPr>
          <w:rFonts w:asciiTheme="minorHAnsi" w:eastAsiaTheme="minorEastAsia" w:hAnsiTheme="minorHAnsi" w:cstheme="minorBidi"/>
          <w:noProof/>
          <w:sz w:val="28"/>
          <w:szCs w:val="28"/>
        </w:rPr>
      </w:pPr>
      <w:r w:rsidRPr="00B8764C">
        <w:rPr>
          <w:noProof/>
          <w:sz w:val="28"/>
          <w:szCs w:val="28"/>
        </w:rPr>
        <w:t>3.Software Re</w:t>
      </w:r>
      <w:r w:rsidRPr="004F0A9B">
        <w:rPr>
          <w:noProof/>
          <w:sz w:val="28"/>
          <w:szCs w:val="28"/>
        </w:rPr>
        <w:t>quirement Specification</w:t>
      </w:r>
      <w:r w:rsidRPr="004F0A9B">
        <w:rPr>
          <w:noProof/>
          <w:sz w:val="28"/>
          <w:szCs w:val="28"/>
        </w:rPr>
        <w:tab/>
      </w:r>
      <w:r w:rsidR="002378F8">
        <w:rPr>
          <w:noProof/>
          <w:sz w:val="28"/>
          <w:szCs w:val="28"/>
        </w:rPr>
        <w:t>7</w:t>
      </w:r>
    </w:p>
    <w:p w:rsidR="00D47A68" w:rsidRPr="00D47A68" w:rsidRDefault="00E54618" w:rsidP="00D47A68">
      <w:pPr>
        <w:pStyle w:val="TOC2"/>
        <w:tabs>
          <w:tab w:val="left" w:pos="1540"/>
          <w:tab w:val="right" w:leader="dot" w:pos="9350"/>
        </w:tabs>
        <w:rPr>
          <w:noProof/>
          <w:sz w:val="28"/>
          <w:szCs w:val="28"/>
        </w:rPr>
      </w:pPr>
      <w:r>
        <w:rPr>
          <w:noProof/>
          <w:sz w:val="28"/>
          <w:szCs w:val="28"/>
        </w:rPr>
        <w:t>3.1</w:t>
      </w:r>
      <w:r w:rsidR="00D47A68">
        <w:rPr>
          <w:noProof/>
          <w:sz w:val="28"/>
          <w:szCs w:val="28"/>
        </w:rPr>
        <w:t xml:space="preserve"> </w:t>
      </w:r>
      <w:r>
        <w:rPr>
          <w:rFonts w:eastAsiaTheme="minorEastAsia"/>
          <w:noProof/>
          <w:sz w:val="28"/>
          <w:szCs w:val="28"/>
        </w:rPr>
        <w:t>Introductio</w:t>
      </w:r>
      <w:r w:rsidRPr="004F0A9B">
        <w:rPr>
          <w:noProof/>
          <w:sz w:val="28"/>
          <w:szCs w:val="28"/>
        </w:rPr>
        <w:t>n</w:t>
      </w:r>
      <w:r w:rsidRPr="004F0A9B">
        <w:rPr>
          <w:noProof/>
          <w:sz w:val="28"/>
          <w:szCs w:val="28"/>
        </w:rPr>
        <w:tab/>
      </w:r>
      <w:r w:rsidR="002378F8">
        <w:rPr>
          <w:noProof/>
          <w:sz w:val="28"/>
          <w:szCs w:val="28"/>
        </w:rPr>
        <w:t>7</w:t>
      </w:r>
    </w:p>
    <w:p w:rsidR="00E54618" w:rsidRPr="004F0A9B" w:rsidRDefault="00E54618" w:rsidP="00E54618">
      <w:pPr>
        <w:pStyle w:val="TOC2"/>
        <w:tabs>
          <w:tab w:val="left" w:pos="1540"/>
          <w:tab w:val="right" w:leader="dot" w:pos="9350"/>
        </w:tabs>
        <w:rPr>
          <w:rFonts w:asciiTheme="minorHAnsi" w:eastAsiaTheme="minorEastAsia" w:hAnsiTheme="minorHAnsi" w:cstheme="minorBidi"/>
          <w:noProof/>
          <w:sz w:val="28"/>
          <w:szCs w:val="28"/>
        </w:rPr>
      </w:pPr>
      <w:r>
        <w:rPr>
          <w:noProof/>
          <w:sz w:val="28"/>
          <w:szCs w:val="28"/>
        </w:rPr>
        <w:t>3.2</w:t>
      </w:r>
      <w:r w:rsidRPr="004F0A9B">
        <w:rPr>
          <w:rFonts w:asciiTheme="minorHAnsi" w:eastAsiaTheme="minorEastAsia" w:hAnsiTheme="minorHAnsi" w:cstheme="minorBidi"/>
          <w:noProof/>
          <w:sz w:val="28"/>
          <w:szCs w:val="28"/>
        </w:rPr>
        <w:tab/>
      </w:r>
      <w:r w:rsidRPr="004F0A9B">
        <w:rPr>
          <w:noProof/>
          <w:sz w:val="28"/>
          <w:szCs w:val="28"/>
        </w:rPr>
        <w:t>Overall Description</w:t>
      </w:r>
      <w:r w:rsidRPr="004F0A9B">
        <w:rPr>
          <w:noProof/>
          <w:sz w:val="28"/>
          <w:szCs w:val="28"/>
        </w:rPr>
        <w:tab/>
      </w:r>
      <w:r>
        <w:rPr>
          <w:noProof/>
          <w:sz w:val="28"/>
          <w:szCs w:val="28"/>
        </w:rPr>
        <w:t>9</w:t>
      </w:r>
    </w:p>
    <w:p w:rsidR="00E54618" w:rsidRPr="004F0A9B" w:rsidRDefault="00E54618" w:rsidP="00E54618">
      <w:pPr>
        <w:pStyle w:val="TOC3"/>
        <w:tabs>
          <w:tab w:val="left" w:pos="1900"/>
          <w:tab w:val="right" w:leader="dot" w:pos="9350"/>
        </w:tabs>
        <w:rPr>
          <w:rFonts w:asciiTheme="minorHAnsi" w:eastAsiaTheme="minorEastAsia" w:hAnsiTheme="minorHAnsi" w:cstheme="minorBidi"/>
          <w:noProof/>
          <w:sz w:val="28"/>
          <w:szCs w:val="28"/>
        </w:rPr>
      </w:pPr>
      <w:r>
        <w:rPr>
          <w:noProof/>
          <w:sz w:val="28"/>
          <w:szCs w:val="28"/>
        </w:rPr>
        <w:t>3.2</w:t>
      </w:r>
      <w:r w:rsidRPr="004F0A9B">
        <w:rPr>
          <w:noProof/>
          <w:sz w:val="28"/>
          <w:szCs w:val="28"/>
        </w:rPr>
        <w:t>.1</w:t>
      </w:r>
      <w:r w:rsidRPr="004F0A9B">
        <w:rPr>
          <w:rFonts w:asciiTheme="minorHAnsi" w:eastAsiaTheme="minorEastAsia" w:hAnsiTheme="minorHAnsi" w:cstheme="minorBidi"/>
          <w:noProof/>
          <w:sz w:val="28"/>
          <w:szCs w:val="28"/>
        </w:rPr>
        <w:tab/>
      </w:r>
      <w:r>
        <w:rPr>
          <w:noProof/>
          <w:sz w:val="28"/>
          <w:szCs w:val="28"/>
        </w:rPr>
        <w:t>Product Functionality</w:t>
      </w:r>
      <w:r w:rsidRPr="004F0A9B">
        <w:rPr>
          <w:noProof/>
          <w:sz w:val="28"/>
          <w:szCs w:val="28"/>
        </w:rPr>
        <w:tab/>
      </w:r>
      <w:r>
        <w:rPr>
          <w:noProof/>
          <w:sz w:val="28"/>
          <w:szCs w:val="28"/>
        </w:rPr>
        <w:t>10</w:t>
      </w:r>
    </w:p>
    <w:p w:rsidR="00E54618" w:rsidRPr="004F0A9B" w:rsidRDefault="00E54618" w:rsidP="00E54618">
      <w:pPr>
        <w:pStyle w:val="TOC3"/>
        <w:tabs>
          <w:tab w:val="left" w:pos="1900"/>
          <w:tab w:val="right" w:leader="dot" w:pos="9350"/>
        </w:tabs>
        <w:rPr>
          <w:rFonts w:asciiTheme="minorHAnsi" w:eastAsiaTheme="minorEastAsia" w:hAnsiTheme="minorHAnsi" w:cstheme="minorBidi"/>
          <w:noProof/>
          <w:sz w:val="28"/>
          <w:szCs w:val="28"/>
        </w:rPr>
      </w:pPr>
      <w:r>
        <w:rPr>
          <w:noProof/>
          <w:sz w:val="28"/>
          <w:szCs w:val="28"/>
        </w:rPr>
        <w:t>3.2</w:t>
      </w:r>
      <w:r w:rsidRPr="004F0A9B">
        <w:rPr>
          <w:noProof/>
          <w:sz w:val="28"/>
          <w:szCs w:val="28"/>
        </w:rPr>
        <w:t>.2</w:t>
      </w:r>
      <w:r w:rsidRPr="004F0A9B">
        <w:rPr>
          <w:rFonts w:asciiTheme="minorHAnsi" w:eastAsiaTheme="minorEastAsia" w:hAnsiTheme="minorHAnsi" w:cstheme="minorBidi"/>
          <w:noProof/>
          <w:sz w:val="28"/>
          <w:szCs w:val="28"/>
        </w:rPr>
        <w:tab/>
      </w:r>
      <w:r>
        <w:rPr>
          <w:noProof/>
          <w:sz w:val="28"/>
          <w:szCs w:val="28"/>
        </w:rPr>
        <w:t>Benefits of System</w:t>
      </w:r>
      <w:r w:rsidRPr="004F0A9B">
        <w:rPr>
          <w:noProof/>
          <w:sz w:val="28"/>
          <w:szCs w:val="28"/>
        </w:rPr>
        <w:tab/>
      </w:r>
      <w:r>
        <w:rPr>
          <w:noProof/>
          <w:sz w:val="28"/>
          <w:szCs w:val="28"/>
        </w:rPr>
        <w:t>10</w:t>
      </w:r>
    </w:p>
    <w:p w:rsidR="00E54618" w:rsidRDefault="00E54618" w:rsidP="00E54618">
      <w:pPr>
        <w:pStyle w:val="TOC3"/>
        <w:tabs>
          <w:tab w:val="left" w:pos="1900"/>
          <w:tab w:val="right" w:leader="dot" w:pos="9350"/>
        </w:tabs>
        <w:rPr>
          <w:noProof/>
          <w:sz w:val="28"/>
          <w:szCs w:val="28"/>
        </w:rPr>
      </w:pPr>
      <w:r>
        <w:rPr>
          <w:noProof/>
          <w:sz w:val="28"/>
          <w:szCs w:val="28"/>
        </w:rPr>
        <w:t>3.2.3</w:t>
      </w:r>
      <w:r w:rsidRPr="004F0A9B">
        <w:rPr>
          <w:rFonts w:asciiTheme="minorHAnsi" w:eastAsiaTheme="minorEastAsia" w:hAnsiTheme="minorHAnsi" w:cstheme="minorBidi"/>
          <w:noProof/>
          <w:sz w:val="28"/>
          <w:szCs w:val="28"/>
        </w:rPr>
        <w:tab/>
      </w:r>
      <w:r>
        <w:rPr>
          <w:noProof/>
          <w:sz w:val="28"/>
          <w:szCs w:val="28"/>
        </w:rPr>
        <w:t>Product Characteristics</w:t>
      </w:r>
      <w:r w:rsidRPr="004F0A9B">
        <w:rPr>
          <w:noProof/>
          <w:sz w:val="28"/>
          <w:szCs w:val="28"/>
        </w:rPr>
        <w:tab/>
      </w:r>
      <w:r>
        <w:rPr>
          <w:noProof/>
          <w:sz w:val="28"/>
          <w:szCs w:val="28"/>
        </w:rPr>
        <w:t>11</w:t>
      </w:r>
    </w:p>
    <w:p w:rsidR="00E54618" w:rsidRDefault="00E54618" w:rsidP="00E54618">
      <w:pPr>
        <w:pStyle w:val="TOC3"/>
        <w:tabs>
          <w:tab w:val="left" w:pos="1900"/>
          <w:tab w:val="right" w:leader="dot" w:pos="9350"/>
        </w:tabs>
        <w:rPr>
          <w:noProof/>
          <w:sz w:val="28"/>
          <w:szCs w:val="28"/>
        </w:rPr>
      </w:pPr>
      <w:r>
        <w:rPr>
          <w:noProof/>
          <w:sz w:val="28"/>
          <w:szCs w:val="28"/>
        </w:rPr>
        <w:t>3.2.4</w:t>
      </w:r>
      <w:r w:rsidRPr="004F0A9B">
        <w:rPr>
          <w:rFonts w:asciiTheme="minorHAnsi" w:eastAsiaTheme="minorEastAsia" w:hAnsiTheme="minorHAnsi" w:cstheme="minorBidi"/>
          <w:noProof/>
          <w:sz w:val="28"/>
          <w:szCs w:val="28"/>
        </w:rPr>
        <w:tab/>
      </w:r>
      <w:r w:rsidRPr="004F0A9B">
        <w:rPr>
          <w:noProof/>
          <w:sz w:val="28"/>
          <w:szCs w:val="28"/>
        </w:rPr>
        <w:t>General Constraints</w:t>
      </w:r>
      <w:r w:rsidRPr="004F0A9B">
        <w:rPr>
          <w:noProof/>
          <w:sz w:val="28"/>
          <w:szCs w:val="28"/>
        </w:rPr>
        <w:tab/>
      </w:r>
      <w:r>
        <w:rPr>
          <w:noProof/>
          <w:sz w:val="28"/>
          <w:szCs w:val="28"/>
        </w:rPr>
        <w:t>11</w:t>
      </w:r>
    </w:p>
    <w:p w:rsidR="00E54618" w:rsidRPr="003F3BE1" w:rsidRDefault="00E54618" w:rsidP="00E54618">
      <w:pPr>
        <w:pStyle w:val="TOC2"/>
        <w:tabs>
          <w:tab w:val="left" w:pos="1540"/>
          <w:tab w:val="right" w:leader="dot" w:pos="9350"/>
        </w:tabs>
        <w:rPr>
          <w:rFonts w:eastAsiaTheme="minorEastAsia"/>
          <w:noProof/>
          <w:sz w:val="28"/>
          <w:szCs w:val="28"/>
        </w:rPr>
      </w:pPr>
      <w:r>
        <w:rPr>
          <w:noProof/>
          <w:sz w:val="28"/>
          <w:szCs w:val="28"/>
        </w:rPr>
        <w:t>3.3</w:t>
      </w:r>
      <w:r w:rsidRPr="004F0A9B">
        <w:rPr>
          <w:rFonts w:asciiTheme="minorHAnsi" w:eastAsiaTheme="minorEastAsia" w:hAnsiTheme="minorHAnsi" w:cstheme="minorBidi"/>
          <w:noProof/>
          <w:sz w:val="28"/>
          <w:szCs w:val="28"/>
        </w:rPr>
        <w:tab/>
      </w:r>
      <w:r w:rsidRPr="003F3BE1">
        <w:rPr>
          <w:rFonts w:eastAsiaTheme="minorEastAsia"/>
          <w:noProof/>
          <w:sz w:val="28"/>
          <w:szCs w:val="28"/>
        </w:rPr>
        <w:t>Specific Requ</w:t>
      </w:r>
      <w:r>
        <w:rPr>
          <w:rFonts w:eastAsiaTheme="minorEastAsia"/>
          <w:noProof/>
          <w:sz w:val="28"/>
          <w:szCs w:val="28"/>
        </w:rPr>
        <w:t>irements</w:t>
      </w:r>
      <w:r w:rsidRPr="004F0A9B">
        <w:rPr>
          <w:noProof/>
          <w:sz w:val="28"/>
          <w:szCs w:val="28"/>
        </w:rPr>
        <w:tab/>
      </w:r>
      <w:r>
        <w:rPr>
          <w:noProof/>
          <w:sz w:val="28"/>
          <w:szCs w:val="28"/>
        </w:rPr>
        <w:t>12</w:t>
      </w:r>
    </w:p>
    <w:p w:rsidR="00E54618" w:rsidRPr="00727112" w:rsidRDefault="00E54618" w:rsidP="00E54618">
      <w:pPr>
        <w:pStyle w:val="TOC2"/>
        <w:tabs>
          <w:tab w:val="left" w:pos="1540"/>
          <w:tab w:val="right" w:leader="dot" w:pos="9350"/>
        </w:tabs>
        <w:rPr>
          <w:noProof/>
          <w:sz w:val="28"/>
          <w:szCs w:val="28"/>
        </w:rPr>
      </w:pPr>
      <w:r>
        <w:rPr>
          <w:noProof/>
          <w:sz w:val="28"/>
          <w:szCs w:val="28"/>
        </w:rPr>
        <w:t xml:space="preserve">   3.3.1  </w:t>
      </w:r>
      <w:r w:rsidRPr="004F0A9B">
        <w:rPr>
          <w:noProof/>
          <w:sz w:val="28"/>
          <w:szCs w:val="28"/>
        </w:rPr>
        <w:t>External Interface Requirements</w:t>
      </w:r>
      <w:r w:rsidRPr="004F0A9B">
        <w:rPr>
          <w:noProof/>
          <w:sz w:val="28"/>
          <w:szCs w:val="28"/>
        </w:rPr>
        <w:tab/>
      </w:r>
      <w:r>
        <w:rPr>
          <w:noProof/>
          <w:sz w:val="28"/>
          <w:szCs w:val="28"/>
        </w:rPr>
        <w:t>12</w:t>
      </w:r>
    </w:p>
    <w:p w:rsidR="00E54618" w:rsidRPr="004F0A9B" w:rsidRDefault="00E54618" w:rsidP="00E54618">
      <w:pPr>
        <w:pStyle w:val="TOC3"/>
        <w:tabs>
          <w:tab w:val="left" w:pos="1900"/>
          <w:tab w:val="right" w:leader="dot" w:pos="9350"/>
        </w:tabs>
        <w:rPr>
          <w:rFonts w:asciiTheme="minorHAnsi" w:eastAsiaTheme="minorEastAsia" w:hAnsiTheme="minorHAnsi" w:cstheme="minorBidi"/>
          <w:noProof/>
          <w:sz w:val="28"/>
          <w:szCs w:val="28"/>
        </w:rPr>
      </w:pPr>
      <w:r>
        <w:rPr>
          <w:noProof/>
          <w:sz w:val="28"/>
          <w:szCs w:val="28"/>
        </w:rPr>
        <w:tab/>
        <w:t>3.3.1.1  User Interface</w:t>
      </w:r>
      <w:r w:rsidRPr="004F0A9B">
        <w:rPr>
          <w:noProof/>
          <w:sz w:val="28"/>
          <w:szCs w:val="28"/>
        </w:rPr>
        <w:tab/>
      </w:r>
      <w:r>
        <w:rPr>
          <w:noProof/>
          <w:sz w:val="28"/>
          <w:szCs w:val="28"/>
        </w:rPr>
        <w:t>12</w:t>
      </w:r>
    </w:p>
    <w:p w:rsidR="00E54618" w:rsidRPr="004F0A9B" w:rsidRDefault="00E54618" w:rsidP="00E54618">
      <w:pPr>
        <w:pStyle w:val="TOC3"/>
        <w:tabs>
          <w:tab w:val="left" w:pos="1900"/>
          <w:tab w:val="right" w:leader="dot" w:pos="9350"/>
        </w:tabs>
        <w:rPr>
          <w:rFonts w:asciiTheme="minorHAnsi" w:eastAsiaTheme="minorEastAsia" w:hAnsiTheme="minorHAnsi" w:cstheme="minorBidi"/>
          <w:noProof/>
          <w:sz w:val="28"/>
          <w:szCs w:val="28"/>
        </w:rPr>
      </w:pPr>
      <w:r>
        <w:rPr>
          <w:noProof/>
          <w:sz w:val="28"/>
          <w:szCs w:val="28"/>
        </w:rPr>
        <w:tab/>
        <w:t xml:space="preserve">3.3.1.2  </w:t>
      </w:r>
      <w:r w:rsidRPr="004F0A9B">
        <w:rPr>
          <w:noProof/>
          <w:sz w:val="28"/>
          <w:szCs w:val="28"/>
        </w:rPr>
        <w:t xml:space="preserve">Hardware </w:t>
      </w:r>
      <w:r>
        <w:rPr>
          <w:noProof/>
          <w:sz w:val="28"/>
          <w:szCs w:val="28"/>
        </w:rPr>
        <w:t>Interface</w:t>
      </w:r>
      <w:r w:rsidRPr="004F0A9B">
        <w:rPr>
          <w:noProof/>
          <w:sz w:val="28"/>
          <w:szCs w:val="28"/>
        </w:rPr>
        <w:tab/>
      </w:r>
      <w:r>
        <w:rPr>
          <w:noProof/>
          <w:sz w:val="28"/>
          <w:szCs w:val="28"/>
        </w:rPr>
        <w:t>12</w:t>
      </w:r>
    </w:p>
    <w:p w:rsidR="00E54618" w:rsidRPr="004F0A9B" w:rsidRDefault="00E54618" w:rsidP="00E54618">
      <w:pPr>
        <w:pStyle w:val="TOC3"/>
        <w:tabs>
          <w:tab w:val="left" w:pos="1900"/>
          <w:tab w:val="right" w:leader="dot" w:pos="9350"/>
        </w:tabs>
        <w:rPr>
          <w:rFonts w:asciiTheme="minorHAnsi" w:eastAsiaTheme="minorEastAsia" w:hAnsiTheme="minorHAnsi" w:cstheme="minorBidi"/>
          <w:noProof/>
          <w:sz w:val="28"/>
          <w:szCs w:val="28"/>
        </w:rPr>
      </w:pPr>
      <w:r>
        <w:rPr>
          <w:noProof/>
          <w:sz w:val="28"/>
          <w:szCs w:val="28"/>
        </w:rPr>
        <w:t xml:space="preserve">3.3.2  </w:t>
      </w:r>
      <w:r w:rsidRPr="004F0A9B">
        <w:rPr>
          <w:noProof/>
          <w:sz w:val="28"/>
          <w:szCs w:val="28"/>
        </w:rPr>
        <w:t>Hardware Requirements</w:t>
      </w:r>
      <w:r w:rsidRPr="004F0A9B">
        <w:rPr>
          <w:noProof/>
          <w:sz w:val="28"/>
          <w:szCs w:val="28"/>
        </w:rPr>
        <w:tab/>
      </w:r>
      <w:r>
        <w:rPr>
          <w:noProof/>
          <w:sz w:val="28"/>
          <w:szCs w:val="28"/>
        </w:rPr>
        <w:t>12</w:t>
      </w:r>
    </w:p>
    <w:p w:rsidR="00E54618" w:rsidRPr="004F0A9B" w:rsidRDefault="00E54618" w:rsidP="00E54618">
      <w:pPr>
        <w:pStyle w:val="TOC3"/>
        <w:tabs>
          <w:tab w:val="left" w:pos="1900"/>
          <w:tab w:val="right" w:leader="dot" w:pos="9350"/>
        </w:tabs>
        <w:rPr>
          <w:rFonts w:asciiTheme="minorHAnsi" w:eastAsiaTheme="minorEastAsia" w:hAnsiTheme="minorHAnsi" w:cstheme="minorBidi"/>
          <w:noProof/>
          <w:sz w:val="28"/>
          <w:szCs w:val="28"/>
        </w:rPr>
      </w:pPr>
      <w:r>
        <w:rPr>
          <w:noProof/>
          <w:sz w:val="28"/>
          <w:szCs w:val="28"/>
        </w:rPr>
        <w:t xml:space="preserve">3.3.3  Software </w:t>
      </w:r>
      <w:r w:rsidRPr="004F0A9B">
        <w:rPr>
          <w:noProof/>
          <w:sz w:val="28"/>
          <w:szCs w:val="28"/>
        </w:rPr>
        <w:t>Requirements</w:t>
      </w:r>
      <w:r w:rsidRPr="004F0A9B">
        <w:rPr>
          <w:noProof/>
          <w:sz w:val="28"/>
          <w:szCs w:val="28"/>
        </w:rPr>
        <w:tab/>
      </w:r>
      <w:r>
        <w:rPr>
          <w:noProof/>
          <w:sz w:val="28"/>
          <w:szCs w:val="28"/>
        </w:rPr>
        <w:t>13</w:t>
      </w:r>
    </w:p>
    <w:p w:rsidR="00E54618" w:rsidRPr="004F0A9B" w:rsidRDefault="00E54618" w:rsidP="00E54618">
      <w:pPr>
        <w:pStyle w:val="TOC2"/>
        <w:tabs>
          <w:tab w:val="left" w:pos="1540"/>
          <w:tab w:val="right" w:leader="dot" w:pos="9350"/>
        </w:tabs>
        <w:rPr>
          <w:rFonts w:asciiTheme="minorHAnsi" w:eastAsiaTheme="minorEastAsia" w:hAnsiTheme="minorHAnsi" w:cstheme="minorBidi"/>
          <w:noProof/>
          <w:sz w:val="28"/>
          <w:szCs w:val="28"/>
        </w:rPr>
      </w:pPr>
      <w:r>
        <w:rPr>
          <w:noProof/>
          <w:sz w:val="28"/>
          <w:szCs w:val="28"/>
        </w:rPr>
        <w:t>3.4</w:t>
      </w:r>
      <w:r w:rsidRPr="004F0A9B">
        <w:rPr>
          <w:rFonts w:asciiTheme="minorHAnsi" w:eastAsiaTheme="minorEastAsia" w:hAnsiTheme="minorHAnsi" w:cstheme="minorBidi"/>
          <w:noProof/>
          <w:sz w:val="28"/>
          <w:szCs w:val="28"/>
        </w:rPr>
        <w:tab/>
      </w:r>
      <w:r w:rsidRPr="004F0A9B">
        <w:rPr>
          <w:noProof/>
          <w:sz w:val="28"/>
          <w:szCs w:val="28"/>
        </w:rPr>
        <w:t>Functional Requirements</w:t>
      </w:r>
      <w:r w:rsidRPr="004F0A9B">
        <w:rPr>
          <w:noProof/>
          <w:sz w:val="28"/>
          <w:szCs w:val="28"/>
        </w:rPr>
        <w:tab/>
      </w:r>
      <w:r>
        <w:rPr>
          <w:noProof/>
          <w:sz w:val="28"/>
          <w:szCs w:val="28"/>
        </w:rPr>
        <w:t>14</w:t>
      </w:r>
    </w:p>
    <w:p w:rsidR="00E54618" w:rsidRPr="004F0A9B" w:rsidRDefault="00E54618" w:rsidP="00E54618">
      <w:pPr>
        <w:pStyle w:val="TOC3"/>
        <w:tabs>
          <w:tab w:val="left" w:pos="1900"/>
          <w:tab w:val="right" w:leader="dot" w:pos="9350"/>
        </w:tabs>
        <w:rPr>
          <w:rFonts w:asciiTheme="minorHAnsi" w:eastAsiaTheme="minorEastAsia" w:hAnsiTheme="minorHAnsi" w:cstheme="minorBidi"/>
          <w:noProof/>
          <w:sz w:val="28"/>
          <w:szCs w:val="28"/>
        </w:rPr>
      </w:pPr>
      <w:r>
        <w:rPr>
          <w:noProof/>
          <w:sz w:val="28"/>
          <w:szCs w:val="28"/>
        </w:rPr>
        <w:t>3.4</w:t>
      </w:r>
      <w:r w:rsidRPr="004F0A9B">
        <w:rPr>
          <w:noProof/>
          <w:sz w:val="28"/>
          <w:szCs w:val="28"/>
        </w:rPr>
        <w:t>.1</w:t>
      </w:r>
      <w:r w:rsidRPr="004F0A9B">
        <w:rPr>
          <w:rFonts w:asciiTheme="minorHAnsi" w:eastAsiaTheme="minorEastAsia" w:hAnsiTheme="minorHAnsi" w:cstheme="minorBidi"/>
          <w:noProof/>
          <w:sz w:val="28"/>
          <w:szCs w:val="28"/>
        </w:rPr>
        <w:tab/>
      </w:r>
      <w:r>
        <w:rPr>
          <w:noProof/>
          <w:sz w:val="28"/>
          <w:szCs w:val="28"/>
        </w:rPr>
        <w:t>Administrator Aspect</w:t>
      </w:r>
      <w:r w:rsidRPr="004F0A9B">
        <w:rPr>
          <w:noProof/>
          <w:sz w:val="28"/>
          <w:szCs w:val="28"/>
        </w:rPr>
        <w:tab/>
      </w:r>
      <w:r>
        <w:rPr>
          <w:noProof/>
          <w:sz w:val="28"/>
          <w:szCs w:val="28"/>
        </w:rPr>
        <w:t>14</w:t>
      </w:r>
    </w:p>
    <w:p w:rsidR="00E54618" w:rsidRPr="004F0A9B" w:rsidRDefault="00E54618" w:rsidP="00E54618">
      <w:pPr>
        <w:pStyle w:val="TOC3"/>
        <w:tabs>
          <w:tab w:val="left" w:pos="1900"/>
          <w:tab w:val="right" w:leader="dot" w:pos="9350"/>
        </w:tabs>
        <w:rPr>
          <w:rFonts w:asciiTheme="minorHAnsi" w:eastAsiaTheme="minorEastAsia" w:hAnsiTheme="minorHAnsi" w:cstheme="minorBidi"/>
          <w:noProof/>
          <w:sz w:val="28"/>
          <w:szCs w:val="28"/>
        </w:rPr>
      </w:pPr>
      <w:r>
        <w:rPr>
          <w:noProof/>
          <w:sz w:val="28"/>
          <w:szCs w:val="28"/>
        </w:rPr>
        <w:t>3.4</w:t>
      </w:r>
      <w:r w:rsidRPr="004F0A9B">
        <w:rPr>
          <w:noProof/>
          <w:sz w:val="28"/>
          <w:szCs w:val="28"/>
        </w:rPr>
        <w:t>.2</w:t>
      </w:r>
      <w:r w:rsidRPr="004F0A9B">
        <w:rPr>
          <w:rFonts w:asciiTheme="minorHAnsi" w:eastAsiaTheme="minorEastAsia" w:hAnsiTheme="minorHAnsi" w:cstheme="minorBidi"/>
          <w:noProof/>
          <w:sz w:val="28"/>
          <w:szCs w:val="28"/>
        </w:rPr>
        <w:tab/>
      </w:r>
      <w:r>
        <w:rPr>
          <w:noProof/>
          <w:sz w:val="28"/>
          <w:szCs w:val="28"/>
        </w:rPr>
        <w:t>Employee Aspect</w:t>
      </w:r>
      <w:r w:rsidRPr="004F0A9B">
        <w:rPr>
          <w:noProof/>
          <w:sz w:val="28"/>
          <w:szCs w:val="28"/>
        </w:rPr>
        <w:tab/>
      </w:r>
      <w:r>
        <w:rPr>
          <w:noProof/>
          <w:sz w:val="28"/>
          <w:szCs w:val="28"/>
        </w:rPr>
        <w:t>14</w:t>
      </w:r>
    </w:p>
    <w:p w:rsidR="00E54618" w:rsidRPr="00AF5729" w:rsidRDefault="00E54618" w:rsidP="00E54618">
      <w:pPr>
        <w:pStyle w:val="TOC3"/>
        <w:tabs>
          <w:tab w:val="left" w:pos="1900"/>
          <w:tab w:val="right" w:leader="dot" w:pos="9350"/>
        </w:tabs>
        <w:rPr>
          <w:noProof/>
          <w:sz w:val="28"/>
          <w:szCs w:val="28"/>
        </w:rPr>
      </w:pPr>
      <w:r>
        <w:rPr>
          <w:noProof/>
          <w:sz w:val="28"/>
          <w:szCs w:val="28"/>
        </w:rPr>
        <w:t>3.4</w:t>
      </w:r>
      <w:r w:rsidRPr="004F0A9B">
        <w:rPr>
          <w:noProof/>
          <w:sz w:val="28"/>
          <w:szCs w:val="28"/>
        </w:rPr>
        <w:t>.3</w:t>
      </w:r>
      <w:r w:rsidRPr="004F0A9B">
        <w:rPr>
          <w:rFonts w:asciiTheme="minorHAnsi" w:eastAsiaTheme="minorEastAsia" w:hAnsiTheme="minorHAnsi" w:cstheme="minorBidi"/>
          <w:noProof/>
          <w:sz w:val="28"/>
          <w:szCs w:val="28"/>
        </w:rPr>
        <w:tab/>
      </w:r>
      <w:r>
        <w:rPr>
          <w:noProof/>
          <w:sz w:val="28"/>
          <w:szCs w:val="28"/>
        </w:rPr>
        <w:t>Client Aspect</w:t>
      </w:r>
      <w:r w:rsidRPr="004F0A9B">
        <w:rPr>
          <w:noProof/>
          <w:sz w:val="28"/>
          <w:szCs w:val="28"/>
        </w:rPr>
        <w:tab/>
      </w:r>
      <w:r>
        <w:rPr>
          <w:noProof/>
          <w:sz w:val="28"/>
          <w:szCs w:val="28"/>
        </w:rPr>
        <w:t>14</w:t>
      </w:r>
    </w:p>
    <w:p w:rsidR="00E54618" w:rsidRPr="00AF5729" w:rsidRDefault="00E54618" w:rsidP="00E54618">
      <w:pPr>
        <w:pStyle w:val="TOC3"/>
        <w:tabs>
          <w:tab w:val="left" w:pos="1900"/>
          <w:tab w:val="right" w:leader="dot" w:pos="9350"/>
        </w:tabs>
        <w:rPr>
          <w:noProof/>
          <w:sz w:val="28"/>
          <w:szCs w:val="28"/>
        </w:rPr>
      </w:pPr>
      <w:r>
        <w:rPr>
          <w:noProof/>
          <w:sz w:val="28"/>
          <w:szCs w:val="28"/>
        </w:rPr>
        <w:t>3.4.4</w:t>
      </w:r>
      <w:r w:rsidRPr="004F0A9B">
        <w:rPr>
          <w:rFonts w:asciiTheme="minorHAnsi" w:eastAsiaTheme="minorEastAsia" w:hAnsiTheme="minorHAnsi" w:cstheme="minorBidi"/>
          <w:noProof/>
          <w:sz w:val="28"/>
          <w:szCs w:val="28"/>
        </w:rPr>
        <w:tab/>
      </w:r>
      <w:r>
        <w:rPr>
          <w:rFonts w:asciiTheme="minorHAnsi" w:eastAsiaTheme="minorEastAsia" w:hAnsiTheme="minorHAnsi" w:cstheme="minorBidi"/>
          <w:noProof/>
          <w:sz w:val="28"/>
          <w:szCs w:val="28"/>
        </w:rPr>
        <w:t>Analysis</w:t>
      </w:r>
      <w:r w:rsidRPr="004F0A9B">
        <w:rPr>
          <w:noProof/>
          <w:sz w:val="28"/>
          <w:szCs w:val="28"/>
        </w:rPr>
        <w:tab/>
      </w:r>
      <w:r>
        <w:rPr>
          <w:noProof/>
          <w:sz w:val="28"/>
          <w:szCs w:val="28"/>
        </w:rPr>
        <w:t>14</w:t>
      </w:r>
    </w:p>
    <w:p w:rsidR="00E54618" w:rsidRPr="00AF5729" w:rsidRDefault="00E54618" w:rsidP="00E54618">
      <w:pPr>
        <w:pStyle w:val="TOC3"/>
        <w:tabs>
          <w:tab w:val="left" w:pos="1900"/>
          <w:tab w:val="right" w:leader="dot" w:pos="9350"/>
        </w:tabs>
        <w:rPr>
          <w:noProof/>
          <w:sz w:val="28"/>
          <w:szCs w:val="28"/>
        </w:rPr>
      </w:pPr>
      <w:r>
        <w:rPr>
          <w:noProof/>
          <w:sz w:val="28"/>
          <w:szCs w:val="28"/>
        </w:rPr>
        <w:lastRenderedPageBreak/>
        <w:t>3.4.5</w:t>
      </w:r>
      <w:r w:rsidRPr="004F0A9B">
        <w:rPr>
          <w:rFonts w:asciiTheme="minorHAnsi" w:eastAsiaTheme="minorEastAsia" w:hAnsiTheme="minorHAnsi" w:cstheme="minorBidi"/>
          <w:noProof/>
          <w:sz w:val="28"/>
          <w:szCs w:val="28"/>
        </w:rPr>
        <w:tab/>
      </w:r>
      <w:r>
        <w:rPr>
          <w:noProof/>
          <w:sz w:val="28"/>
          <w:szCs w:val="28"/>
        </w:rPr>
        <w:t>Mailing</w:t>
      </w:r>
      <w:r w:rsidRPr="004F0A9B">
        <w:rPr>
          <w:noProof/>
          <w:sz w:val="28"/>
          <w:szCs w:val="28"/>
        </w:rPr>
        <w:tab/>
      </w:r>
      <w:r>
        <w:rPr>
          <w:noProof/>
          <w:sz w:val="28"/>
          <w:szCs w:val="28"/>
        </w:rPr>
        <w:t>14</w:t>
      </w:r>
    </w:p>
    <w:p w:rsidR="00E54618" w:rsidRPr="004F0A9B" w:rsidRDefault="00E54618" w:rsidP="00E54618">
      <w:pPr>
        <w:pStyle w:val="TOC2"/>
        <w:tabs>
          <w:tab w:val="left" w:pos="1540"/>
          <w:tab w:val="right" w:leader="dot" w:pos="9350"/>
        </w:tabs>
        <w:rPr>
          <w:rFonts w:asciiTheme="minorHAnsi" w:eastAsiaTheme="minorEastAsia" w:hAnsiTheme="minorHAnsi" w:cstheme="minorBidi"/>
          <w:noProof/>
          <w:sz w:val="28"/>
          <w:szCs w:val="28"/>
        </w:rPr>
      </w:pPr>
      <w:r>
        <w:rPr>
          <w:noProof/>
          <w:sz w:val="28"/>
          <w:szCs w:val="28"/>
        </w:rPr>
        <w:t>3.5</w:t>
      </w:r>
      <w:r w:rsidRPr="004F0A9B">
        <w:rPr>
          <w:rFonts w:asciiTheme="minorHAnsi" w:eastAsiaTheme="minorEastAsia" w:hAnsiTheme="minorHAnsi" w:cstheme="minorBidi"/>
          <w:noProof/>
          <w:sz w:val="28"/>
          <w:szCs w:val="28"/>
        </w:rPr>
        <w:tab/>
      </w:r>
      <w:r>
        <w:rPr>
          <w:noProof/>
          <w:sz w:val="28"/>
          <w:szCs w:val="28"/>
        </w:rPr>
        <w:t>Security</w:t>
      </w:r>
      <w:r w:rsidRPr="004F0A9B">
        <w:rPr>
          <w:noProof/>
          <w:sz w:val="28"/>
          <w:szCs w:val="28"/>
        </w:rPr>
        <w:t xml:space="preserve"> Requirement</w:t>
      </w:r>
      <w:r w:rsidRPr="004F0A9B">
        <w:rPr>
          <w:noProof/>
          <w:sz w:val="28"/>
          <w:szCs w:val="28"/>
        </w:rPr>
        <w:tab/>
      </w:r>
      <w:r>
        <w:rPr>
          <w:noProof/>
          <w:sz w:val="28"/>
          <w:szCs w:val="28"/>
        </w:rPr>
        <w:t>15</w:t>
      </w:r>
    </w:p>
    <w:p w:rsidR="00E54618" w:rsidRPr="004F0A9B" w:rsidRDefault="00E54618" w:rsidP="00E54618">
      <w:pPr>
        <w:pStyle w:val="TOC2"/>
        <w:tabs>
          <w:tab w:val="left" w:pos="1540"/>
          <w:tab w:val="right" w:leader="dot" w:pos="9350"/>
        </w:tabs>
        <w:rPr>
          <w:rFonts w:asciiTheme="minorHAnsi" w:eastAsiaTheme="minorEastAsia" w:hAnsiTheme="minorHAnsi" w:cstheme="minorBidi"/>
          <w:noProof/>
          <w:sz w:val="28"/>
          <w:szCs w:val="28"/>
        </w:rPr>
      </w:pPr>
      <w:r>
        <w:rPr>
          <w:noProof/>
          <w:sz w:val="28"/>
          <w:szCs w:val="28"/>
        </w:rPr>
        <w:t>3.6</w:t>
      </w:r>
      <w:r w:rsidRPr="004F0A9B">
        <w:rPr>
          <w:rFonts w:asciiTheme="minorHAnsi" w:eastAsiaTheme="minorEastAsia" w:hAnsiTheme="minorHAnsi" w:cstheme="minorBidi"/>
          <w:noProof/>
          <w:sz w:val="28"/>
          <w:szCs w:val="28"/>
        </w:rPr>
        <w:tab/>
      </w:r>
      <w:r>
        <w:rPr>
          <w:noProof/>
          <w:sz w:val="28"/>
          <w:szCs w:val="28"/>
        </w:rPr>
        <w:t>Portability</w:t>
      </w:r>
      <w:r w:rsidRPr="004F0A9B">
        <w:rPr>
          <w:noProof/>
          <w:sz w:val="28"/>
          <w:szCs w:val="28"/>
        </w:rPr>
        <w:t xml:space="preserve"> Requirement</w:t>
      </w:r>
      <w:r w:rsidRPr="004F0A9B">
        <w:rPr>
          <w:noProof/>
          <w:sz w:val="28"/>
          <w:szCs w:val="28"/>
        </w:rPr>
        <w:tab/>
      </w:r>
      <w:r>
        <w:rPr>
          <w:noProof/>
          <w:sz w:val="28"/>
          <w:szCs w:val="28"/>
        </w:rPr>
        <w:t>15</w:t>
      </w:r>
    </w:p>
    <w:p w:rsidR="00E54618" w:rsidRPr="004F0A9B" w:rsidRDefault="00E54618" w:rsidP="00E54618">
      <w:pPr>
        <w:pStyle w:val="TOC2"/>
        <w:tabs>
          <w:tab w:val="left" w:pos="1540"/>
          <w:tab w:val="right" w:leader="dot" w:pos="9350"/>
        </w:tabs>
        <w:rPr>
          <w:rFonts w:asciiTheme="minorHAnsi" w:eastAsiaTheme="minorEastAsia" w:hAnsiTheme="minorHAnsi" w:cstheme="minorBidi"/>
          <w:noProof/>
          <w:sz w:val="28"/>
          <w:szCs w:val="28"/>
        </w:rPr>
      </w:pPr>
      <w:r>
        <w:rPr>
          <w:noProof/>
          <w:sz w:val="28"/>
          <w:szCs w:val="28"/>
        </w:rPr>
        <w:t>3.7</w:t>
      </w:r>
      <w:r w:rsidRPr="004F0A9B">
        <w:rPr>
          <w:rFonts w:asciiTheme="minorHAnsi" w:eastAsiaTheme="minorEastAsia" w:hAnsiTheme="minorHAnsi" w:cstheme="minorBidi"/>
          <w:noProof/>
          <w:sz w:val="28"/>
          <w:szCs w:val="28"/>
        </w:rPr>
        <w:tab/>
      </w:r>
      <w:r>
        <w:rPr>
          <w:noProof/>
          <w:sz w:val="28"/>
          <w:szCs w:val="28"/>
        </w:rPr>
        <w:t>Reliability</w:t>
      </w:r>
      <w:r w:rsidRPr="004F0A9B">
        <w:rPr>
          <w:noProof/>
          <w:sz w:val="28"/>
          <w:szCs w:val="28"/>
        </w:rPr>
        <w:t xml:space="preserve"> Requirement</w:t>
      </w:r>
      <w:r w:rsidRPr="004F0A9B">
        <w:rPr>
          <w:noProof/>
          <w:sz w:val="28"/>
          <w:szCs w:val="28"/>
        </w:rPr>
        <w:tab/>
      </w:r>
      <w:r>
        <w:rPr>
          <w:noProof/>
          <w:sz w:val="28"/>
          <w:szCs w:val="28"/>
        </w:rPr>
        <w:t>15</w:t>
      </w:r>
    </w:p>
    <w:p w:rsidR="00E54618" w:rsidRPr="004F0A9B" w:rsidRDefault="00E54618" w:rsidP="00E54618">
      <w:pPr>
        <w:pStyle w:val="TOC2"/>
        <w:tabs>
          <w:tab w:val="left" w:pos="1540"/>
          <w:tab w:val="right" w:leader="dot" w:pos="9350"/>
        </w:tabs>
        <w:rPr>
          <w:rFonts w:asciiTheme="minorHAnsi" w:eastAsiaTheme="minorEastAsia" w:hAnsiTheme="minorHAnsi" w:cstheme="minorBidi"/>
          <w:noProof/>
          <w:sz w:val="28"/>
          <w:szCs w:val="28"/>
        </w:rPr>
      </w:pPr>
      <w:r>
        <w:rPr>
          <w:noProof/>
          <w:sz w:val="28"/>
          <w:szCs w:val="28"/>
        </w:rPr>
        <w:t>3.8</w:t>
      </w:r>
      <w:r w:rsidRPr="004F0A9B">
        <w:rPr>
          <w:rFonts w:asciiTheme="minorHAnsi" w:eastAsiaTheme="minorEastAsia" w:hAnsiTheme="minorHAnsi" w:cstheme="minorBidi"/>
          <w:noProof/>
          <w:sz w:val="28"/>
          <w:szCs w:val="28"/>
        </w:rPr>
        <w:tab/>
      </w:r>
      <w:r>
        <w:rPr>
          <w:noProof/>
          <w:sz w:val="28"/>
          <w:szCs w:val="28"/>
        </w:rPr>
        <w:t>Usability</w:t>
      </w:r>
      <w:r w:rsidRPr="004F0A9B">
        <w:rPr>
          <w:noProof/>
          <w:sz w:val="28"/>
          <w:szCs w:val="28"/>
        </w:rPr>
        <w:t xml:space="preserve"> Requirement</w:t>
      </w:r>
      <w:r w:rsidRPr="004F0A9B">
        <w:rPr>
          <w:noProof/>
          <w:sz w:val="28"/>
          <w:szCs w:val="28"/>
        </w:rPr>
        <w:tab/>
      </w:r>
      <w:r>
        <w:rPr>
          <w:noProof/>
          <w:sz w:val="28"/>
          <w:szCs w:val="28"/>
        </w:rPr>
        <w:t>16</w:t>
      </w:r>
    </w:p>
    <w:p w:rsidR="00E54618" w:rsidRPr="004F0A9B" w:rsidRDefault="00E54618" w:rsidP="00E54618">
      <w:pPr>
        <w:pStyle w:val="TOC2"/>
        <w:tabs>
          <w:tab w:val="left" w:pos="1540"/>
          <w:tab w:val="right" w:leader="dot" w:pos="9350"/>
        </w:tabs>
        <w:rPr>
          <w:rFonts w:asciiTheme="minorHAnsi" w:eastAsiaTheme="minorEastAsia" w:hAnsiTheme="minorHAnsi" w:cstheme="minorBidi"/>
          <w:noProof/>
          <w:sz w:val="28"/>
          <w:szCs w:val="28"/>
        </w:rPr>
      </w:pPr>
      <w:r>
        <w:rPr>
          <w:noProof/>
          <w:sz w:val="28"/>
          <w:szCs w:val="28"/>
        </w:rPr>
        <w:t>3.9</w:t>
      </w:r>
      <w:r w:rsidRPr="004F0A9B">
        <w:rPr>
          <w:rFonts w:asciiTheme="minorHAnsi" w:eastAsiaTheme="minorEastAsia" w:hAnsiTheme="minorHAnsi" w:cstheme="minorBidi"/>
          <w:noProof/>
          <w:sz w:val="28"/>
          <w:szCs w:val="28"/>
        </w:rPr>
        <w:tab/>
      </w:r>
      <w:r w:rsidRPr="004F0A9B">
        <w:rPr>
          <w:noProof/>
          <w:sz w:val="28"/>
          <w:szCs w:val="28"/>
        </w:rPr>
        <w:t>Performance Requirement</w:t>
      </w:r>
      <w:r w:rsidRPr="004F0A9B">
        <w:rPr>
          <w:noProof/>
          <w:sz w:val="28"/>
          <w:szCs w:val="28"/>
        </w:rPr>
        <w:tab/>
      </w:r>
      <w:r>
        <w:rPr>
          <w:noProof/>
          <w:sz w:val="28"/>
          <w:szCs w:val="28"/>
        </w:rPr>
        <w:t>16</w:t>
      </w:r>
    </w:p>
    <w:p w:rsidR="00E54618" w:rsidRDefault="00E54618" w:rsidP="00E54618">
      <w:pPr>
        <w:pStyle w:val="TOC2"/>
        <w:tabs>
          <w:tab w:val="left" w:pos="1540"/>
          <w:tab w:val="right" w:leader="dot" w:pos="9350"/>
        </w:tabs>
        <w:rPr>
          <w:noProof/>
          <w:sz w:val="28"/>
          <w:szCs w:val="28"/>
        </w:rPr>
      </w:pPr>
      <w:r>
        <w:rPr>
          <w:noProof/>
          <w:sz w:val="28"/>
          <w:szCs w:val="28"/>
        </w:rPr>
        <w:t>3.10</w:t>
      </w:r>
      <w:r w:rsidRPr="004F0A9B">
        <w:rPr>
          <w:rFonts w:asciiTheme="minorHAnsi" w:eastAsiaTheme="minorEastAsia" w:hAnsiTheme="minorHAnsi" w:cstheme="minorBidi"/>
          <w:noProof/>
          <w:sz w:val="28"/>
          <w:szCs w:val="28"/>
        </w:rPr>
        <w:tab/>
      </w:r>
      <w:r w:rsidRPr="004F0A9B">
        <w:rPr>
          <w:noProof/>
          <w:sz w:val="28"/>
          <w:szCs w:val="28"/>
        </w:rPr>
        <w:t>Data Flow Diagram</w:t>
      </w:r>
      <w:r w:rsidRPr="004F0A9B">
        <w:rPr>
          <w:noProof/>
          <w:sz w:val="28"/>
          <w:szCs w:val="28"/>
        </w:rPr>
        <w:tab/>
      </w:r>
      <w:r>
        <w:rPr>
          <w:noProof/>
          <w:sz w:val="28"/>
          <w:szCs w:val="28"/>
        </w:rPr>
        <w:t>17</w:t>
      </w:r>
    </w:p>
    <w:p w:rsidR="00B8764C" w:rsidRPr="00B8764C" w:rsidRDefault="00B8764C" w:rsidP="00C22CC4">
      <w:pPr>
        <w:spacing w:line="180" w:lineRule="auto"/>
        <w:rPr>
          <w:sz w:val="28"/>
          <w:szCs w:val="28"/>
          <w:lang w:eastAsia="en-US" w:bidi="ar-SA"/>
        </w:rPr>
      </w:pPr>
      <w:r w:rsidRPr="00B8764C">
        <w:rPr>
          <w:shd w:val="clear" w:color="auto" w:fill="FFFFFF" w:themeFill="background1"/>
          <w:lang w:eastAsia="en-US" w:bidi="ar-SA"/>
        </w:rPr>
        <w:tab/>
        <w:t xml:space="preserve">   </w:t>
      </w:r>
      <w:r>
        <w:rPr>
          <w:lang w:eastAsia="en-US" w:bidi="ar-SA"/>
        </w:rPr>
        <w:t xml:space="preserve"> </w:t>
      </w:r>
      <w:r w:rsidRPr="00B8764C">
        <w:rPr>
          <w:sz w:val="28"/>
          <w:szCs w:val="28"/>
          <w:lang w:eastAsia="en-US" w:bidi="ar-SA"/>
        </w:rPr>
        <w:t>3.11 Data Dictionary</w:t>
      </w:r>
      <w:r>
        <w:rPr>
          <w:sz w:val="28"/>
          <w:szCs w:val="28"/>
          <w:lang w:eastAsia="en-US" w:bidi="ar-SA"/>
        </w:rPr>
        <w:t>...................................................................................</w:t>
      </w:r>
      <w:r w:rsidR="00ED6F91">
        <w:rPr>
          <w:sz w:val="28"/>
          <w:szCs w:val="28"/>
          <w:lang w:eastAsia="en-US" w:bidi="ar-SA"/>
        </w:rPr>
        <w:t>21</w:t>
      </w:r>
    </w:p>
    <w:p w:rsidR="00C22CC4" w:rsidRDefault="00C22CC4" w:rsidP="00C22CC4">
      <w:pPr>
        <w:pStyle w:val="TOC1"/>
        <w:spacing w:line="180" w:lineRule="auto"/>
        <w:jc w:val="both"/>
        <w:rPr>
          <w:noProof/>
          <w:sz w:val="28"/>
          <w:szCs w:val="28"/>
        </w:rPr>
      </w:pPr>
    </w:p>
    <w:p w:rsidR="00C22CC4" w:rsidRDefault="00C22CC4" w:rsidP="00C22CC4">
      <w:pPr>
        <w:pStyle w:val="TOC1"/>
        <w:jc w:val="both"/>
        <w:rPr>
          <w:noProof/>
          <w:sz w:val="28"/>
          <w:szCs w:val="28"/>
        </w:rPr>
      </w:pPr>
      <w:r>
        <w:rPr>
          <w:noProof/>
          <w:sz w:val="28"/>
          <w:szCs w:val="28"/>
        </w:rPr>
        <w:t>4. Design.........................................................................................................</w:t>
      </w:r>
      <w:r w:rsidR="00E82A60">
        <w:rPr>
          <w:noProof/>
          <w:sz w:val="28"/>
          <w:szCs w:val="28"/>
        </w:rPr>
        <w:t>22</w:t>
      </w:r>
    </w:p>
    <w:p w:rsidR="00E537F3" w:rsidRDefault="00E537F3" w:rsidP="00E537F3">
      <w:pPr>
        <w:rPr>
          <w:sz w:val="28"/>
          <w:szCs w:val="28"/>
          <w:lang w:eastAsia="en-US" w:bidi="ar-SA"/>
        </w:rPr>
      </w:pPr>
      <w:r>
        <w:rPr>
          <w:lang w:eastAsia="en-US" w:bidi="ar-SA"/>
        </w:rPr>
        <w:tab/>
      </w:r>
      <w:r w:rsidR="00C22CC4">
        <w:rPr>
          <w:lang w:eastAsia="en-US" w:bidi="ar-SA"/>
        </w:rPr>
        <w:t xml:space="preserve">     4</w:t>
      </w:r>
      <w:r>
        <w:rPr>
          <w:sz w:val="28"/>
          <w:szCs w:val="28"/>
          <w:lang w:eastAsia="en-US" w:bidi="ar-SA"/>
        </w:rPr>
        <w:t>.1 Architectural Design.............................</w:t>
      </w:r>
      <w:r w:rsidR="00C22CC4">
        <w:rPr>
          <w:sz w:val="28"/>
          <w:szCs w:val="28"/>
          <w:lang w:eastAsia="en-US" w:bidi="ar-SA"/>
        </w:rPr>
        <w:t>......</w:t>
      </w:r>
      <w:r>
        <w:rPr>
          <w:sz w:val="28"/>
          <w:szCs w:val="28"/>
          <w:lang w:eastAsia="en-US" w:bidi="ar-SA"/>
        </w:rPr>
        <w:t>.</w:t>
      </w:r>
      <w:r w:rsidR="00C22CC4">
        <w:rPr>
          <w:sz w:val="28"/>
          <w:szCs w:val="28"/>
          <w:lang w:eastAsia="en-US" w:bidi="ar-SA"/>
        </w:rPr>
        <w:t>.</w:t>
      </w:r>
      <w:r>
        <w:rPr>
          <w:sz w:val="28"/>
          <w:szCs w:val="28"/>
          <w:lang w:eastAsia="en-US" w:bidi="ar-SA"/>
        </w:rPr>
        <w:t>........................................</w:t>
      </w:r>
      <w:r w:rsidR="00E82A60">
        <w:rPr>
          <w:sz w:val="28"/>
          <w:szCs w:val="28"/>
          <w:lang w:eastAsia="en-US" w:bidi="ar-SA"/>
        </w:rPr>
        <w:t>22</w:t>
      </w:r>
    </w:p>
    <w:p w:rsidR="00E537F3" w:rsidRDefault="00E537F3" w:rsidP="00E537F3">
      <w:pPr>
        <w:rPr>
          <w:sz w:val="28"/>
          <w:szCs w:val="28"/>
          <w:lang w:eastAsia="en-US" w:bidi="ar-SA"/>
        </w:rPr>
      </w:pPr>
    </w:p>
    <w:p w:rsidR="00E537F3" w:rsidRDefault="00E537F3" w:rsidP="00E537F3">
      <w:pPr>
        <w:rPr>
          <w:sz w:val="28"/>
          <w:szCs w:val="28"/>
          <w:lang w:eastAsia="en-US" w:bidi="ar-SA"/>
        </w:rPr>
      </w:pPr>
      <w:r>
        <w:rPr>
          <w:sz w:val="28"/>
          <w:szCs w:val="28"/>
          <w:lang w:eastAsia="en-US" w:bidi="ar-SA"/>
        </w:rPr>
        <w:tab/>
      </w:r>
      <w:r w:rsidR="00C22CC4">
        <w:rPr>
          <w:sz w:val="28"/>
          <w:szCs w:val="28"/>
          <w:lang w:eastAsia="en-US" w:bidi="ar-SA"/>
        </w:rPr>
        <w:t xml:space="preserve">    4</w:t>
      </w:r>
      <w:r>
        <w:rPr>
          <w:sz w:val="28"/>
          <w:szCs w:val="28"/>
          <w:lang w:eastAsia="en-US" w:bidi="ar-SA"/>
        </w:rPr>
        <w:t>.2 Database Design.</w:t>
      </w:r>
      <w:r w:rsidR="00C22CC4">
        <w:rPr>
          <w:sz w:val="28"/>
          <w:szCs w:val="28"/>
          <w:lang w:eastAsia="en-US" w:bidi="ar-SA"/>
        </w:rPr>
        <w:t>.......</w:t>
      </w:r>
      <w:r>
        <w:rPr>
          <w:sz w:val="28"/>
          <w:szCs w:val="28"/>
          <w:lang w:eastAsia="en-US" w:bidi="ar-SA"/>
        </w:rPr>
        <w:t>...........................................................................</w:t>
      </w:r>
      <w:r w:rsidR="00E82A60">
        <w:rPr>
          <w:sz w:val="28"/>
          <w:szCs w:val="28"/>
          <w:lang w:eastAsia="en-US" w:bidi="ar-SA"/>
        </w:rPr>
        <w:t>23</w:t>
      </w:r>
    </w:p>
    <w:p w:rsidR="00E537F3" w:rsidRPr="00E537F3" w:rsidRDefault="00E537F3" w:rsidP="00E537F3">
      <w:pPr>
        <w:rPr>
          <w:lang w:eastAsia="en-US" w:bidi="ar-SA"/>
        </w:rPr>
      </w:pPr>
    </w:p>
    <w:p w:rsidR="00E54618" w:rsidRPr="004F0A9B" w:rsidRDefault="00C22CC4" w:rsidP="00E54618">
      <w:pPr>
        <w:pStyle w:val="TOC1"/>
        <w:jc w:val="both"/>
        <w:rPr>
          <w:rFonts w:asciiTheme="minorHAnsi" w:eastAsiaTheme="minorEastAsia" w:hAnsiTheme="minorHAnsi" w:cstheme="minorBidi"/>
          <w:noProof/>
          <w:sz w:val="28"/>
          <w:szCs w:val="28"/>
        </w:rPr>
      </w:pPr>
      <w:r>
        <w:rPr>
          <w:noProof/>
          <w:sz w:val="28"/>
          <w:szCs w:val="28"/>
        </w:rPr>
        <w:t>5</w:t>
      </w:r>
      <w:r w:rsidR="00E54618">
        <w:rPr>
          <w:noProof/>
          <w:sz w:val="28"/>
          <w:szCs w:val="28"/>
        </w:rPr>
        <w:t>.</w:t>
      </w:r>
      <w:r>
        <w:rPr>
          <w:noProof/>
          <w:sz w:val="28"/>
          <w:szCs w:val="28"/>
        </w:rPr>
        <w:t xml:space="preserve"> </w:t>
      </w:r>
      <w:r w:rsidR="00E54618">
        <w:rPr>
          <w:noProof/>
          <w:sz w:val="28"/>
          <w:szCs w:val="28"/>
        </w:rPr>
        <w:t>Estimation</w:t>
      </w:r>
      <w:r w:rsidR="00E54618" w:rsidRPr="004F0A9B">
        <w:rPr>
          <w:noProof/>
          <w:sz w:val="28"/>
          <w:szCs w:val="28"/>
        </w:rPr>
        <w:tab/>
      </w:r>
      <w:r w:rsidR="00206336">
        <w:rPr>
          <w:noProof/>
          <w:sz w:val="28"/>
          <w:szCs w:val="28"/>
        </w:rPr>
        <w:t>2</w:t>
      </w:r>
      <w:r w:rsidR="00BC1EE4">
        <w:rPr>
          <w:noProof/>
          <w:sz w:val="28"/>
          <w:szCs w:val="28"/>
        </w:rPr>
        <w:t>7</w:t>
      </w:r>
    </w:p>
    <w:p w:rsidR="00E54618" w:rsidRPr="004F0A9B" w:rsidRDefault="00C22CC4" w:rsidP="00E54618">
      <w:pPr>
        <w:pStyle w:val="TOC2"/>
        <w:tabs>
          <w:tab w:val="left" w:pos="1540"/>
          <w:tab w:val="right" w:leader="dot" w:pos="9350"/>
        </w:tabs>
        <w:rPr>
          <w:rFonts w:asciiTheme="minorHAnsi" w:eastAsiaTheme="minorEastAsia" w:hAnsiTheme="minorHAnsi" w:cstheme="minorBidi"/>
          <w:noProof/>
          <w:sz w:val="28"/>
          <w:szCs w:val="28"/>
        </w:rPr>
      </w:pPr>
      <w:r>
        <w:rPr>
          <w:noProof/>
          <w:sz w:val="28"/>
          <w:szCs w:val="28"/>
        </w:rPr>
        <w:t>5</w:t>
      </w:r>
      <w:r w:rsidR="00E54618" w:rsidRPr="004F0A9B">
        <w:rPr>
          <w:noProof/>
          <w:sz w:val="28"/>
          <w:szCs w:val="28"/>
        </w:rPr>
        <w:t>.1</w:t>
      </w:r>
      <w:r w:rsidR="00E54618" w:rsidRPr="004F0A9B">
        <w:rPr>
          <w:rFonts w:asciiTheme="minorHAnsi" w:eastAsiaTheme="minorEastAsia" w:hAnsiTheme="minorHAnsi" w:cstheme="minorBidi"/>
          <w:noProof/>
          <w:sz w:val="28"/>
          <w:szCs w:val="28"/>
        </w:rPr>
        <w:tab/>
      </w:r>
      <w:r w:rsidR="00E54618" w:rsidRPr="004F0A9B">
        <w:rPr>
          <w:noProof/>
          <w:sz w:val="28"/>
          <w:szCs w:val="28"/>
        </w:rPr>
        <w:t>Function Points</w:t>
      </w:r>
      <w:r w:rsidR="00E54618" w:rsidRPr="004F0A9B">
        <w:rPr>
          <w:noProof/>
          <w:sz w:val="28"/>
          <w:szCs w:val="28"/>
        </w:rPr>
        <w:tab/>
      </w:r>
      <w:r w:rsidR="00206336">
        <w:rPr>
          <w:noProof/>
          <w:sz w:val="28"/>
          <w:szCs w:val="28"/>
        </w:rPr>
        <w:t>2</w:t>
      </w:r>
      <w:r w:rsidR="00BC1EE4">
        <w:rPr>
          <w:noProof/>
          <w:sz w:val="28"/>
          <w:szCs w:val="28"/>
        </w:rPr>
        <w:t>7</w:t>
      </w:r>
    </w:p>
    <w:p w:rsidR="00E54618" w:rsidRDefault="00C22CC4" w:rsidP="00E54618">
      <w:pPr>
        <w:pStyle w:val="TOC2"/>
        <w:tabs>
          <w:tab w:val="left" w:pos="1540"/>
          <w:tab w:val="right" w:leader="dot" w:pos="9350"/>
        </w:tabs>
        <w:rPr>
          <w:noProof/>
          <w:sz w:val="28"/>
          <w:szCs w:val="28"/>
        </w:rPr>
      </w:pPr>
      <w:r>
        <w:rPr>
          <w:noProof/>
          <w:sz w:val="28"/>
          <w:szCs w:val="28"/>
        </w:rPr>
        <w:t>5</w:t>
      </w:r>
      <w:r w:rsidR="00E54618" w:rsidRPr="004F0A9B">
        <w:rPr>
          <w:noProof/>
          <w:sz w:val="28"/>
          <w:szCs w:val="28"/>
        </w:rPr>
        <w:t>.2</w:t>
      </w:r>
      <w:r w:rsidR="00E54618" w:rsidRPr="004F0A9B">
        <w:rPr>
          <w:rFonts w:asciiTheme="minorHAnsi" w:eastAsiaTheme="minorEastAsia" w:hAnsiTheme="minorHAnsi" w:cstheme="minorBidi"/>
          <w:noProof/>
          <w:sz w:val="28"/>
          <w:szCs w:val="28"/>
        </w:rPr>
        <w:tab/>
      </w:r>
      <w:r w:rsidR="00E54618" w:rsidRPr="004F0A9B">
        <w:rPr>
          <w:noProof/>
          <w:sz w:val="28"/>
          <w:szCs w:val="28"/>
        </w:rPr>
        <w:t>Efforts</w:t>
      </w:r>
      <w:r w:rsidR="00E54618" w:rsidRPr="004F0A9B">
        <w:rPr>
          <w:noProof/>
          <w:sz w:val="28"/>
          <w:szCs w:val="28"/>
        </w:rPr>
        <w:tab/>
      </w:r>
      <w:r w:rsidR="00206336">
        <w:rPr>
          <w:noProof/>
          <w:sz w:val="28"/>
          <w:szCs w:val="28"/>
        </w:rPr>
        <w:t>2</w:t>
      </w:r>
      <w:r w:rsidR="00BC1EE4">
        <w:rPr>
          <w:noProof/>
          <w:sz w:val="28"/>
          <w:szCs w:val="28"/>
        </w:rPr>
        <w:t>9</w:t>
      </w:r>
    </w:p>
    <w:p w:rsidR="00E54618" w:rsidRPr="004F0A9B" w:rsidRDefault="00C22CC4" w:rsidP="00E54618">
      <w:pPr>
        <w:pStyle w:val="TOC1"/>
        <w:jc w:val="both"/>
        <w:rPr>
          <w:rFonts w:asciiTheme="minorHAnsi" w:eastAsiaTheme="minorEastAsia" w:hAnsiTheme="minorHAnsi" w:cstheme="minorBidi"/>
          <w:noProof/>
          <w:sz w:val="28"/>
          <w:szCs w:val="28"/>
        </w:rPr>
      </w:pPr>
      <w:r>
        <w:rPr>
          <w:noProof/>
          <w:sz w:val="28"/>
          <w:szCs w:val="28"/>
        </w:rPr>
        <w:t>6</w:t>
      </w:r>
      <w:r w:rsidR="00E54618">
        <w:rPr>
          <w:noProof/>
          <w:sz w:val="28"/>
          <w:szCs w:val="28"/>
        </w:rPr>
        <w:t>.Time Line Chart</w:t>
      </w:r>
      <w:r w:rsidR="00E54618" w:rsidRPr="004F0A9B">
        <w:rPr>
          <w:noProof/>
          <w:sz w:val="28"/>
          <w:szCs w:val="28"/>
        </w:rPr>
        <w:tab/>
      </w:r>
      <w:r w:rsidR="00D22CD1">
        <w:rPr>
          <w:noProof/>
          <w:sz w:val="28"/>
          <w:szCs w:val="28"/>
        </w:rPr>
        <w:t>30</w:t>
      </w:r>
    </w:p>
    <w:p w:rsidR="00E54618" w:rsidRPr="004F0A9B" w:rsidRDefault="00C22CC4" w:rsidP="00E54618">
      <w:pPr>
        <w:pStyle w:val="TOC1"/>
        <w:jc w:val="both"/>
        <w:rPr>
          <w:rFonts w:asciiTheme="minorHAnsi" w:eastAsiaTheme="minorEastAsia" w:hAnsiTheme="minorHAnsi" w:cstheme="minorBidi"/>
          <w:noProof/>
          <w:sz w:val="28"/>
          <w:szCs w:val="28"/>
        </w:rPr>
      </w:pPr>
      <w:r>
        <w:rPr>
          <w:noProof/>
          <w:sz w:val="28"/>
          <w:szCs w:val="28"/>
        </w:rPr>
        <w:t>7</w:t>
      </w:r>
      <w:r w:rsidR="00E54618">
        <w:rPr>
          <w:noProof/>
          <w:sz w:val="28"/>
          <w:szCs w:val="28"/>
        </w:rPr>
        <w:t>.</w:t>
      </w:r>
      <w:r w:rsidR="00E54618" w:rsidRPr="004F0A9B">
        <w:rPr>
          <w:noProof/>
          <w:sz w:val="28"/>
          <w:szCs w:val="28"/>
        </w:rPr>
        <w:t>Risk Management</w:t>
      </w:r>
      <w:r w:rsidR="00E54618" w:rsidRPr="004F0A9B">
        <w:rPr>
          <w:noProof/>
          <w:sz w:val="28"/>
          <w:szCs w:val="28"/>
        </w:rPr>
        <w:tab/>
      </w:r>
      <w:r w:rsidR="00D22CD1">
        <w:rPr>
          <w:noProof/>
          <w:sz w:val="28"/>
          <w:szCs w:val="28"/>
        </w:rPr>
        <w:t>31</w:t>
      </w:r>
    </w:p>
    <w:p w:rsidR="0063430D" w:rsidRDefault="00C96F09" w:rsidP="00C22CC4">
      <w:pPr>
        <w:rPr>
          <w:sz w:val="28"/>
          <w:szCs w:val="28"/>
          <w:lang w:eastAsia="en-US" w:bidi="ar-SA"/>
        </w:rPr>
      </w:pPr>
      <w:r>
        <w:rPr>
          <w:lang w:eastAsia="en-US" w:bidi="ar-SA"/>
        </w:rPr>
        <w:t xml:space="preserve"> </w:t>
      </w:r>
      <w:r w:rsidR="00B263F9">
        <w:rPr>
          <w:lang w:eastAsia="en-US" w:bidi="ar-SA"/>
        </w:rPr>
        <w:tab/>
      </w:r>
      <w:r w:rsidR="00ED6F91">
        <w:rPr>
          <w:sz w:val="28"/>
          <w:szCs w:val="28"/>
          <w:lang w:eastAsia="en-US" w:bidi="ar-SA"/>
        </w:rPr>
        <w:t>8</w:t>
      </w:r>
      <w:r w:rsidR="001C60AA" w:rsidRPr="001C60AA">
        <w:rPr>
          <w:sz w:val="28"/>
          <w:szCs w:val="28"/>
          <w:lang w:eastAsia="en-US" w:bidi="ar-SA"/>
        </w:rPr>
        <w:t>. Testing.................................................................................</w:t>
      </w:r>
      <w:r w:rsidR="001C60AA">
        <w:rPr>
          <w:sz w:val="28"/>
          <w:szCs w:val="28"/>
          <w:lang w:eastAsia="en-US" w:bidi="ar-SA"/>
        </w:rPr>
        <w:t>.......................</w:t>
      </w:r>
      <w:r w:rsidR="0063430D">
        <w:rPr>
          <w:sz w:val="28"/>
          <w:szCs w:val="28"/>
          <w:lang w:eastAsia="en-US" w:bidi="ar-SA"/>
        </w:rPr>
        <w:t>35</w:t>
      </w:r>
    </w:p>
    <w:p w:rsidR="0063430D" w:rsidRDefault="0063430D" w:rsidP="001C60AA">
      <w:pPr>
        <w:jc w:val="both"/>
        <w:rPr>
          <w:sz w:val="28"/>
          <w:szCs w:val="28"/>
          <w:lang w:eastAsia="en-US" w:bidi="ar-SA"/>
        </w:rPr>
      </w:pPr>
    </w:p>
    <w:p w:rsidR="0063430D" w:rsidRPr="0063430D" w:rsidRDefault="00D7736A" w:rsidP="00E54618">
      <w:pPr>
        <w:widowControl/>
        <w:spacing w:after="200" w:line="276" w:lineRule="auto"/>
        <w:rPr>
          <w:sz w:val="28"/>
          <w:szCs w:val="28"/>
          <w:lang w:val="en-IN" w:eastAsia="en-IN"/>
        </w:rPr>
      </w:pPr>
      <w:r w:rsidRPr="004F0A9B">
        <w:rPr>
          <w:sz w:val="28"/>
          <w:szCs w:val="28"/>
          <w:lang w:val="en-IN" w:eastAsia="en-IN"/>
        </w:rPr>
        <w:fldChar w:fldCharType="end"/>
      </w:r>
    </w:p>
    <w:p w:rsidR="00ED6F91" w:rsidRDefault="00ED6F91" w:rsidP="00E54618">
      <w:pPr>
        <w:rPr>
          <w:b/>
          <w:sz w:val="56"/>
          <w:szCs w:val="56"/>
        </w:rPr>
      </w:pPr>
    </w:p>
    <w:p w:rsidR="00206336" w:rsidRDefault="00206336" w:rsidP="00E54618">
      <w:pPr>
        <w:rPr>
          <w:b/>
          <w:sz w:val="56"/>
          <w:szCs w:val="56"/>
        </w:rPr>
      </w:pPr>
    </w:p>
    <w:p w:rsidR="00206336" w:rsidRDefault="00206336" w:rsidP="00E54618">
      <w:pPr>
        <w:rPr>
          <w:b/>
          <w:sz w:val="56"/>
          <w:szCs w:val="56"/>
        </w:rPr>
      </w:pPr>
    </w:p>
    <w:p w:rsidR="00E54618" w:rsidRPr="00D47A68" w:rsidRDefault="00D47A68" w:rsidP="00E54618">
      <w:pPr>
        <w:rPr>
          <w:b/>
          <w:sz w:val="64"/>
          <w:szCs w:val="64"/>
        </w:rPr>
      </w:pPr>
      <w:r w:rsidRPr="00D47A68">
        <w:rPr>
          <w:b/>
          <w:sz w:val="64"/>
          <w:szCs w:val="64"/>
        </w:rPr>
        <w:lastRenderedPageBreak/>
        <w:t xml:space="preserve">1. </w:t>
      </w:r>
      <w:r w:rsidR="00E54618" w:rsidRPr="00D47A68">
        <w:rPr>
          <w:b/>
          <w:sz w:val="64"/>
          <w:szCs w:val="64"/>
        </w:rPr>
        <w:t>PROBLEM STATEMENT</w:t>
      </w:r>
    </w:p>
    <w:p w:rsidR="00E54618" w:rsidRPr="00ED203D" w:rsidRDefault="00E54618" w:rsidP="00E54618">
      <w:pPr>
        <w:pStyle w:val="NoSpacing"/>
        <w:rPr>
          <w:rStyle w:val="a"/>
          <w:color w:val="000000"/>
          <w:sz w:val="56"/>
          <w:szCs w:val="56"/>
          <w:bdr w:val="none" w:sz="0" w:space="0" w:color="auto" w:frame="1"/>
          <w:shd w:val="clear" w:color="auto" w:fill="FFFFFF"/>
        </w:rPr>
      </w:pPr>
    </w:p>
    <w:p w:rsidR="00E54618" w:rsidRPr="000D56E8" w:rsidRDefault="00E54618" w:rsidP="00E54618">
      <w:pPr>
        <w:spacing w:line="360" w:lineRule="auto"/>
        <w:jc w:val="both"/>
        <w:rPr>
          <w:rFonts w:eastAsia="Calibri" w:cs="Times New Roman"/>
          <w:sz w:val="28"/>
          <w:szCs w:val="28"/>
        </w:rPr>
      </w:pPr>
      <w:r>
        <w:rPr>
          <w:rFonts w:eastAsia="Calibri" w:cs="Times New Roman"/>
          <w:sz w:val="28"/>
          <w:szCs w:val="28"/>
        </w:rPr>
        <w:t>The old cab booking</w:t>
      </w:r>
      <w:r w:rsidRPr="000D56E8">
        <w:rPr>
          <w:rFonts w:eastAsia="Calibri" w:cs="Times New Roman"/>
          <w:sz w:val="28"/>
          <w:szCs w:val="28"/>
        </w:rPr>
        <w:t xml:space="preserve"> system was suffering from a series of drawbacks. Since whole of the system was to be maintained with hands the process of keeping, maintaining and retrieving the information was very tedious and lengthy. The records were never used to be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    </w:t>
      </w:r>
    </w:p>
    <w:p w:rsidR="00E54618" w:rsidRPr="000D56E8" w:rsidRDefault="00E54618" w:rsidP="00E54618">
      <w:pPr>
        <w:spacing w:line="360" w:lineRule="auto"/>
        <w:jc w:val="both"/>
        <w:rPr>
          <w:rFonts w:eastAsia="Calibri" w:cs="Times New Roman"/>
          <w:sz w:val="28"/>
          <w:szCs w:val="28"/>
        </w:rPr>
      </w:pPr>
      <w:r w:rsidRPr="000D56E8">
        <w:rPr>
          <w:rFonts w:eastAsia="Calibri" w:cs="Times New Roman"/>
          <w:sz w:val="28"/>
          <w:szCs w:val="28"/>
        </w:rPr>
        <w:t>In present, wor</w:t>
      </w:r>
      <w:r w:rsidRPr="000D56E8">
        <w:rPr>
          <w:rFonts w:cs="Times New Roman"/>
          <w:sz w:val="28"/>
          <w:szCs w:val="28"/>
        </w:rPr>
        <w:t xml:space="preserve">k done in the railway board </w:t>
      </w:r>
      <w:r w:rsidRPr="000D56E8">
        <w:rPr>
          <w:rFonts w:eastAsia="Calibri" w:cs="Times New Roman"/>
          <w:sz w:val="28"/>
          <w:szCs w:val="28"/>
        </w:rPr>
        <w:t>is performed manually which is a great headache for the department .The reason behind it is that there is lot of information to be maintained and have to be kept in mind while running the business .For this reason we have provided features Present system is partially automated (computerized), actually existing system is quite laborious as one has to enter same information at three different places.</w:t>
      </w:r>
    </w:p>
    <w:p w:rsidR="00E54618" w:rsidRPr="000D56E8" w:rsidRDefault="00E54618" w:rsidP="00E54618">
      <w:pPr>
        <w:spacing w:line="360" w:lineRule="auto"/>
        <w:jc w:val="both"/>
        <w:rPr>
          <w:rFonts w:eastAsia="Calibri" w:cs="Times New Roman"/>
          <w:sz w:val="28"/>
          <w:szCs w:val="28"/>
        </w:rPr>
      </w:pPr>
      <w:r w:rsidRPr="000D56E8">
        <w:rPr>
          <w:rFonts w:eastAsia="Calibri" w:cs="Times New Roman"/>
          <w:sz w:val="28"/>
          <w:szCs w:val="28"/>
        </w:rPr>
        <w:t>Following points should be well considered-:</w:t>
      </w:r>
    </w:p>
    <w:p w:rsidR="00E54618" w:rsidRPr="000D56E8" w:rsidRDefault="00E54618" w:rsidP="00E54618">
      <w:pPr>
        <w:spacing w:line="360" w:lineRule="auto"/>
        <w:jc w:val="both"/>
        <w:rPr>
          <w:rFonts w:eastAsia="Calibri" w:cs="Times New Roman"/>
          <w:sz w:val="28"/>
          <w:szCs w:val="28"/>
        </w:rPr>
      </w:pPr>
      <w:r w:rsidRPr="000D56E8">
        <w:rPr>
          <w:rFonts w:eastAsia="Calibri" w:cs="Times New Roman"/>
          <w:sz w:val="28"/>
          <w:szCs w:val="28"/>
        </w:rPr>
        <w:t>Documents and reports that must be provided by the new system: there can also be few reports, which can help management in decision-making and cost controlling, but since these reports do not get required attention, such kind of reports and information were also identified and given required attention.</w:t>
      </w:r>
    </w:p>
    <w:p w:rsidR="00E54618" w:rsidRPr="000D56E8" w:rsidRDefault="00E54618" w:rsidP="00E54618">
      <w:pPr>
        <w:spacing w:line="360" w:lineRule="auto"/>
        <w:jc w:val="both"/>
        <w:rPr>
          <w:rFonts w:eastAsia="Calibri" w:cs="Times New Roman"/>
          <w:sz w:val="28"/>
          <w:szCs w:val="28"/>
        </w:rPr>
      </w:pPr>
      <w:r w:rsidRPr="000D56E8">
        <w:rPr>
          <w:rFonts w:eastAsia="Calibri" w:cs="Times New Roman"/>
          <w:sz w:val="28"/>
          <w:szCs w:val="28"/>
        </w:rPr>
        <w:t>Details of the information needed for each document and report.</w:t>
      </w:r>
    </w:p>
    <w:p w:rsidR="00E54618" w:rsidRPr="000D56E8" w:rsidRDefault="00E54618" w:rsidP="00E54618">
      <w:pPr>
        <w:spacing w:line="360" w:lineRule="auto"/>
        <w:jc w:val="both"/>
        <w:rPr>
          <w:rFonts w:eastAsia="Calibri" w:cs="Times New Roman"/>
          <w:sz w:val="28"/>
          <w:szCs w:val="28"/>
        </w:rPr>
      </w:pPr>
      <w:r w:rsidRPr="000D56E8">
        <w:rPr>
          <w:rFonts w:eastAsia="Calibri" w:cs="Times New Roman"/>
          <w:sz w:val="28"/>
          <w:szCs w:val="28"/>
        </w:rPr>
        <w:t>The required frequency and distribution for each document.</w:t>
      </w:r>
    </w:p>
    <w:p w:rsidR="00E54618" w:rsidRPr="000D56E8" w:rsidRDefault="00E54618" w:rsidP="00E54618">
      <w:pPr>
        <w:spacing w:line="360" w:lineRule="auto"/>
        <w:jc w:val="both"/>
        <w:rPr>
          <w:rFonts w:eastAsia="Calibri" w:cs="Times New Roman"/>
          <w:sz w:val="28"/>
          <w:szCs w:val="28"/>
        </w:rPr>
      </w:pPr>
      <w:r w:rsidRPr="000D56E8">
        <w:rPr>
          <w:rFonts w:eastAsia="Calibri" w:cs="Times New Roman"/>
          <w:sz w:val="28"/>
          <w:szCs w:val="28"/>
        </w:rPr>
        <w:t>Probable sources of information for each document and report.</w:t>
      </w:r>
    </w:p>
    <w:p w:rsidR="00E54618" w:rsidRPr="000D56E8" w:rsidRDefault="00E54618" w:rsidP="00E54618">
      <w:pPr>
        <w:spacing w:line="360" w:lineRule="auto"/>
        <w:jc w:val="both"/>
        <w:rPr>
          <w:rFonts w:eastAsia="Calibri" w:cs="Times New Roman"/>
          <w:sz w:val="28"/>
          <w:szCs w:val="28"/>
        </w:rPr>
      </w:pPr>
      <w:r w:rsidRPr="000D56E8">
        <w:rPr>
          <w:rFonts w:eastAsia="Calibri" w:cs="Times New Roman"/>
          <w:sz w:val="28"/>
          <w:szCs w:val="28"/>
        </w:rPr>
        <w:lastRenderedPageBreak/>
        <w:t>With the implementation of computerized system, the task of keeping records in an organized manner will be solved. The greatest of all is the retrieval of information, which will be at the click of the mouse. So the proposed system helps in saving the time in different operations and making information flow easy giving valuable reports.</w:t>
      </w:r>
    </w:p>
    <w:p w:rsidR="00E54618" w:rsidRPr="00ED203D" w:rsidRDefault="00E54618" w:rsidP="00E54618">
      <w:pPr>
        <w:rPr>
          <w:rFonts w:asciiTheme="minorHAnsi" w:hAnsiTheme="minorHAnsi"/>
          <w:sz w:val="28"/>
          <w:szCs w:val="28"/>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40"/>
          <w:szCs w:val="40"/>
        </w:rPr>
      </w:pPr>
    </w:p>
    <w:p w:rsidR="00E54618" w:rsidRDefault="00E54618" w:rsidP="00E54618">
      <w:pPr>
        <w:rPr>
          <w:sz w:val="52"/>
          <w:szCs w:val="52"/>
        </w:rPr>
      </w:pPr>
    </w:p>
    <w:p w:rsidR="00E54618" w:rsidRDefault="00E54618" w:rsidP="00E54618">
      <w:pPr>
        <w:rPr>
          <w:sz w:val="52"/>
          <w:szCs w:val="52"/>
        </w:rPr>
      </w:pPr>
    </w:p>
    <w:p w:rsidR="00E54618" w:rsidRPr="00D47A68" w:rsidRDefault="00D47A68" w:rsidP="00E54618">
      <w:pPr>
        <w:rPr>
          <w:b/>
          <w:sz w:val="64"/>
          <w:szCs w:val="64"/>
        </w:rPr>
      </w:pPr>
      <w:r w:rsidRPr="00D47A68">
        <w:rPr>
          <w:b/>
          <w:sz w:val="64"/>
          <w:szCs w:val="64"/>
        </w:rPr>
        <w:lastRenderedPageBreak/>
        <w:t xml:space="preserve">2. </w:t>
      </w:r>
      <w:r w:rsidR="00E54618" w:rsidRPr="00D47A68">
        <w:rPr>
          <w:b/>
          <w:sz w:val="64"/>
          <w:szCs w:val="64"/>
        </w:rPr>
        <w:t>PROCESS MODEL</w:t>
      </w:r>
    </w:p>
    <w:p w:rsidR="007E55A8" w:rsidRDefault="007E55A8" w:rsidP="007E55A8">
      <w:pPr>
        <w:rPr>
          <w:sz w:val="27"/>
          <w:szCs w:val="27"/>
        </w:rPr>
      </w:pPr>
    </w:p>
    <w:p w:rsidR="007E55A8" w:rsidRDefault="007E55A8" w:rsidP="007E55A8">
      <w:pPr>
        <w:rPr>
          <w:sz w:val="27"/>
          <w:szCs w:val="27"/>
        </w:rPr>
      </w:pPr>
    </w:p>
    <w:p w:rsidR="007E55A8" w:rsidRPr="007E55A8" w:rsidRDefault="007E55A8" w:rsidP="007E55A8">
      <w:pPr>
        <w:rPr>
          <w:sz w:val="28"/>
          <w:szCs w:val="28"/>
        </w:rPr>
      </w:pPr>
      <w:r w:rsidRPr="007E55A8">
        <w:rPr>
          <w:sz w:val="28"/>
          <w:szCs w:val="28"/>
        </w:rPr>
        <w:t xml:space="preserve">Our </w:t>
      </w:r>
      <w:r w:rsidRPr="007E55A8">
        <w:rPr>
          <w:b/>
          <w:sz w:val="28"/>
          <w:szCs w:val="28"/>
        </w:rPr>
        <w:t>CAB BOOKING SYSTEM</w:t>
      </w:r>
      <w:r w:rsidRPr="007E55A8">
        <w:rPr>
          <w:sz w:val="28"/>
          <w:szCs w:val="28"/>
        </w:rPr>
        <w:t xml:space="preserve"> uses "</w:t>
      </w:r>
      <w:r w:rsidRPr="007E55A8">
        <w:rPr>
          <w:b/>
          <w:sz w:val="28"/>
          <w:szCs w:val="28"/>
        </w:rPr>
        <w:t xml:space="preserve">incremental model" </w:t>
      </w:r>
      <w:r w:rsidRPr="007E55A8">
        <w:rPr>
          <w:sz w:val="28"/>
          <w:szCs w:val="28"/>
        </w:rPr>
        <w:t>because of the following reasons :</w:t>
      </w:r>
    </w:p>
    <w:p w:rsidR="007E55A8" w:rsidRPr="007E55A8" w:rsidRDefault="007E55A8" w:rsidP="007E55A8">
      <w:pPr>
        <w:pStyle w:val="ListParagraph"/>
        <w:rPr>
          <w:sz w:val="28"/>
          <w:szCs w:val="28"/>
        </w:rPr>
      </w:pPr>
    </w:p>
    <w:p w:rsidR="007E55A8" w:rsidRPr="007E55A8" w:rsidRDefault="007E55A8" w:rsidP="007E55A8">
      <w:pPr>
        <w:pStyle w:val="ListParagraph"/>
        <w:numPr>
          <w:ilvl w:val="0"/>
          <w:numId w:val="24"/>
        </w:numPr>
        <w:rPr>
          <w:sz w:val="28"/>
          <w:szCs w:val="28"/>
        </w:rPr>
      </w:pPr>
      <w:r w:rsidRPr="007E55A8">
        <w:rPr>
          <w:sz w:val="28"/>
          <w:szCs w:val="28"/>
        </w:rPr>
        <w:t>The model is more flexible - less costly to change scope and requirement.</w:t>
      </w:r>
    </w:p>
    <w:p w:rsidR="007E55A8" w:rsidRPr="007E55A8" w:rsidRDefault="007E55A8" w:rsidP="007E55A8">
      <w:pPr>
        <w:pStyle w:val="ListParagraph"/>
        <w:numPr>
          <w:ilvl w:val="0"/>
          <w:numId w:val="24"/>
        </w:numPr>
        <w:rPr>
          <w:sz w:val="28"/>
          <w:szCs w:val="28"/>
        </w:rPr>
      </w:pPr>
      <w:r w:rsidRPr="007E55A8">
        <w:rPr>
          <w:sz w:val="28"/>
          <w:szCs w:val="28"/>
        </w:rPr>
        <w:t>As customer can respond to each build so that requirement will meet in next increment.</w:t>
      </w:r>
    </w:p>
    <w:p w:rsidR="007E55A8" w:rsidRPr="007E55A8" w:rsidRDefault="007E55A8" w:rsidP="007E55A8">
      <w:pPr>
        <w:pStyle w:val="ListParagraph"/>
        <w:numPr>
          <w:ilvl w:val="0"/>
          <w:numId w:val="24"/>
        </w:numPr>
        <w:rPr>
          <w:sz w:val="28"/>
          <w:szCs w:val="28"/>
        </w:rPr>
      </w:pPr>
      <w:r w:rsidRPr="007E55A8">
        <w:rPr>
          <w:sz w:val="28"/>
          <w:szCs w:val="28"/>
        </w:rPr>
        <w:t xml:space="preserve">It is easier to test and debug. </w:t>
      </w:r>
    </w:p>
    <w:p w:rsidR="007E55A8" w:rsidRPr="007E55A8" w:rsidRDefault="007E55A8" w:rsidP="007E55A8">
      <w:pPr>
        <w:pStyle w:val="ListParagraph"/>
        <w:numPr>
          <w:ilvl w:val="0"/>
          <w:numId w:val="24"/>
        </w:numPr>
        <w:rPr>
          <w:sz w:val="28"/>
          <w:szCs w:val="28"/>
        </w:rPr>
      </w:pPr>
      <w:r w:rsidRPr="007E55A8">
        <w:rPr>
          <w:sz w:val="28"/>
          <w:szCs w:val="28"/>
        </w:rPr>
        <w:t>Lower initial delivery cost.</w:t>
      </w:r>
    </w:p>
    <w:p w:rsidR="007E55A8" w:rsidRPr="007E55A8" w:rsidRDefault="007E55A8" w:rsidP="007E55A8">
      <w:pPr>
        <w:pStyle w:val="ListParagraph"/>
        <w:numPr>
          <w:ilvl w:val="0"/>
          <w:numId w:val="24"/>
        </w:numPr>
        <w:rPr>
          <w:sz w:val="28"/>
          <w:szCs w:val="28"/>
        </w:rPr>
      </w:pPr>
      <w:r w:rsidRPr="007E55A8">
        <w:rPr>
          <w:sz w:val="28"/>
          <w:szCs w:val="28"/>
        </w:rPr>
        <w:t>Easier to manage risk because risky pieces are identified and handled during it'd iteration.</w:t>
      </w:r>
    </w:p>
    <w:p w:rsidR="00E54618" w:rsidRDefault="00E54618" w:rsidP="00E54618">
      <w:pPr>
        <w:rPr>
          <w:b/>
          <w:sz w:val="56"/>
          <w:szCs w:val="56"/>
        </w:rPr>
      </w:pPr>
    </w:p>
    <w:p w:rsidR="00E54618" w:rsidRDefault="00E54618" w:rsidP="00E54618">
      <w:pPr>
        <w:rPr>
          <w:b/>
          <w:sz w:val="56"/>
          <w:szCs w:val="56"/>
        </w:rPr>
      </w:pPr>
    </w:p>
    <w:p w:rsidR="00E54618" w:rsidRDefault="00E54618" w:rsidP="00E54618">
      <w:pPr>
        <w:rPr>
          <w:b/>
          <w:sz w:val="56"/>
          <w:szCs w:val="56"/>
        </w:rPr>
      </w:pPr>
    </w:p>
    <w:p w:rsidR="00E54618" w:rsidRDefault="00E54618" w:rsidP="00E54618">
      <w:pPr>
        <w:rPr>
          <w:b/>
          <w:sz w:val="56"/>
          <w:szCs w:val="56"/>
        </w:rPr>
      </w:pPr>
    </w:p>
    <w:p w:rsidR="00E54618" w:rsidRDefault="00E54618" w:rsidP="00E54618">
      <w:pPr>
        <w:rPr>
          <w:b/>
          <w:sz w:val="56"/>
          <w:szCs w:val="56"/>
        </w:rPr>
      </w:pPr>
    </w:p>
    <w:p w:rsidR="00E54618" w:rsidRDefault="00E54618" w:rsidP="00E54618">
      <w:pPr>
        <w:rPr>
          <w:b/>
          <w:sz w:val="56"/>
          <w:szCs w:val="56"/>
        </w:rPr>
      </w:pPr>
    </w:p>
    <w:p w:rsidR="00E54618" w:rsidRDefault="00E54618" w:rsidP="00E54618">
      <w:pPr>
        <w:rPr>
          <w:b/>
          <w:sz w:val="56"/>
          <w:szCs w:val="56"/>
        </w:rPr>
      </w:pPr>
    </w:p>
    <w:p w:rsidR="00E54618" w:rsidRDefault="00E54618" w:rsidP="00E54618">
      <w:pPr>
        <w:rPr>
          <w:b/>
          <w:sz w:val="56"/>
          <w:szCs w:val="56"/>
        </w:rPr>
      </w:pPr>
    </w:p>
    <w:p w:rsidR="00E54618" w:rsidRDefault="00E54618" w:rsidP="00E54618">
      <w:pPr>
        <w:rPr>
          <w:b/>
          <w:sz w:val="56"/>
          <w:szCs w:val="56"/>
        </w:rPr>
      </w:pPr>
    </w:p>
    <w:p w:rsidR="00E54618" w:rsidRDefault="00E54618" w:rsidP="00E54618">
      <w:pPr>
        <w:rPr>
          <w:b/>
          <w:sz w:val="56"/>
          <w:szCs w:val="56"/>
        </w:rPr>
      </w:pPr>
    </w:p>
    <w:p w:rsidR="00E54618" w:rsidRDefault="00E54618" w:rsidP="00E54618">
      <w:pPr>
        <w:rPr>
          <w:b/>
          <w:sz w:val="56"/>
          <w:szCs w:val="56"/>
        </w:rPr>
      </w:pPr>
    </w:p>
    <w:p w:rsidR="00E54618" w:rsidRDefault="00E54618" w:rsidP="00E54618">
      <w:pPr>
        <w:rPr>
          <w:b/>
          <w:sz w:val="56"/>
          <w:szCs w:val="56"/>
        </w:rPr>
      </w:pPr>
    </w:p>
    <w:p w:rsidR="00E54618" w:rsidRDefault="00E54618" w:rsidP="00E54618">
      <w:pPr>
        <w:rPr>
          <w:b/>
          <w:sz w:val="56"/>
          <w:szCs w:val="56"/>
        </w:rPr>
      </w:pPr>
    </w:p>
    <w:p w:rsidR="00E54618" w:rsidRPr="00995C1B" w:rsidRDefault="00D47A68" w:rsidP="00E54618">
      <w:pPr>
        <w:rPr>
          <w:b/>
          <w:sz w:val="64"/>
          <w:szCs w:val="64"/>
        </w:rPr>
      </w:pPr>
      <w:r w:rsidRPr="00995C1B">
        <w:rPr>
          <w:b/>
          <w:sz w:val="64"/>
          <w:szCs w:val="64"/>
        </w:rPr>
        <w:lastRenderedPageBreak/>
        <w:t xml:space="preserve">3. </w:t>
      </w:r>
      <w:r w:rsidR="00E54618" w:rsidRPr="00995C1B">
        <w:rPr>
          <w:b/>
          <w:sz w:val="64"/>
          <w:szCs w:val="64"/>
        </w:rPr>
        <w:t>SOFTWARE REQUIREMENT SPECIFICATION</w:t>
      </w:r>
    </w:p>
    <w:p w:rsidR="00E54618" w:rsidRDefault="00E54618" w:rsidP="00E54618">
      <w:pPr>
        <w:rPr>
          <w:sz w:val="40"/>
          <w:szCs w:val="40"/>
        </w:rPr>
      </w:pPr>
    </w:p>
    <w:p w:rsidR="00E54618" w:rsidRPr="00995C1B" w:rsidRDefault="00D47A68" w:rsidP="00E54618">
      <w:pPr>
        <w:rPr>
          <w:b/>
          <w:sz w:val="48"/>
          <w:szCs w:val="48"/>
          <w:u w:val="single"/>
        </w:rPr>
      </w:pPr>
      <w:r w:rsidRPr="00995C1B">
        <w:rPr>
          <w:b/>
          <w:sz w:val="48"/>
          <w:szCs w:val="48"/>
          <w:u w:val="single"/>
        </w:rPr>
        <w:t xml:space="preserve">3.1 </w:t>
      </w:r>
      <w:r w:rsidR="00E54618" w:rsidRPr="00995C1B">
        <w:rPr>
          <w:b/>
          <w:sz w:val="48"/>
          <w:szCs w:val="48"/>
          <w:u w:val="single"/>
        </w:rPr>
        <w:t>INTRODUCTION</w:t>
      </w:r>
    </w:p>
    <w:p w:rsidR="00E54618" w:rsidRPr="00995C1B" w:rsidRDefault="00E54618" w:rsidP="00E54618">
      <w:pPr>
        <w:rPr>
          <w:b/>
          <w:sz w:val="48"/>
          <w:szCs w:val="48"/>
        </w:rPr>
      </w:pPr>
    </w:p>
    <w:p w:rsidR="00E54618" w:rsidRDefault="00E54618" w:rsidP="00E54618">
      <w:pPr>
        <w:rPr>
          <w:sz w:val="28"/>
          <w:szCs w:val="28"/>
        </w:rPr>
      </w:pPr>
      <w:r w:rsidRPr="00BB1E05">
        <w:rPr>
          <w:sz w:val="28"/>
          <w:szCs w:val="28"/>
        </w:rPr>
        <w:t>The software to be produced is on "Online cab booking system". Our web application</w:t>
      </w:r>
      <w:r>
        <w:rPr>
          <w:sz w:val="28"/>
          <w:szCs w:val="28"/>
        </w:rPr>
        <w:t xml:space="preserve"> through which customer can view available cab, view profile and book a cab</w:t>
      </w:r>
      <w:r w:rsidRPr="00BB1E05">
        <w:rPr>
          <w:sz w:val="28"/>
          <w:szCs w:val="28"/>
        </w:rPr>
        <w:t>.</w:t>
      </w:r>
    </w:p>
    <w:p w:rsidR="00E54618" w:rsidRPr="00BB1E05" w:rsidRDefault="00E54618" w:rsidP="00E54618">
      <w:pPr>
        <w:rPr>
          <w:sz w:val="28"/>
          <w:szCs w:val="28"/>
        </w:rPr>
      </w:pPr>
      <w:r w:rsidRPr="00ED203D">
        <w:rPr>
          <w:sz w:val="28"/>
          <w:szCs w:val="28"/>
        </w:rPr>
        <w:t xml:space="preserve">In metropolitan cities taxis play an important role in day to day transport facilities where other public transport services are inefficient and unreliable. Countries like India which are still in the development phase which consists of large number of taxis, hiring a taxi by street hailing is the most common method. Even though the taxi service is relatively cheap, but it consists of a lot of problems and is usually inefficient. Due to the randomness of the present taxi hailing, the taxi drivers have to suffer from problems like risks to accidents, wastage of fuel, and traffic congestion. On the other hand the passengers have to wait for a large amount of time before finding a suitable taxi.  This problem is also faced by people owning a fleet of vehicles which are applied for public transport. So the proposed system plans on targeting these problems and coming up with a suitable solution. It aims on making hiring of taxis easier for the passengers without an additional cost. It will also provide a solution to the problem that the taxi driver faces where he won’t have to wait to find the passengers reducing the wastage of fuel and all other risks like accidents, pollution, traffic etc. </w:t>
      </w:r>
    </w:p>
    <w:p w:rsidR="00E54618" w:rsidRDefault="00E54618" w:rsidP="00E54618">
      <w:pPr>
        <w:rPr>
          <w:sz w:val="40"/>
          <w:szCs w:val="40"/>
        </w:rPr>
      </w:pPr>
    </w:p>
    <w:p w:rsidR="00E54618" w:rsidRPr="00D47A68" w:rsidRDefault="00E54618" w:rsidP="00E54618">
      <w:pPr>
        <w:rPr>
          <w:sz w:val="40"/>
          <w:szCs w:val="40"/>
        </w:rPr>
      </w:pPr>
      <w:r w:rsidRPr="00D47A68">
        <w:rPr>
          <w:sz w:val="40"/>
          <w:szCs w:val="40"/>
        </w:rPr>
        <w:t>PURPOSE</w:t>
      </w:r>
    </w:p>
    <w:p w:rsidR="00E54618" w:rsidRDefault="00E54618" w:rsidP="00E54618">
      <w:pPr>
        <w:rPr>
          <w:rFonts w:ascii="Calibri" w:eastAsia="Arial" w:hAnsi="Calibri" w:cs="Calibri"/>
          <w:color w:val="000000"/>
        </w:rPr>
      </w:pPr>
    </w:p>
    <w:p w:rsidR="00E54618" w:rsidRPr="00ED203D" w:rsidRDefault="00E54618" w:rsidP="00E54618">
      <w:pPr>
        <w:rPr>
          <w:sz w:val="28"/>
          <w:szCs w:val="28"/>
        </w:rPr>
      </w:pPr>
      <w:r w:rsidRPr="00ED203D">
        <w:rPr>
          <w:rFonts w:ascii="Arial" w:hAnsi="Arial" w:cs="Arial"/>
          <w:sz w:val="28"/>
          <w:szCs w:val="28"/>
        </w:rPr>
        <w:t xml:space="preserve">The purpose of the system is to automate the process of booking a taxi online </w:t>
      </w:r>
      <w:r w:rsidRPr="00ED203D">
        <w:rPr>
          <w:sz w:val="28"/>
          <w:szCs w:val="28"/>
        </w:rPr>
        <w:t>by collecting all necessary information of the client and then serve the client, calculating the fare, collecting fare. Client details would save into customer database</w:t>
      </w:r>
      <w:r w:rsidR="00D47A68">
        <w:rPr>
          <w:sz w:val="28"/>
          <w:szCs w:val="28"/>
        </w:rPr>
        <w:t xml:space="preserve"> </w:t>
      </w:r>
      <w:r w:rsidRPr="00ED203D">
        <w:rPr>
          <w:sz w:val="28"/>
          <w:szCs w:val="28"/>
        </w:rPr>
        <w:t>and this enables things to be simplified and considerably quickened, making the customer to login directly and also update his profile.</w:t>
      </w:r>
      <w:r w:rsidR="00D47A68">
        <w:rPr>
          <w:sz w:val="28"/>
          <w:szCs w:val="28"/>
        </w:rPr>
        <w:t xml:space="preserve"> </w:t>
      </w:r>
      <w:r w:rsidRPr="00ED203D">
        <w:rPr>
          <w:sz w:val="28"/>
          <w:szCs w:val="28"/>
        </w:rPr>
        <w:t>There would be a company database from which admin can access the cab request and then allocate taxi for that customer. On reaching the destination the fare will be taken from customer online and then a feedback form client has to submit.</w:t>
      </w:r>
    </w:p>
    <w:p w:rsidR="00E54618" w:rsidRPr="00C62E82" w:rsidRDefault="00E54618" w:rsidP="00E54618">
      <w:pPr>
        <w:rPr>
          <w:rFonts w:asciiTheme="majorHAnsi" w:eastAsiaTheme="majorEastAsia" w:hAnsiTheme="majorHAnsi"/>
          <w:b/>
          <w:iCs/>
          <w:color w:val="171717" w:themeColor="background2" w:themeShade="1A"/>
          <w:sz w:val="32"/>
          <w:szCs w:val="32"/>
        </w:rPr>
      </w:pPr>
      <w:bookmarkStart w:id="1" w:name="__RefHeading__321_1760576154"/>
      <w:bookmarkEnd w:id="1"/>
    </w:p>
    <w:p w:rsidR="00CA3DC9" w:rsidRDefault="00CA3DC9" w:rsidP="00E54618">
      <w:pPr>
        <w:rPr>
          <w:color w:val="000000"/>
          <w:sz w:val="40"/>
          <w:szCs w:val="40"/>
        </w:rPr>
      </w:pPr>
      <w:bookmarkStart w:id="2" w:name="_Toc343597587"/>
    </w:p>
    <w:p w:rsidR="00E54618" w:rsidRPr="00ED203D" w:rsidRDefault="00E54618" w:rsidP="00E54618">
      <w:pPr>
        <w:rPr>
          <w:bCs/>
          <w:color w:val="000000"/>
          <w:sz w:val="40"/>
          <w:szCs w:val="40"/>
        </w:rPr>
      </w:pPr>
      <w:r w:rsidRPr="00ED203D">
        <w:rPr>
          <w:color w:val="000000"/>
          <w:sz w:val="40"/>
          <w:szCs w:val="40"/>
        </w:rPr>
        <w:lastRenderedPageBreak/>
        <w:t>Goals</w:t>
      </w:r>
      <w:bookmarkEnd w:id="2"/>
    </w:p>
    <w:p w:rsidR="00E54618" w:rsidRDefault="00E54618" w:rsidP="00E54618">
      <w:pPr>
        <w:rPr>
          <w:rFonts w:ascii="Calibri" w:eastAsia="Arial" w:hAnsi="Calibri" w:cs="Calibri"/>
          <w:color w:val="000000"/>
          <w:sz w:val="28"/>
          <w:szCs w:val="28"/>
        </w:rPr>
      </w:pPr>
    </w:p>
    <w:p w:rsidR="00E54618" w:rsidRPr="00676123" w:rsidRDefault="00E54618" w:rsidP="00E54618">
      <w:pPr>
        <w:rPr>
          <w:rFonts w:ascii="Calibri" w:eastAsia="Arial" w:hAnsi="Calibri" w:cs="Calibri"/>
          <w:color w:val="000000"/>
          <w:sz w:val="28"/>
          <w:szCs w:val="28"/>
        </w:rPr>
      </w:pPr>
      <w:r w:rsidRPr="00676123">
        <w:rPr>
          <w:rFonts w:ascii="Calibri" w:eastAsia="Arial" w:hAnsi="Calibri" w:cs="Calibri"/>
          <w:color w:val="000000"/>
          <w:sz w:val="28"/>
          <w:szCs w:val="28"/>
        </w:rPr>
        <w:t xml:space="preserve">The main goal of the system is to automate the process carried out in the organization with improved performance and realize the vision of online booking. Some of the goals of the system are listed below: </w:t>
      </w:r>
    </w:p>
    <w:p w:rsidR="00E54618" w:rsidRDefault="00E54618" w:rsidP="00E54618">
      <w:pPr>
        <w:pStyle w:val="ListParagraph"/>
        <w:rPr>
          <w:rFonts w:ascii="Calibri" w:eastAsia="Arial" w:hAnsi="Calibri" w:cs="Calibri"/>
          <w:color w:val="000000"/>
          <w:sz w:val="28"/>
          <w:szCs w:val="28"/>
        </w:rPr>
      </w:pPr>
    </w:p>
    <w:p w:rsidR="00E54618" w:rsidRPr="00676123" w:rsidRDefault="00E54618" w:rsidP="00E54618">
      <w:pPr>
        <w:pStyle w:val="ListParagraph"/>
        <w:numPr>
          <w:ilvl w:val="0"/>
          <w:numId w:val="2"/>
        </w:numPr>
        <w:rPr>
          <w:rFonts w:ascii="Calibri" w:eastAsia="Arial" w:hAnsi="Calibri" w:cs="Calibri"/>
          <w:color w:val="000000"/>
          <w:sz w:val="28"/>
          <w:szCs w:val="28"/>
        </w:rPr>
      </w:pPr>
      <w:r w:rsidRPr="00676123">
        <w:rPr>
          <w:rFonts w:ascii="Calibri" w:eastAsia="Arial" w:hAnsi="Calibri" w:cs="Calibri"/>
          <w:color w:val="000000"/>
          <w:sz w:val="28"/>
          <w:szCs w:val="28"/>
        </w:rPr>
        <w:t xml:space="preserve">Manage large number of client details. </w:t>
      </w:r>
    </w:p>
    <w:p w:rsidR="00E54618" w:rsidRPr="00676123" w:rsidRDefault="00E54618" w:rsidP="00E54618">
      <w:pPr>
        <w:pStyle w:val="ListParagraph"/>
        <w:numPr>
          <w:ilvl w:val="0"/>
          <w:numId w:val="2"/>
        </w:numPr>
        <w:rPr>
          <w:rFonts w:ascii="Calibri" w:eastAsia="Arial" w:hAnsi="Calibri" w:cs="Calibri"/>
          <w:color w:val="000000"/>
          <w:sz w:val="28"/>
          <w:szCs w:val="28"/>
        </w:rPr>
      </w:pPr>
      <w:r w:rsidRPr="00676123">
        <w:rPr>
          <w:rFonts w:ascii="Calibri" w:eastAsia="Arial" w:hAnsi="Calibri" w:cs="Calibri"/>
          <w:color w:val="000000"/>
          <w:sz w:val="28"/>
          <w:szCs w:val="28"/>
        </w:rPr>
        <w:t xml:space="preserve">Manage all details of clients who registered and requested for getting the service. </w:t>
      </w:r>
    </w:p>
    <w:p w:rsidR="00E54618" w:rsidRPr="00676123" w:rsidRDefault="00E54618" w:rsidP="00E54618">
      <w:pPr>
        <w:pStyle w:val="ListParagraph"/>
        <w:numPr>
          <w:ilvl w:val="0"/>
          <w:numId w:val="2"/>
        </w:numPr>
        <w:rPr>
          <w:rFonts w:ascii="Calibri" w:eastAsia="Arial" w:hAnsi="Calibri" w:cs="Calibri"/>
          <w:color w:val="000000"/>
          <w:sz w:val="28"/>
          <w:szCs w:val="28"/>
        </w:rPr>
      </w:pPr>
      <w:r w:rsidRPr="00676123">
        <w:rPr>
          <w:rFonts w:ascii="Calibri" w:eastAsia="Arial" w:hAnsi="Calibri" w:cs="Calibri"/>
          <w:color w:val="000000"/>
          <w:sz w:val="28"/>
          <w:szCs w:val="28"/>
        </w:rPr>
        <w:t xml:space="preserve">Maintain the data’s effectively. </w:t>
      </w:r>
    </w:p>
    <w:p w:rsidR="00E54618" w:rsidRPr="00676123" w:rsidRDefault="00E54618" w:rsidP="00E54618">
      <w:pPr>
        <w:pStyle w:val="ListParagraph"/>
        <w:numPr>
          <w:ilvl w:val="0"/>
          <w:numId w:val="2"/>
        </w:numPr>
        <w:rPr>
          <w:rFonts w:ascii="Calibri" w:eastAsia="Arial" w:hAnsi="Calibri" w:cs="Calibri"/>
          <w:color w:val="000000"/>
          <w:sz w:val="28"/>
          <w:szCs w:val="28"/>
        </w:rPr>
      </w:pPr>
      <w:r w:rsidRPr="00676123">
        <w:rPr>
          <w:rFonts w:ascii="Calibri" w:eastAsia="Arial" w:hAnsi="Calibri" w:cs="Calibri"/>
          <w:color w:val="000000"/>
          <w:sz w:val="28"/>
          <w:szCs w:val="28"/>
        </w:rPr>
        <w:t xml:space="preserve">View all the details of the clients and employees. </w:t>
      </w:r>
    </w:p>
    <w:p w:rsidR="00E54618" w:rsidRPr="00676123" w:rsidRDefault="00E54618" w:rsidP="00E54618">
      <w:pPr>
        <w:pStyle w:val="ListParagraph"/>
        <w:numPr>
          <w:ilvl w:val="0"/>
          <w:numId w:val="2"/>
        </w:numPr>
        <w:rPr>
          <w:rFonts w:ascii="Calibri" w:eastAsia="Arial" w:hAnsi="Calibri" w:cs="Calibri"/>
          <w:color w:val="000000"/>
          <w:sz w:val="28"/>
          <w:szCs w:val="28"/>
        </w:rPr>
      </w:pPr>
      <w:r w:rsidRPr="00676123">
        <w:rPr>
          <w:rFonts w:ascii="Calibri" w:eastAsia="Arial" w:hAnsi="Calibri" w:cs="Calibri"/>
          <w:color w:val="000000"/>
          <w:sz w:val="28"/>
          <w:szCs w:val="28"/>
        </w:rPr>
        <w:t>Showing available vehicles to book for the client.</w:t>
      </w:r>
    </w:p>
    <w:p w:rsidR="00E54618" w:rsidRPr="00676123" w:rsidRDefault="00E54618" w:rsidP="00E54618">
      <w:pPr>
        <w:pStyle w:val="ListParagraph"/>
        <w:numPr>
          <w:ilvl w:val="0"/>
          <w:numId w:val="2"/>
        </w:numPr>
        <w:rPr>
          <w:rFonts w:ascii="Calibri" w:eastAsia="Arial" w:hAnsi="Calibri" w:cs="Calibri"/>
          <w:color w:val="000000"/>
          <w:sz w:val="28"/>
          <w:szCs w:val="28"/>
        </w:rPr>
      </w:pPr>
      <w:r w:rsidRPr="00676123">
        <w:rPr>
          <w:rFonts w:ascii="Calibri" w:eastAsia="Arial" w:hAnsi="Calibri" w:cs="Calibri"/>
          <w:color w:val="000000"/>
          <w:sz w:val="28"/>
          <w:szCs w:val="28"/>
        </w:rPr>
        <w:t>Calculating and showing the fare to client after reaching destination.</w:t>
      </w:r>
    </w:p>
    <w:p w:rsidR="00E54618" w:rsidRPr="00676123" w:rsidRDefault="00E54618" w:rsidP="00E54618">
      <w:pPr>
        <w:pStyle w:val="ListParagraph"/>
        <w:numPr>
          <w:ilvl w:val="0"/>
          <w:numId w:val="2"/>
        </w:numPr>
        <w:rPr>
          <w:rFonts w:ascii="Calibri" w:hAnsi="Calibri" w:cs="Calibri"/>
          <w:sz w:val="28"/>
          <w:szCs w:val="28"/>
        </w:rPr>
      </w:pPr>
      <w:r w:rsidRPr="00676123">
        <w:rPr>
          <w:rFonts w:ascii="Calibri" w:eastAsia="Arial" w:hAnsi="Calibri" w:cs="Calibri"/>
          <w:color w:val="000000"/>
          <w:sz w:val="28"/>
          <w:szCs w:val="28"/>
        </w:rPr>
        <w:t>Getting the feedback from the client to facilitate future improvement and ratings to calculate salary of driver</w:t>
      </w:r>
    </w:p>
    <w:p w:rsidR="00E54618" w:rsidRPr="00676123" w:rsidRDefault="00E54618" w:rsidP="00E54618">
      <w:pPr>
        <w:rPr>
          <w:rFonts w:ascii="Calibri" w:hAnsi="Calibri" w:cs="Calibri"/>
          <w:sz w:val="28"/>
          <w:szCs w:val="28"/>
        </w:rPr>
      </w:pPr>
    </w:p>
    <w:p w:rsidR="00E54618" w:rsidRPr="00676123" w:rsidRDefault="00E54618" w:rsidP="00E54618">
      <w:pPr>
        <w:rPr>
          <w:rFonts w:ascii="Calibri" w:hAnsi="Calibri" w:cs="Calibri"/>
          <w:sz w:val="28"/>
          <w:szCs w:val="28"/>
        </w:rPr>
      </w:pPr>
    </w:p>
    <w:p w:rsidR="00E54618" w:rsidRDefault="00E54618" w:rsidP="00E54618">
      <w:pPr>
        <w:rPr>
          <w:rFonts w:ascii="Calibri" w:hAnsi="Calibri" w:cs="Calibri"/>
        </w:rPr>
      </w:pPr>
    </w:p>
    <w:p w:rsidR="00E54618" w:rsidRDefault="00E54618" w:rsidP="00E54618">
      <w:pPr>
        <w:rPr>
          <w:rFonts w:ascii="Calibri" w:hAnsi="Calibri" w:cs="Calibri"/>
          <w:sz w:val="44"/>
          <w:szCs w:val="44"/>
        </w:rPr>
      </w:pPr>
      <w:r w:rsidRPr="00676123">
        <w:rPr>
          <w:rFonts w:cs="Times New Roman"/>
          <w:sz w:val="40"/>
          <w:szCs w:val="40"/>
        </w:rPr>
        <w:t>SCOPE</w:t>
      </w:r>
    </w:p>
    <w:p w:rsidR="00E54618" w:rsidRDefault="00E54618" w:rsidP="00E54618">
      <w:pPr>
        <w:pStyle w:val="NoSpacing"/>
        <w:rPr>
          <w:kern w:val="0"/>
          <w:lang w:eastAsia="en-US" w:bidi="ar-SA"/>
        </w:rPr>
      </w:pPr>
    </w:p>
    <w:p w:rsidR="00E54618" w:rsidRPr="00676123" w:rsidRDefault="00E54618" w:rsidP="00E54618">
      <w:pPr>
        <w:pStyle w:val="NoSpacing"/>
        <w:rPr>
          <w:rFonts w:cs="Arial"/>
          <w:kern w:val="0"/>
          <w:sz w:val="28"/>
          <w:szCs w:val="28"/>
          <w:lang w:eastAsia="en-US" w:bidi="ar-SA"/>
        </w:rPr>
      </w:pPr>
      <w:r w:rsidRPr="00676123">
        <w:rPr>
          <w:kern w:val="0"/>
          <w:sz w:val="28"/>
          <w:szCs w:val="28"/>
          <w:lang w:eastAsia="en-US" w:bidi="ar-SA"/>
        </w:rPr>
        <w:t>This project traverses a lot of areas ranging from business concept to computing field,and required to perform several researches to be able to achieve the project objectives. The area covers include:</w:t>
      </w:r>
    </w:p>
    <w:p w:rsidR="00E54618" w:rsidRPr="00676123" w:rsidRDefault="00E54618" w:rsidP="00E54618">
      <w:pPr>
        <w:pStyle w:val="NoSpacing"/>
        <w:ind w:left="720"/>
        <w:rPr>
          <w:rFonts w:cs="Arial"/>
          <w:kern w:val="0"/>
          <w:sz w:val="28"/>
          <w:szCs w:val="28"/>
          <w:lang w:eastAsia="en-US" w:bidi="ar-SA"/>
        </w:rPr>
      </w:pPr>
    </w:p>
    <w:p w:rsidR="00E54618" w:rsidRPr="00676123" w:rsidRDefault="00E54618" w:rsidP="00E54618">
      <w:pPr>
        <w:pStyle w:val="NoSpacing"/>
        <w:numPr>
          <w:ilvl w:val="0"/>
          <w:numId w:val="9"/>
        </w:numPr>
        <w:rPr>
          <w:rFonts w:cs="Arial"/>
          <w:kern w:val="0"/>
          <w:sz w:val="28"/>
          <w:szCs w:val="28"/>
          <w:lang w:eastAsia="en-US" w:bidi="ar-SA"/>
        </w:rPr>
      </w:pPr>
      <w:r w:rsidRPr="00676123">
        <w:rPr>
          <w:kern w:val="0"/>
          <w:sz w:val="28"/>
          <w:szCs w:val="28"/>
          <w:lang w:eastAsia="en-US" w:bidi="ar-SA"/>
        </w:rPr>
        <w:t>Cab Booking industry: This includes study on how the cab booking business is being done, process involved and opportunity that exist for improvement.</w:t>
      </w:r>
    </w:p>
    <w:p w:rsidR="00E54618" w:rsidRPr="00676123" w:rsidRDefault="00E54618" w:rsidP="00E54618">
      <w:pPr>
        <w:pStyle w:val="NoSpacing"/>
        <w:numPr>
          <w:ilvl w:val="0"/>
          <w:numId w:val="9"/>
        </w:numPr>
        <w:rPr>
          <w:rFonts w:cs="Arial"/>
          <w:kern w:val="0"/>
          <w:sz w:val="28"/>
          <w:szCs w:val="28"/>
          <w:lang w:eastAsia="en-US" w:bidi="ar-SA"/>
        </w:rPr>
      </w:pPr>
      <w:r w:rsidRPr="00676123">
        <w:rPr>
          <w:kern w:val="0"/>
          <w:sz w:val="28"/>
          <w:szCs w:val="28"/>
          <w:lang w:eastAsia="en-US" w:bidi="ar-SA"/>
        </w:rPr>
        <w:t>PHP Technology used for the development of the application.</w:t>
      </w:r>
    </w:p>
    <w:p w:rsidR="00E54618" w:rsidRPr="00676123" w:rsidRDefault="00E54618" w:rsidP="00E54618">
      <w:pPr>
        <w:pStyle w:val="NoSpacing"/>
        <w:numPr>
          <w:ilvl w:val="0"/>
          <w:numId w:val="9"/>
        </w:numPr>
        <w:rPr>
          <w:sz w:val="28"/>
          <w:szCs w:val="28"/>
          <w:lang w:bidi="ar-SA"/>
        </w:rPr>
      </w:pPr>
      <w:r w:rsidRPr="00676123">
        <w:rPr>
          <w:sz w:val="28"/>
          <w:szCs w:val="28"/>
          <w:lang w:bidi="ar-SA"/>
        </w:rPr>
        <w:t>General customers as well as the company’s staff will be able to use the system effectively.</w:t>
      </w:r>
    </w:p>
    <w:p w:rsidR="00E54618" w:rsidRPr="00676123" w:rsidRDefault="00E54618" w:rsidP="00E54618">
      <w:pPr>
        <w:pStyle w:val="NoSpacing"/>
        <w:numPr>
          <w:ilvl w:val="0"/>
          <w:numId w:val="9"/>
        </w:numPr>
        <w:rPr>
          <w:kern w:val="0"/>
          <w:sz w:val="28"/>
          <w:szCs w:val="28"/>
          <w:lang w:eastAsia="en-US" w:bidi="ar-SA"/>
        </w:rPr>
      </w:pPr>
      <w:r w:rsidRPr="00676123">
        <w:rPr>
          <w:kern w:val="0"/>
          <w:sz w:val="28"/>
          <w:szCs w:val="28"/>
          <w:lang w:eastAsia="en-US" w:bidi="ar-SA"/>
        </w:rPr>
        <w:t>Web-platform  means that the system will be available for access 24/7 except when there is a temporary server issue which is expected to be minimal</w:t>
      </w:r>
    </w:p>
    <w:p w:rsidR="00E54618" w:rsidRDefault="00E54618" w:rsidP="00E54618">
      <w:pPr>
        <w:pStyle w:val="NoSpacing"/>
        <w:rPr>
          <w:kern w:val="0"/>
          <w:lang w:eastAsia="en-US" w:bidi="ar-SA"/>
        </w:rPr>
      </w:pPr>
    </w:p>
    <w:p w:rsidR="00E54618" w:rsidRDefault="00E54618" w:rsidP="00E54618">
      <w:pPr>
        <w:pStyle w:val="NoSpacing"/>
        <w:rPr>
          <w:kern w:val="0"/>
          <w:lang w:eastAsia="en-US" w:bidi="ar-SA"/>
        </w:rPr>
      </w:pPr>
    </w:p>
    <w:p w:rsidR="00E54618" w:rsidRDefault="00E54618" w:rsidP="00E54618">
      <w:pPr>
        <w:pStyle w:val="NoSpacing"/>
        <w:rPr>
          <w:kern w:val="0"/>
          <w:lang w:eastAsia="en-US" w:bidi="ar-SA"/>
        </w:rPr>
      </w:pPr>
    </w:p>
    <w:p w:rsidR="00E54618" w:rsidRDefault="00E54618" w:rsidP="00E54618">
      <w:pPr>
        <w:pStyle w:val="NoSpacing"/>
        <w:rPr>
          <w:kern w:val="0"/>
          <w:lang w:eastAsia="en-US" w:bidi="ar-SA"/>
        </w:rPr>
      </w:pPr>
    </w:p>
    <w:p w:rsidR="00E54618" w:rsidRDefault="00E54618" w:rsidP="00E54618">
      <w:pPr>
        <w:pStyle w:val="NoSpacing"/>
        <w:rPr>
          <w:kern w:val="0"/>
          <w:lang w:eastAsia="en-US" w:bidi="ar-SA"/>
        </w:rPr>
      </w:pPr>
    </w:p>
    <w:p w:rsidR="00E54618" w:rsidRDefault="00E54618" w:rsidP="00E54618">
      <w:pPr>
        <w:pStyle w:val="NoSpacing"/>
        <w:rPr>
          <w:kern w:val="0"/>
          <w:lang w:eastAsia="en-US" w:bidi="ar-SA"/>
        </w:rPr>
      </w:pPr>
    </w:p>
    <w:p w:rsidR="00E54618" w:rsidRDefault="00E54618" w:rsidP="00E54618">
      <w:pPr>
        <w:pStyle w:val="NoSpacing"/>
        <w:rPr>
          <w:kern w:val="0"/>
          <w:lang w:eastAsia="en-US" w:bidi="ar-SA"/>
        </w:rPr>
      </w:pPr>
    </w:p>
    <w:p w:rsidR="00CA3DC9" w:rsidRDefault="00CA3DC9" w:rsidP="00E94173">
      <w:pPr>
        <w:rPr>
          <w:color w:val="000000"/>
          <w:sz w:val="44"/>
          <w:szCs w:val="44"/>
        </w:rPr>
      </w:pPr>
    </w:p>
    <w:p w:rsidR="00B75C7A" w:rsidRPr="001E6F91" w:rsidRDefault="00E54618" w:rsidP="00E94173">
      <w:pPr>
        <w:rPr>
          <w:bCs/>
          <w:color w:val="000000"/>
          <w:sz w:val="44"/>
          <w:szCs w:val="44"/>
        </w:rPr>
      </w:pPr>
      <w:r>
        <w:rPr>
          <w:color w:val="000000"/>
          <w:sz w:val="44"/>
          <w:szCs w:val="44"/>
        </w:rPr>
        <w:lastRenderedPageBreak/>
        <w:t>O</w:t>
      </w:r>
      <w:r w:rsidR="00B75C7A" w:rsidRPr="001E6F91">
        <w:rPr>
          <w:color w:val="000000"/>
          <w:sz w:val="44"/>
          <w:szCs w:val="44"/>
        </w:rPr>
        <w:t>bjectives of the Proposed System:</w:t>
      </w:r>
      <w:bookmarkEnd w:id="0"/>
    </w:p>
    <w:p w:rsidR="00B75C7A" w:rsidRPr="00FF75E3" w:rsidRDefault="00B75C7A" w:rsidP="00E94173"/>
    <w:p w:rsidR="00B75C7A" w:rsidRPr="00676123" w:rsidRDefault="00B75C7A" w:rsidP="00E94173">
      <w:pPr>
        <w:rPr>
          <w:rFonts w:ascii="Calibri" w:eastAsia="Arial" w:hAnsi="Calibri" w:cs="Calibri"/>
          <w:color w:val="000000"/>
          <w:sz w:val="28"/>
          <w:szCs w:val="28"/>
        </w:rPr>
      </w:pPr>
      <w:r w:rsidRPr="00676123">
        <w:rPr>
          <w:rFonts w:ascii="Calibri" w:eastAsia="Arial" w:hAnsi="Calibri" w:cs="Calibri"/>
          <w:color w:val="000000"/>
          <w:sz w:val="28"/>
          <w:szCs w:val="28"/>
        </w:rPr>
        <w:t xml:space="preserve">The aim of the proposed system is to address the limitations of the current system. The requirements for the system have been gathered from the defects recorded in the past and also based on the feedback from users of previous metrics tools. Following are the objectives of the proposed system: </w:t>
      </w:r>
    </w:p>
    <w:p w:rsidR="00B75C7A" w:rsidRPr="00676123" w:rsidRDefault="00B75C7A" w:rsidP="00871ECC">
      <w:pPr>
        <w:pStyle w:val="ListParagraph"/>
        <w:numPr>
          <w:ilvl w:val="0"/>
          <w:numId w:val="3"/>
        </w:numPr>
        <w:rPr>
          <w:rFonts w:ascii="Calibri" w:eastAsia="Arial" w:hAnsi="Calibri" w:cs="Calibri"/>
          <w:color w:val="000000"/>
          <w:sz w:val="28"/>
          <w:szCs w:val="28"/>
        </w:rPr>
      </w:pPr>
      <w:r w:rsidRPr="00676123">
        <w:rPr>
          <w:rFonts w:ascii="Calibri" w:eastAsia="Arial" w:hAnsi="Calibri" w:cs="Calibri"/>
          <w:b/>
          <w:bCs/>
          <w:color w:val="000000"/>
          <w:sz w:val="28"/>
          <w:szCs w:val="28"/>
        </w:rPr>
        <w:t xml:space="preserve">Reach to geographically scattered drivers. </w:t>
      </w:r>
      <w:r w:rsidRPr="00676123">
        <w:rPr>
          <w:rFonts w:ascii="Calibri" w:eastAsia="Arial" w:hAnsi="Calibri" w:cs="Calibri"/>
          <w:color w:val="000000"/>
          <w:sz w:val="28"/>
          <w:szCs w:val="28"/>
        </w:rPr>
        <w:t xml:space="preserve">One of the important objectives of the online booking system is communicate with all the cab drivers’s scattered geographically. </w:t>
      </w:r>
    </w:p>
    <w:p w:rsidR="00B75C7A" w:rsidRPr="00676123" w:rsidRDefault="00B75C7A" w:rsidP="00871ECC">
      <w:pPr>
        <w:pStyle w:val="ListParagraph"/>
        <w:numPr>
          <w:ilvl w:val="0"/>
          <w:numId w:val="3"/>
        </w:numPr>
        <w:rPr>
          <w:rFonts w:ascii="Calibri" w:eastAsia="Arial" w:hAnsi="Calibri" w:cs="Calibri"/>
          <w:color w:val="000000"/>
          <w:sz w:val="28"/>
          <w:szCs w:val="28"/>
        </w:rPr>
      </w:pPr>
      <w:r w:rsidRPr="00676123">
        <w:rPr>
          <w:rFonts w:ascii="Calibri" w:eastAsia="Arial" w:hAnsi="Calibri" w:cs="Calibri"/>
          <w:b/>
          <w:bCs/>
          <w:color w:val="000000"/>
          <w:sz w:val="28"/>
          <w:szCs w:val="28"/>
        </w:rPr>
        <w:t xml:space="preserve">Automate the process of booking. </w:t>
      </w:r>
      <w:r w:rsidRPr="00676123">
        <w:rPr>
          <w:rFonts w:ascii="Calibri" w:eastAsia="Arial" w:hAnsi="Calibri" w:cs="Calibri"/>
          <w:color w:val="000000"/>
          <w:sz w:val="28"/>
          <w:szCs w:val="28"/>
        </w:rPr>
        <w:t xml:space="preserve">The system will reduce the time and effort of the clients and employees and automate the process of booking. </w:t>
      </w:r>
    </w:p>
    <w:p w:rsidR="00B75C7A" w:rsidRPr="00676123" w:rsidRDefault="00B75C7A" w:rsidP="00871ECC">
      <w:pPr>
        <w:pStyle w:val="ListParagraph"/>
        <w:numPr>
          <w:ilvl w:val="0"/>
          <w:numId w:val="3"/>
        </w:numPr>
        <w:rPr>
          <w:rFonts w:ascii="Calibri" w:eastAsia="Arial" w:hAnsi="Calibri" w:cs="Calibri"/>
          <w:color w:val="000000"/>
          <w:sz w:val="28"/>
          <w:szCs w:val="28"/>
        </w:rPr>
      </w:pPr>
      <w:r w:rsidRPr="00676123">
        <w:rPr>
          <w:rFonts w:ascii="Calibri" w:eastAsia="Arial" w:hAnsi="Calibri" w:cs="Calibri"/>
          <w:b/>
          <w:bCs/>
          <w:color w:val="000000"/>
          <w:sz w:val="28"/>
          <w:szCs w:val="28"/>
        </w:rPr>
        <w:t>Reduced manpower</w:t>
      </w:r>
      <w:r w:rsidRPr="00676123">
        <w:rPr>
          <w:rFonts w:ascii="Calibri" w:eastAsia="Arial" w:hAnsi="Calibri" w:cs="Calibri"/>
          <w:color w:val="000000"/>
          <w:sz w:val="28"/>
          <w:szCs w:val="28"/>
        </w:rPr>
        <w:t xml:space="preserve">. Reduce the manpower needed to perform the booking and serving clients. </w:t>
      </w:r>
    </w:p>
    <w:p w:rsidR="00B75C7A" w:rsidRPr="00676123" w:rsidRDefault="00B75C7A" w:rsidP="00871ECC">
      <w:pPr>
        <w:pStyle w:val="ListParagraph"/>
        <w:numPr>
          <w:ilvl w:val="0"/>
          <w:numId w:val="3"/>
        </w:numPr>
        <w:rPr>
          <w:rFonts w:ascii="Calibri" w:eastAsia="Arial" w:hAnsi="Calibri" w:cs="Calibri"/>
          <w:color w:val="000000"/>
          <w:sz w:val="28"/>
          <w:szCs w:val="28"/>
        </w:rPr>
      </w:pPr>
      <w:r w:rsidRPr="00676123">
        <w:rPr>
          <w:rFonts w:ascii="Calibri" w:eastAsia="Arial" w:hAnsi="Calibri" w:cs="Calibri"/>
          <w:b/>
          <w:bCs/>
          <w:color w:val="000000"/>
          <w:sz w:val="28"/>
          <w:szCs w:val="28"/>
        </w:rPr>
        <w:t>Cost cutting</w:t>
      </w:r>
      <w:r w:rsidRPr="00676123">
        <w:rPr>
          <w:rFonts w:ascii="Calibri" w:eastAsia="Arial" w:hAnsi="Calibri" w:cs="Calibri"/>
          <w:color w:val="000000"/>
          <w:sz w:val="28"/>
          <w:szCs w:val="28"/>
        </w:rPr>
        <w:t xml:space="preserve">. Reduce the cost involved in the booking process. </w:t>
      </w:r>
    </w:p>
    <w:p w:rsidR="00B75C7A" w:rsidRDefault="00B75C7A" w:rsidP="00871ECC">
      <w:pPr>
        <w:pStyle w:val="ListParagraph"/>
        <w:numPr>
          <w:ilvl w:val="0"/>
          <w:numId w:val="3"/>
        </w:numPr>
        <w:rPr>
          <w:rFonts w:ascii="Calibri" w:eastAsia="Arial" w:hAnsi="Calibri" w:cs="Calibri"/>
          <w:color w:val="000000"/>
          <w:sz w:val="28"/>
          <w:szCs w:val="28"/>
        </w:rPr>
      </w:pPr>
      <w:r w:rsidRPr="00676123">
        <w:rPr>
          <w:rFonts w:ascii="Calibri" w:eastAsia="Arial" w:hAnsi="Calibri" w:cs="Calibri"/>
          <w:b/>
          <w:bCs/>
          <w:color w:val="000000"/>
          <w:sz w:val="28"/>
          <w:szCs w:val="28"/>
        </w:rPr>
        <w:t>Operational efficiency</w:t>
      </w:r>
      <w:r w:rsidRPr="00676123">
        <w:rPr>
          <w:rFonts w:ascii="Calibri" w:eastAsia="Arial" w:hAnsi="Calibri" w:cs="Calibri"/>
          <w:color w:val="000000"/>
          <w:sz w:val="28"/>
          <w:szCs w:val="28"/>
        </w:rPr>
        <w:t xml:space="preserve">. Improve the operational efficiency by improving the quality of the process. </w:t>
      </w:r>
    </w:p>
    <w:p w:rsidR="000E4955" w:rsidRDefault="000E4955" w:rsidP="000E4955">
      <w:pPr>
        <w:pStyle w:val="ListParagraph"/>
        <w:rPr>
          <w:rFonts w:ascii="Calibri" w:eastAsia="Arial" w:hAnsi="Calibri" w:cs="Calibri"/>
          <w:color w:val="000000"/>
          <w:sz w:val="28"/>
          <w:szCs w:val="28"/>
        </w:rPr>
      </w:pPr>
    </w:p>
    <w:p w:rsidR="000E4955" w:rsidRPr="00676123" w:rsidRDefault="000E4955" w:rsidP="000E4955">
      <w:pPr>
        <w:pStyle w:val="ListParagraph"/>
        <w:rPr>
          <w:rFonts w:ascii="Calibri" w:eastAsia="Arial" w:hAnsi="Calibri" w:cs="Calibri"/>
          <w:color w:val="000000"/>
          <w:sz w:val="28"/>
          <w:szCs w:val="28"/>
        </w:rPr>
      </w:pPr>
    </w:p>
    <w:p w:rsidR="000E4955" w:rsidRPr="00995C1B" w:rsidRDefault="00D47A68" w:rsidP="000E4955">
      <w:pPr>
        <w:rPr>
          <w:rStyle w:val="Emphasis"/>
          <w:b/>
          <w:i w:val="0"/>
          <w:iCs w:val="0"/>
          <w:sz w:val="48"/>
          <w:szCs w:val="48"/>
          <w:u w:val="single"/>
        </w:rPr>
      </w:pPr>
      <w:r w:rsidRPr="00995C1B">
        <w:rPr>
          <w:rStyle w:val="Emphasis"/>
          <w:b/>
          <w:i w:val="0"/>
          <w:iCs w:val="0"/>
          <w:sz w:val="48"/>
          <w:szCs w:val="48"/>
          <w:u w:val="single"/>
        </w:rPr>
        <w:t xml:space="preserve">3.2 </w:t>
      </w:r>
      <w:r w:rsidR="000E4955" w:rsidRPr="00995C1B">
        <w:rPr>
          <w:rStyle w:val="Emphasis"/>
          <w:b/>
          <w:i w:val="0"/>
          <w:iCs w:val="0"/>
          <w:sz w:val="48"/>
          <w:szCs w:val="48"/>
          <w:u w:val="single"/>
        </w:rPr>
        <w:t xml:space="preserve">OVERALL </w:t>
      </w:r>
      <w:r w:rsidRPr="00995C1B">
        <w:rPr>
          <w:rStyle w:val="Emphasis"/>
          <w:b/>
          <w:i w:val="0"/>
          <w:iCs w:val="0"/>
          <w:sz w:val="48"/>
          <w:szCs w:val="48"/>
          <w:u w:val="single"/>
        </w:rPr>
        <w:t xml:space="preserve"> </w:t>
      </w:r>
      <w:r w:rsidR="000E4955" w:rsidRPr="00995C1B">
        <w:rPr>
          <w:rStyle w:val="Emphasis"/>
          <w:b/>
          <w:i w:val="0"/>
          <w:iCs w:val="0"/>
          <w:sz w:val="48"/>
          <w:szCs w:val="48"/>
          <w:u w:val="single"/>
        </w:rPr>
        <w:t>DESCRIPTION</w:t>
      </w:r>
    </w:p>
    <w:p w:rsidR="000E4955" w:rsidRDefault="000E4955" w:rsidP="000E4955">
      <w:pPr>
        <w:rPr>
          <w:rFonts w:asciiTheme="minorHAnsi" w:eastAsia="Times New Roman" w:hAnsiTheme="minorHAnsi" w:cs="Arial"/>
          <w:color w:val="2E74B5"/>
          <w:kern w:val="0"/>
          <w:sz w:val="40"/>
          <w:szCs w:val="40"/>
          <w:lang w:eastAsia="en-US" w:bidi="ar-SA"/>
        </w:rPr>
      </w:pPr>
    </w:p>
    <w:p w:rsidR="000E4955" w:rsidRPr="000E4955" w:rsidRDefault="000E4955" w:rsidP="000E4955">
      <w:pPr>
        <w:rPr>
          <w:sz w:val="40"/>
          <w:szCs w:val="40"/>
        </w:rPr>
      </w:pPr>
      <w:r w:rsidRPr="000E4955">
        <w:rPr>
          <w:rFonts w:asciiTheme="minorHAnsi" w:eastAsia="Times New Roman" w:hAnsiTheme="minorHAnsi" w:cs="Arial"/>
          <w:color w:val="2E74B5"/>
          <w:kern w:val="0"/>
          <w:sz w:val="40"/>
          <w:szCs w:val="40"/>
          <w:lang w:eastAsia="en-US" w:bidi="ar-SA"/>
        </w:rPr>
        <w:t>Product Perspective</w:t>
      </w:r>
    </w:p>
    <w:p w:rsidR="000E4955" w:rsidRDefault="000E4955" w:rsidP="000E4955">
      <w:pPr>
        <w:rPr>
          <w:rFonts w:asciiTheme="minorHAnsi" w:eastAsia="Times New Roman" w:hAnsiTheme="minorHAnsi" w:cs="Arial"/>
          <w:color w:val="1F4D78"/>
          <w:spacing w:val="-15"/>
          <w:kern w:val="0"/>
          <w:sz w:val="28"/>
          <w:szCs w:val="28"/>
          <w:lang w:eastAsia="en-US" w:bidi="ar-SA"/>
        </w:rPr>
      </w:pPr>
    </w:p>
    <w:p w:rsidR="000E4955" w:rsidRPr="000E4955" w:rsidRDefault="000E4955" w:rsidP="000E4955">
      <w:pPr>
        <w:rPr>
          <w:b/>
          <w:sz w:val="32"/>
          <w:szCs w:val="32"/>
          <w:u w:val="single"/>
        </w:rPr>
      </w:pPr>
      <w:r w:rsidRPr="000E4955">
        <w:rPr>
          <w:rFonts w:asciiTheme="minorHAnsi" w:eastAsia="Times New Roman" w:hAnsiTheme="minorHAnsi" w:cs="Arial"/>
          <w:b/>
          <w:color w:val="1F4D78"/>
          <w:kern w:val="0"/>
          <w:sz w:val="32"/>
          <w:szCs w:val="32"/>
          <w:u w:val="single"/>
          <w:lang w:eastAsia="en-US" w:bidi="ar-SA"/>
        </w:rPr>
        <w:t>Existing system function:</w:t>
      </w:r>
    </w:p>
    <w:p w:rsidR="000E4955" w:rsidRPr="00AC6F45" w:rsidRDefault="00AC6F45" w:rsidP="00AC6F45">
      <w:pPr>
        <w:pStyle w:val="ListParagraph"/>
        <w:ind w:left="0"/>
        <w:rPr>
          <w:rFonts w:asciiTheme="minorHAnsi" w:eastAsia="Times New Roman" w:hAnsiTheme="minorHAnsi" w:cs="Arial"/>
          <w:color w:val="000000"/>
          <w:kern w:val="0"/>
          <w:sz w:val="28"/>
          <w:szCs w:val="28"/>
          <w:lang w:eastAsia="en-US" w:bidi="ar-SA"/>
        </w:rPr>
      </w:pPr>
      <w:r w:rsidRPr="00AC6F45">
        <w:rPr>
          <w:rFonts w:asciiTheme="minorHAnsi" w:hAnsiTheme="minorHAnsi"/>
          <w:sz w:val="28"/>
          <w:szCs w:val="28"/>
        </w:rPr>
        <w:t>Existing system, which is the traditional system, in w</w:t>
      </w:r>
      <w:r>
        <w:rPr>
          <w:rFonts w:asciiTheme="minorHAnsi" w:hAnsiTheme="minorHAnsi"/>
          <w:sz w:val="28"/>
          <w:szCs w:val="28"/>
        </w:rPr>
        <w:t xml:space="preserve">hich client needs to go the </w:t>
      </w:r>
      <w:r w:rsidRPr="00AC6F45">
        <w:rPr>
          <w:rFonts w:asciiTheme="minorHAnsi" w:hAnsiTheme="minorHAnsi"/>
          <w:sz w:val="28"/>
          <w:szCs w:val="28"/>
        </w:rPr>
        <w:t>Cab office and book manually, which require lots physical and mental efforts. In traditional system there are many chances of human errors like wrong entry of journey date, journey time and destination as everything is recorded manually in a register by an employee, thereby increasing the chances of a mis-registration. Chances of improper communication are high which may result in delay of se</w:t>
      </w:r>
      <w:r w:rsidR="00802332">
        <w:rPr>
          <w:rFonts w:asciiTheme="minorHAnsi" w:hAnsiTheme="minorHAnsi"/>
          <w:sz w:val="28"/>
          <w:szCs w:val="28"/>
        </w:rPr>
        <w:t>rvice. In traditional cab booking</w:t>
      </w:r>
      <w:r w:rsidRPr="00AC6F45">
        <w:rPr>
          <w:rFonts w:asciiTheme="minorHAnsi" w:hAnsiTheme="minorHAnsi"/>
          <w:sz w:val="28"/>
          <w:szCs w:val="28"/>
        </w:rPr>
        <w:t xml:space="preserve"> system i.e. existing system the level of sharing the information was very weak, that is when any information was shared by the customer was not recorded in the system but only listened by the service provider which may result in loss of relevant information which ultimately results in the delay of service. In existing system the response time from the service was ordinary because of one-way communication which deteriorates the market and goodwill of the organization. It also consumes unnecessary time and efforts, thereby making it not feasible for customers who do not have time to spare on </w:t>
      </w:r>
      <w:r w:rsidRPr="00AC6F45">
        <w:rPr>
          <w:rFonts w:asciiTheme="minorHAnsi" w:hAnsiTheme="minorHAnsi"/>
          <w:sz w:val="28"/>
          <w:szCs w:val="28"/>
        </w:rPr>
        <w:lastRenderedPageBreak/>
        <w:t>such bookings while leading their fast lives.</w:t>
      </w:r>
    </w:p>
    <w:p w:rsidR="000E4955" w:rsidRPr="000E4955" w:rsidRDefault="000E4955" w:rsidP="000E4955">
      <w:pPr>
        <w:pStyle w:val="ListParagraph"/>
        <w:ind w:left="0"/>
        <w:rPr>
          <w:rFonts w:asciiTheme="minorHAnsi" w:eastAsia="Times New Roman" w:hAnsiTheme="minorHAnsi" w:cs="Arial"/>
          <w:color w:val="000000"/>
          <w:kern w:val="0"/>
          <w:sz w:val="28"/>
          <w:szCs w:val="28"/>
          <w:lang w:eastAsia="en-US" w:bidi="ar-SA"/>
        </w:rPr>
      </w:pPr>
      <w:r w:rsidRPr="000E4955">
        <w:rPr>
          <w:rFonts w:asciiTheme="minorHAnsi" w:eastAsia="Times New Roman" w:hAnsiTheme="minorHAnsi" w:cs="Arial"/>
          <w:b/>
          <w:color w:val="1F4D78"/>
          <w:kern w:val="0"/>
          <w:sz w:val="32"/>
          <w:szCs w:val="32"/>
          <w:u w:val="single"/>
          <w:lang w:eastAsia="en-US" w:bidi="ar-SA"/>
        </w:rPr>
        <w:t>Product functionality</w:t>
      </w:r>
      <w:r w:rsidRPr="000E4955">
        <w:rPr>
          <w:rFonts w:asciiTheme="minorHAnsi" w:eastAsia="Times New Roman" w:hAnsiTheme="minorHAnsi" w:cs="Arial"/>
          <w:color w:val="1F4D78"/>
          <w:kern w:val="0"/>
          <w:sz w:val="28"/>
          <w:szCs w:val="28"/>
          <w:lang w:eastAsia="en-US" w:bidi="ar-SA"/>
        </w:rPr>
        <w:t>:</w:t>
      </w:r>
    </w:p>
    <w:p w:rsidR="000E4955" w:rsidRDefault="00934462" w:rsidP="007F1EF5">
      <w:pPr>
        <w:pStyle w:val="ListParagraph"/>
        <w:ind w:left="0"/>
        <w:rPr>
          <w:rFonts w:asciiTheme="minorHAnsi" w:eastAsia="Times New Roman" w:hAnsiTheme="minorHAnsi" w:cs="Arial"/>
          <w:color w:val="000000"/>
          <w:kern w:val="0"/>
          <w:sz w:val="28"/>
          <w:szCs w:val="28"/>
          <w:lang w:eastAsia="en-US" w:bidi="ar-SA"/>
        </w:rPr>
      </w:pPr>
      <w:r>
        <w:rPr>
          <w:rFonts w:asciiTheme="minorHAnsi" w:eastAsia="Times New Roman" w:hAnsiTheme="minorHAnsi" w:cs="Arial"/>
          <w:color w:val="000000"/>
          <w:kern w:val="0"/>
          <w:sz w:val="28"/>
          <w:szCs w:val="28"/>
          <w:lang w:eastAsia="en-US" w:bidi="ar-SA"/>
        </w:rPr>
        <w:t>Cab booking</w:t>
      </w:r>
      <w:r w:rsidR="000E4955" w:rsidRPr="000E4955">
        <w:rPr>
          <w:rFonts w:asciiTheme="minorHAnsi" w:eastAsia="Times New Roman" w:hAnsiTheme="minorHAnsi" w:cs="Arial"/>
          <w:color w:val="000000"/>
          <w:kern w:val="0"/>
          <w:sz w:val="28"/>
          <w:szCs w:val="28"/>
          <w:lang w:eastAsia="en-US" w:bidi="ar-SA"/>
        </w:rPr>
        <w:t xml:space="preserve"> System provides the features for booking a car online. It includes severalfunctionalities describes as below:</w:t>
      </w:r>
    </w:p>
    <w:p w:rsidR="000E4955" w:rsidRDefault="000E4955" w:rsidP="000E4955">
      <w:pPr>
        <w:pStyle w:val="ListParagraph"/>
        <w:ind w:hanging="720"/>
        <w:rPr>
          <w:rFonts w:asciiTheme="minorHAnsi" w:eastAsia="Times New Roman" w:hAnsiTheme="minorHAnsi" w:cs="Arial"/>
          <w:i/>
          <w:iCs/>
          <w:color w:val="2E74B5"/>
          <w:kern w:val="0"/>
          <w:sz w:val="28"/>
          <w:szCs w:val="28"/>
          <w:lang w:eastAsia="en-US" w:bidi="ar-SA"/>
        </w:rPr>
      </w:pPr>
    </w:p>
    <w:p w:rsidR="000E4955" w:rsidRPr="000E4955" w:rsidRDefault="00934462" w:rsidP="000E4955">
      <w:pPr>
        <w:pStyle w:val="ListParagraph"/>
        <w:ind w:hanging="720"/>
        <w:rPr>
          <w:rFonts w:asciiTheme="minorHAnsi" w:eastAsia="Times New Roman" w:hAnsiTheme="minorHAnsi" w:cs="Georgia"/>
          <w:b/>
          <w:i/>
          <w:iCs/>
          <w:color w:val="2E74B5"/>
          <w:kern w:val="0"/>
          <w:sz w:val="32"/>
          <w:szCs w:val="32"/>
          <w:u w:val="single"/>
          <w:lang w:eastAsia="en-US" w:bidi="ar-SA"/>
        </w:rPr>
      </w:pPr>
      <w:r>
        <w:rPr>
          <w:rFonts w:asciiTheme="minorHAnsi" w:eastAsia="Times New Roman" w:hAnsiTheme="minorHAnsi" w:cs="Arial"/>
          <w:b/>
          <w:i/>
          <w:iCs/>
          <w:color w:val="2E74B5"/>
          <w:kern w:val="0"/>
          <w:sz w:val="32"/>
          <w:szCs w:val="32"/>
          <w:u w:val="single"/>
          <w:lang w:eastAsia="en-US" w:bidi="ar-SA"/>
        </w:rPr>
        <w:t>1. Cab</w:t>
      </w:r>
      <w:r w:rsidR="000E4955" w:rsidRPr="000E4955">
        <w:rPr>
          <w:rFonts w:asciiTheme="minorHAnsi" w:eastAsia="Times New Roman" w:hAnsiTheme="minorHAnsi" w:cs="Georgia"/>
          <w:b/>
          <w:i/>
          <w:iCs/>
          <w:color w:val="2E74B5"/>
          <w:kern w:val="0"/>
          <w:sz w:val="32"/>
          <w:szCs w:val="32"/>
          <w:u w:val="single"/>
          <w:lang w:eastAsia="en-US" w:bidi="ar-SA"/>
        </w:rPr>
        <w:t>Management:</w:t>
      </w:r>
    </w:p>
    <w:p w:rsidR="000E4955" w:rsidRDefault="00934462" w:rsidP="007F1EF5">
      <w:pPr>
        <w:pStyle w:val="ListParagraph"/>
        <w:ind w:left="0"/>
        <w:rPr>
          <w:rFonts w:asciiTheme="minorHAnsi" w:eastAsia="Times New Roman" w:hAnsiTheme="minorHAnsi" w:cs="Arial"/>
          <w:color w:val="000000"/>
          <w:kern w:val="0"/>
          <w:sz w:val="28"/>
          <w:szCs w:val="28"/>
          <w:lang w:eastAsia="en-US" w:bidi="ar-SA"/>
        </w:rPr>
      </w:pPr>
      <w:r>
        <w:rPr>
          <w:rFonts w:asciiTheme="minorHAnsi" w:eastAsia="Times New Roman" w:hAnsiTheme="minorHAnsi" w:cs="Arial"/>
          <w:color w:val="000000"/>
          <w:kern w:val="0"/>
          <w:sz w:val="28"/>
          <w:szCs w:val="28"/>
          <w:lang w:eastAsia="en-US" w:bidi="ar-SA"/>
        </w:rPr>
        <w:t>It provides cab booking</w:t>
      </w:r>
      <w:r w:rsidR="000E4955" w:rsidRPr="000E4955">
        <w:rPr>
          <w:rFonts w:asciiTheme="minorHAnsi" w:eastAsia="Times New Roman" w:hAnsiTheme="minorHAnsi" w:cs="Arial"/>
          <w:color w:val="000000"/>
          <w:kern w:val="0"/>
          <w:sz w:val="28"/>
          <w:szCs w:val="28"/>
          <w:lang w:eastAsia="en-US" w:bidi="ar-SA"/>
        </w:rPr>
        <w:t xml:space="preserve"> facility online. Customer can visit the website and check for variouscars. If th</w:t>
      </w:r>
      <w:r>
        <w:rPr>
          <w:rFonts w:asciiTheme="minorHAnsi" w:eastAsia="Times New Roman" w:hAnsiTheme="minorHAnsi" w:cs="Arial"/>
          <w:color w:val="000000"/>
          <w:kern w:val="0"/>
          <w:sz w:val="28"/>
          <w:szCs w:val="28"/>
          <w:lang w:eastAsia="en-US" w:bidi="ar-SA"/>
        </w:rPr>
        <w:t>ey are feasible as per requirement</w:t>
      </w:r>
      <w:r w:rsidR="000E4955" w:rsidRPr="000E4955">
        <w:rPr>
          <w:rFonts w:asciiTheme="minorHAnsi" w:eastAsia="Times New Roman" w:hAnsiTheme="minorHAnsi" w:cs="Arial"/>
          <w:color w:val="000000"/>
          <w:kern w:val="0"/>
          <w:sz w:val="28"/>
          <w:szCs w:val="28"/>
          <w:lang w:eastAsia="en-US" w:bidi="ar-SA"/>
        </w:rPr>
        <w:t>, then booking can be done.</w:t>
      </w:r>
    </w:p>
    <w:p w:rsidR="000E4955" w:rsidRDefault="000E4955" w:rsidP="000E4955">
      <w:pPr>
        <w:pStyle w:val="ListParagraph"/>
        <w:ind w:hanging="720"/>
        <w:rPr>
          <w:rFonts w:asciiTheme="minorHAnsi" w:eastAsia="Times New Roman" w:hAnsiTheme="minorHAnsi" w:cs="Arial"/>
          <w:i/>
          <w:iCs/>
          <w:color w:val="2E74B5"/>
          <w:kern w:val="0"/>
          <w:sz w:val="28"/>
          <w:szCs w:val="28"/>
          <w:lang w:eastAsia="en-US" w:bidi="ar-SA"/>
        </w:rPr>
      </w:pPr>
    </w:p>
    <w:p w:rsidR="000E4955" w:rsidRPr="000E4955" w:rsidRDefault="00934462" w:rsidP="000E4955">
      <w:pPr>
        <w:pStyle w:val="ListParagraph"/>
        <w:ind w:hanging="720"/>
        <w:rPr>
          <w:rFonts w:ascii="MingLiU_HKSCS" w:eastAsia="MingLiU_HKSCS" w:hAnsi="MingLiU_HKSCS" w:cs="MingLiU_HKSCS"/>
          <w:b/>
          <w:i/>
          <w:iCs/>
          <w:color w:val="2E74B5"/>
          <w:kern w:val="0"/>
          <w:sz w:val="32"/>
          <w:szCs w:val="32"/>
          <w:u w:val="single"/>
          <w:lang w:eastAsia="en-US" w:bidi="ar-SA"/>
        </w:rPr>
      </w:pPr>
      <w:r>
        <w:rPr>
          <w:rFonts w:asciiTheme="minorHAnsi" w:eastAsia="Times New Roman" w:hAnsiTheme="minorHAnsi" w:cs="Arial"/>
          <w:b/>
          <w:i/>
          <w:iCs/>
          <w:color w:val="2E74B5"/>
          <w:kern w:val="0"/>
          <w:sz w:val="32"/>
          <w:szCs w:val="32"/>
          <w:u w:val="single"/>
          <w:lang w:eastAsia="en-US" w:bidi="ar-SA"/>
        </w:rPr>
        <w:t xml:space="preserve">2. </w:t>
      </w:r>
      <w:r w:rsidR="000E4955" w:rsidRPr="000E4955">
        <w:rPr>
          <w:rFonts w:asciiTheme="minorHAnsi" w:eastAsia="Times New Roman" w:hAnsiTheme="minorHAnsi" w:cs="Arial"/>
          <w:b/>
          <w:i/>
          <w:iCs/>
          <w:color w:val="2E74B5"/>
          <w:kern w:val="0"/>
          <w:sz w:val="32"/>
          <w:szCs w:val="32"/>
          <w:u w:val="single"/>
          <w:lang w:eastAsia="en-US" w:bidi="ar-SA"/>
        </w:rPr>
        <w:t>Checking</w:t>
      </w:r>
      <w:r w:rsidR="000E4955" w:rsidRPr="000E4955">
        <w:rPr>
          <w:rFonts w:asciiTheme="minorHAnsi" w:eastAsia="Times New Roman" w:hAnsiTheme="minorHAnsi" w:cs="Georgia"/>
          <w:b/>
          <w:i/>
          <w:iCs/>
          <w:color w:val="2E74B5"/>
          <w:kern w:val="0"/>
          <w:sz w:val="32"/>
          <w:szCs w:val="32"/>
          <w:u w:val="single"/>
          <w:lang w:eastAsia="en-US" w:bidi="ar-SA"/>
        </w:rPr>
        <w:t>ForAvailability:</w:t>
      </w:r>
    </w:p>
    <w:p w:rsidR="000E4955" w:rsidRDefault="00934462" w:rsidP="007F1EF5">
      <w:pPr>
        <w:pStyle w:val="ListParagraph"/>
        <w:tabs>
          <w:tab w:val="left" w:pos="0"/>
        </w:tabs>
        <w:ind w:left="0"/>
        <w:rPr>
          <w:rFonts w:asciiTheme="minorHAnsi" w:eastAsia="Times New Roman" w:hAnsiTheme="minorHAnsi" w:cs="Arial"/>
          <w:color w:val="000000"/>
          <w:kern w:val="0"/>
          <w:sz w:val="28"/>
          <w:szCs w:val="28"/>
          <w:lang w:eastAsia="en-US" w:bidi="ar-SA"/>
        </w:rPr>
      </w:pPr>
      <w:r>
        <w:rPr>
          <w:rFonts w:asciiTheme="minorHAnsi" w:eastAsia="Times New Roman" w:hAnsiTheme="minorHAnsi" w:cs="Arial"/>
          <w:color w:val="000000"/>
          <w:kern w:val="0"/>
          <w:sz w:val="28"/>
          <w:szCs w:val="28"/>
          <w:lang w:eastAsia="en-US" w:bidi="ar-SA"/>
        </w:rPr>
        <w:t xml:space="preserve">Admin </w:t>
      </w:r>
      <w:r w:rsidR="000E4955" w:rsidRPr="000E4955">
        <w:rPr>
          <w:rFonts w:asciiTheme="minorHAnsi" w:eastAsia="Times New Roman" w:hAnsiTheme="minorHAnsi" w:cs="Arial"/>
          <w:color w:val="000000"/>
          <w:kern w:val="0"/>
          <w:sz w:val="28"/>
          <w:szCs w:val="28"/>
          <w:lang w:eastAsia="en-US" w:bidi="ar-SA"/>
        </w:rPr>
        <w:t xml:space="preserve"> can check for the availability of the car. He/she maintains the database of car. If noany car is available it is the </w:t>
      </w:r>
      <w:r w:rsidR="00D93D1F">
        <w:rPr>
          <w:rFonts w:asciiTheme="minorHAnsi" w:eastAsia="Times New Roman" w:hAnsiTheme="minorHAnsi" w:cs="Arial"/>
          <w:color w:val="000000"/>
          <w:kern w:val="0"/>
          <w:sz w:val="28"/>
          <w:szCs w:val="28"/>
          <w:lang w:eastAsia="en-US" w:bidi="ar-SA"/>
        </w:rPr>
        <w:t>responsibility of the Admin</w:t>
      </w:r>
      <w:r w:rsidR="000E4955" w:rsidRPr="000E4955">
        <w:rPr>
          <w:rFonts w:asciiTheme="minorHAnsi" w:eastAsia="Times New Roman" w:hAnsiTheme="minorHAnsi" w:cs="Arial"/>
          <w:color w:val="000000"/>
          <w:kern w:val="0"/>
          <w:sz w:val="28"/>
          <w:szCs w:val="28"/>
          <w:lang w:eastAsia="en-US" w:bidi="ar-SA"/>
        </w:rPr>
        <w:t xml:space="preserve"> to provide alternative options.</w:t>
      </w:r>
    </w:p>
    <w:p w:rsidR="007F1EF5" w:rsidRPr="007F1EF5" w:rsidRDefault="007F1EF5" w:rsidP="000E4955">
      <w:pPr>
        <w:pStyle w:val="ListParagraph"/>
        <w:ind w:hanging="720"/>
        <w:rPr>
          <w:rFonts w:asciiTheme="minorHAnsi" w:eastAsia="Times New Roman" w:hAnsiTheme="minorHAnsi" w:cs="Arial"/>
          <w:i/>
          <w:iCs/>
          <w:color w:val="2E74B5"/>
          <w:kern w:val="0"/>
          <w:sz w:val="32"/>
          <w:szCs w:val="32"/>
          <w:lang w:eastAsia="en-US" w:bidi="ar-SA"/>
        </w:rPr>
      </w:pPr>
    </w:p>
    <w:p w:rsidR="000E4955" w:rsidRPr="007F1EF5" w:rsidRDefault="00D93D1F" w:rsidP="000E4955">
      <w:pPr>
        <w:pStyle w:val="ListParagraph"/>
        <w:ind w:hanging="720"/>
        <w:rPr>
          <w:rFonts w:ascii="MingLiU_HKSCS" w:eastAsia="MingLiU_HKSCS" w:hAnsi="MingLiU_HKSCS" w:cs="MingLiU_HKSCS"/>
          <w:b/>
          <w:i/>
          <w:iCs/>
          <w:color w:val="2E74B5"/>
          <w:kern w:val="0"/>
          <w:sz w:val="32"/>
          <w:szCs w:val="32"/>
          <w:u w:val="single"/>
          <w:lang w:eastAsia="en-US" w:bidi="ar-SA"/>
        </w:rPr>
      </w:pPr>
      <w:r>
        <w:rPr>
          <w:rFonts w:asciiTheme="minorHAnsi" w:eastAsia="Times New Roman" w:hAnsiTheme="minorHAnsi" w:cs="Arial"/>
          <w:b/>
          <w:i/>
          <w:iCs/>
          <w:color w:val="2E74B5"/>
          <w:kern w:val="0"/>
          <w:sz w:val="32"/>
          <w:szCs w:val="32"/>
          <w:u w:val="single"/>
          <w:lang w:eastAsia="en-US" w:bidi="ar-SA"/>
        </w:rPr>
        <w:t xml:space="preserve">3. </w:t>
      </w:r>
      <w:r w:rsidR="000E4955" w:rsidRPr="007F1EF5">
        <w:rPr>
          <w:rFonts w:asciiTheme="minorHAnsi" w:eastAsia="Times New Roman" w:hAnsiTheme="minorHAnsi" w:cs="Arial"/>
          <w:b/>
          <w:i/>
          <w:iCs/>
          <w:color w:val="2E74B5"/>
          <w:kern w:val="0"/>
          <w:sz w:val="32"/>
          <w:szCs w:val="32"/>
          <w:u w:val="single"/>
          <w:lang w:eastAsia="en-US" w:bidi="ar-SA"/>
        </w:rPr>
        <w:t xml:space="preserve">Payment </w:t>
      </w:r>
      <w:r w:rsidR="000E4955" w:rsidRPr="007F1EF5">
        <w:rPr>
          <w:rFonts w:asciiTheme="minorHAnsi" w:eastAsia="Times New Roman" w:hAnsiTheme="minorHAnsi" w:cs="Georgia"/>
          <w:b/>
          <w:i/>
          <w:iCs/>
          <w:color w:val="2E74B5"/>
          <w:kern w:val="0"/>
          <w:sz w:val="32"/>
          <w:szCs w:val="32"/>
          <w:u w:val="single"/>
          <w:lang w:eastAsia="en-US" w:bidi="ar-SA"/>
        </w:rPr>
        <w:t>system:</w:t>
      </w:r>
    </w:p>
    <w:p w:rsidR="007F1EF5" w:rsidRDefault="00161F9D" w:rsidP="007F1EF5">
      <w:pPr>
        <w:pStyle w:val="ListParagraph"/>
        <w:ind w:left="0"/>
        <w:rPr>
          <w:rFonts w:asciiTheme="minorHAnsi" w:eastAsia="Times New Roman" w:hAnsiTheme="minorHAnsi" w:cs="Arial"/>
          <w:color w:val="000000"/>
          <w:kern w:val="0"/>
          <w:sz w:val="28"/>
          <w:szCs w:val="28"/>
          <w:lang w:eastAsia="en-US" w:bidi="ar-SA"/>
        </w:rPr>
      </w:pPr>
      <w:r>
        <w:rPr>
          <w:rFonts w:asciiTheme="minorHAnsi" w:eastAsia="Times New Roman" w:hAnsiTheme="minorHAnsi" w:cs="Arial"/>
          <w:color w:val="000000"/>
          <w:kern w:val="0"/>
          <w:sz w:val="28"/>
          <w:szCs w:val="28"/>
          <w:lang w:eastAsia="en-US" w:bidi="ar-SA"/>
        </w:rPr>
        <w:t>After the ride is over and customer reaches its destination then he will have to make payment via e-wallet online.</w:t>
      </w:r>
    </w:p>
    <w:p w:rsidR="007F1EF5" w:rsidRDefault="007F1EF5" w:rsidP="007F1EF5">
      <w:pPr>
        <w:pStyle w:val="ListParagraph"/>
        <w:ind w:hanging="720"/>
        <w:rPr>
          <w:rFonts w:asciiTheme="minorHAnsi" w:eastAsia="Times New Roman" w:hAnsiTheme="minorHAnsi" w:cs="Arial"/>
          <w:i/>
          <w:iCs/>
          <w:color w:val="2E74B5"/>
          <w:kern w:val="0"/>
          <w:sz w:val="28"/>
          <w:szCs w:val="28"/>
          <w:lang w:eastAsia="en-US" w:bidi="ar-SA"/>
        </w:rPr>
      </w:pPr>
    </w:p>
    <w:p w:rsidR="000E4955" w:rsidRPr="000E4955" w:rsidRDefault="000E4955" w:rsidP="000E4955">
      <w:pPr>
        <w:pStyle w:val="ListParagraph"/>
        <w:rPr>
          <w:sz w:val="44"/>
          <w:szCs w:val="44"/>
        </w:rPr>
      </w:pPr>
    </w:p>
    <w:p w:rsidR="00B75C7A" w:rsidRPr="00B75C7A" w:rsidRDefault="00B75C7A" w:rsidP="00E94173">
      <w:pPr>
        <w:rPr>
          <w:rStyle w:val="Emphasis"/>
          <w:i w:val="0"/>
          <w:iCs w:val="0"/>
          <w:sz w:val="44"/>
          <w:szCs w:val="44"/>
        </w:rPr>
      </w:pPr>
      <w:r>
        <w:rPr>
          <w:rStyle w:val="Emphasis"/>
          <w:i w:val="0"/>
          <w:iCs w:val="0"/>
          <w:sz w:val="44"/>
          <w:szCs w:val="44"/>
        </w:rPr>
        <w:t>BENEFITS OF SYSTEM</w:t>
      </w:r>
    </w:p>
    <w:p w:rsidR="00B75C7A" w:rsidRPr="0013455C" w:rsidRDefault="00B75C7A" w:rsidP="00E94173"/>
    <w:p w:rsidR="007D4614" w:rsidRPr="00676123" w:rsidRDefault="00B75C7A" w:rsidP="00E94173">
      <w:pPr>
        <w:rPr>
          <w:rFonts w:ascii="Calibri" w:eastAsia="Arial" w:hAnsi="Calibri" w:cs="Calibri"/>
          <w:color w:val="000000"/>
          <w:sz w:val="28"/>
          <w:szCs w:val="28"/>
        </w:rPr>
      </w:pPr>
      <w:r w:rsidRPr="00676123">
        <w:rPr>
          <w:rFonts w:ascii="Calibri" w:eastAsia="Arial" w:hAnsi="Calibri" w:cs="Calibri"/>
          <w:color w:val="000000"/>
          <w:sz w:val="28"/>
          <w:szCs w:val="28"/>
        </w:rPr>
        <w:t>As with most real world activities, there are numerous benefits to using a software system taxi booking. The most apparent to this project is the unification of the entire process. This is a far more reasonable storage method than a paper-based file system, where the time of traveling to and physically searching the records for the required information could be a burden. Human error could also be a factor in that mistakes could be made in the filing process which would not occur in a well written database system and mistakes or changes on physical records can be messy to correct. Software systems are also much faster at performing certain tasks than humans, meaning that time can be saved performing processes. This also means that these tasks can be done solely by the system, freeing up those involved to perform more important tasks. In the long term, if methods or minor details concerning booking system, this can be reflected in potentially minor changes to the code of the system, to retrain employees rather than having regarding the new practices.</w:t>
      </w:r>
      <w:bookmarkStart w:id="3" w:name="_Toc343597604"/>
    </w:p>
    <w:p w:rsidR="006C29F5" w:rsidRPr="00676123" w:rsidRDefault="00B75C7A" w:rsidP="00E94173">
      <w:pPr>
        <w:rPr>
          <w:rStyle w:val="Emphasis"/>
          <w:rFonts w:eastAsia="Arial" w:cs="Times New Roman"/>
          <w:i w:val="0"/>
          <w:iCs w:val="0"/>
          <w:color w:val="000000"/>
          <w:sz w:val="44"/>
          <w:szCs w:val="44"/>
        </w:rPr>
      </w:pPr>
      <w:r w:rsidRPr="00676123">
        <w:rPr>
          <w:rStyle w:val="Emphasis"/>
          <w:rFonts w:cs="Times New Roman"/>
          <w:i w:val="0"/>
          <w:iCs w:val="0"/>
          <w:sz w:val="44"/>
          <w:szCs w:val="44"/>
        </w:rPr>
        <w:t>PRODUCT</w:t>
      </w:r>
      <w:bookmarkEnd w:id="3"/>
      <w:r w:rsidRPr="00676123">
        <w:rPr>
          <w:rStyle w:val="Emphasis"/>
          <w:rFonts w:cs="Times New Roman"/>
          <w:i w:val="0"/>
          <w:iCs w:val="0"/>
          <w:sz w:val="44"/>
          <w:szCs w:val="44"/>
        </w:rPr>
        <w:t>CHARACTERSTICS</w:t>
      </w:r>
    </w:p>
    <w:p w:rsidR="00676123" w:rsidRDefault="00676123" w:rsidP="00E94173">
      <w:pPr>
        <w:rPr>
          <w:rFonts w:ascii="Calibri" w:eastAsia="Arial" w:hAnsi="Calibri" w:cs="Calibri"/>
          <w:color w:val="000000"/>
        </w:rPr>
      </w:pPr>
    </w:p>
    <w:p w:rsidR="00B75C7A" w:rsidRPr="00676123" w:rsidRDefault="00B75C7A" w:rsidP="00E94173">
      <w:pPr>
        <w:rPr>
          <w:rFonts w:ascii="Calibri" w:hAnsi="Calibri" w:cs="Calibri"/>
          <w:b/>
          <w:sz w:val="28"/>
          <w:szCs w:val="28"/>
        </w:rPr>
      </w:pPr>
      <w:r w:rsidRPr="00676123">
        <w:rPr>
          <w:rFonts w:ascii="Calibri" w:eastAsia="Arial" w:hAnsi="Calibri" w:cs="Calibri"/>
          <w:color w:val="000000"/>
          <w:sz w:val="28"/>
          <w:szCs w:val="28"/>
        </w:rPr>
        <w:t xml:space="preserve">Some of the features are identified for the software. They are listed below: </w:t>
      </w:r>
    </w:p>
    <w:p w:rsidR="00B75C7A" w:rsidRPr="00676123" w:rsidRDefault="00B75C7A" w:rsidP="00871ECC">
      <w:pPr>
        <w:pStyle w:val="ListParagraph"/>
        <w:numPr>
          <w:ilvl w:val="0"/>
          <w:numId w:val="4"/>
        </w:numPr>
        <w:rPr>
          <w:rFonts w:ascii="Calibri" w:eastAsia="Arial" w:hAnsi="Calibri" w:cs="Calibri"/>
          <w:color w:val="000000"/>
          <w:sz w:val="28"/>
          <w:szCs w:val="28"/>
        </w:rPr>
      </w:pPr>
      <w:r w:rsidRPr="00676123">
        <w:rPr>
          <w:rFonts w:ascii="Calibri" w:eastAsia="Arial" w:hAnsi="Calibri" w:cs="Calibri"/>
          <w:b/>
          <w:bCs/>
          <w:color w:val="000000"/>
          <w:sz w:val="28"/>
          <w:szCs w:val="28"/>
        </w:rPr>
        <w:lastRenderedPageBreak/>
        <w:t xml:space="preserve">View Available Vehicles: </w:t>
      </w:r>
      <w:r w:rsidRPr="00676123">
        <w:rPr>
          <w:rFonts w:ascii="Calibri" w:eastAsia="Arial" w:hAnsi="Calibri" w:cs="Calibri"/>
          <w:color w:val="000000"/>
          <w:sz w:val="28"/>
          <w:szCs w:val="28"/>
        </w:rPr>
        <w:t xml:space="preserve">The admin must able to see all details about the available vehicles without any constraints. </w:t>
      </w:r>
    </w:p>
    <w:p w:rsidR="00B75C7A" w:rsidRPr="00676123" w:rsidRDefault="00B75C7A" w:rsidP="00871ECC">
      <w:pPr>
        <w:pStyle w:val="ListParagraph"/>
        <w:numPr>
          <w:ilvl w:val="0"/>
          <w:numId w:val="4"/>
        </w:numPr>
        <w:rPr>
          <w:rFonts w:ascii="Calibri" w:eastAsia="Arial" w:hAnsi="Calibri" w:cs="Calibri"/>
          <w:color w:val="000000"/>
          <w:sz w:val="28"/>
          <w:szCs w:val="28"/>
        </w:rPr>
      </w:pPr>
      <w:r w:rsidRPr="00676123">
        <w:rPr>
          <w:rFonts w:ascii="Calibri" w:eastAsia="Arial" w:hAnsi="Calibri" w:cs="Calibri"/>
          <w:b/>
          <w:bCs/>
          <w:color w:val="000000"/>
          <w:sz w:val="28"/>
          <w:szCs w:val="28"/>
        </w:rPr>
        <w:t xml:space="preserve">Profile: </w:t>
      </w:r>
      <w:r w:rsidRPr="00676123">
        <w:rPr>
          <w:rFonts w:ascii="Calibri" w:eastAsia="Arial" w:hAnsi="Calibri" w:cs="Calibri"/>
          <w:color w:val="000000"/>
          <w:sz w:val="28"/>
          <w:szCs w:val="28"/>
        </w:rPr>
        <w:t xml:space="preserve">The client must be available to check the profile anytime. </w:t>
      </w:r>
    </w:p>
    <w:p w:rsidR="00B75C7A" w:rsidRPr="00676123" w:rsidRDefault="00B75C7A" w:rsidP="00871ECC">
      <w:pPr>
        <w:pStyle w:val="ListParagraph"/>
        <w:numPr>
          <w:ilvl w:val="0"/>
          <w:numId w:val="4"/>
        </w:numPr>
        <w:rPr>
          <w:rFonts w:ascii="Calibri" w:eastAsia="Arial" w:hAnsi="Calibri" w:cs="Calibri"/>
          <w:color w:val="000000"/>
          <w:sz w:val="28"/>
          <w:szCs w:val="28"/>
        </w:rPr>
      </w:pPr>
      <w:r w:rsidRPr="00676123">
        <w:rPr>
          <w:rFonts w:ascii="Calibri" w:eastAsia="Arial" w:hAnsi="Calibri" w:cs="Calibri"/>
          <w:b/>
          <w:bCs/>
          <w:color w:val="000000"/>
          <w:sz w:val="28"/>
          <w:szCs w:val="28"/>
        </w:rPr>
        <w:t xml:space="preserve">Feedback: </w:t>
      </w:r>
      <w:r w:rsidRPr="00676123">
        <w:rPr>
          <w:rFonts w:ascii="Calibri" w:eastAsia="Arial" w:hAnsi="Calibri" w:cs="Calibri"/>
          <w:color w:val="000000"/>
          <w:sz w:val="28"/>
          <w:szCs w:val="28"/>
        </w:rPr>
        <w:t xml:space="preserve">The administrator can able to see the feedback given by each client so that he can take appropriate actions for future improvement. </w:t>
      </w:r>
    </w:p>
    <w:p w:rsidR="00B75C7A" w:rsidRPr="00676123" w:rsidRDefault="00B75C7A" w:rsidP="00871ECC">
      <w:pPr>
        <w:pStyle w:val="ListParagraph"/>
        <w:numPr>
          <w:ilvl w:val="0"/>
          <w:numId w:val="4"/>
        </w:numPr>
        <w:rPr>
          <w:rFonts w:ascii="Calibri" w:eastAsia="Arial" w:hAnsi="Calibri" w:cs="Calibri"/>
          <w:color w:val="000000"/>
          <w:sz w:val="28"/>
          <w:szCs w:val="28"/>
        </w:rPr>
      </w:pPr>
      <w:r w:rsidRPr="00676123">
        <w:rPr>
          <w:rFonts w:ascii="Calibri" w:eastAsia="Arial" w:hAnsi="Calibri" w:cs="Calibri"/>
          <w:b/>
          <w:bCs/>
          <w:color w:val="000000"/>
          <w:sz w:val="28"/>
          <w:szCs w:val="28"/>
        </w:rPr>
        <w:t xml:space="preserve">Record maintenance: </w:t>
      </w:r>
      <w:r w:rsidRPr="00676123">
        <w:rPr>
          <w:rFonts w:ascii="Calibri" w:eastAsia="Arial" w:hAnsi="Calibri" w:cs="Calibri"/>
          <w:color w:val="000000"/>
          <w:sz w:val="28"/>
          <w:szCs w:val="28"/>
        </w:rPr>
        <w:t>The admin also must keep track the statistical reports of daily activities of the online booking.</w:t>
      </w:r>
    </w:p>
    <w:p w:rsidR="00B75C7A" w:rsidRPr="00676123" w:rsidRDefault="00B75C7A" w:rsidP="00871ECC">
      <w:pPr>
        <w:pStyle w:val="ListParagraph"/>
        <w:numPr>
          <w:ilvl w:val="0"/>
          <w:numId w:val="4"/>
        </w:numPr>
        <w:rPr>
          <w:rFonts w:ascii="Calibri" w:eastAsia="Arial" w:hAnsi="Calibri" w:cs="Calibri"/>
          <w:color w:val="000000"/>
          <w:sz w:val="28"/>
          <w:szCs w:val="28"/>
        </w:rPr>
      </w:pPr>
      <w:r w:rsidRPr="00676123">
        <w:rPr>
          <w:rFonts w:ascii="Calibri" w:eastAsia="Arial" w:hAnsi="Calibri" w:cs="Calibri"/>
          <w:b/>
          <w:bCs/>
          <w:color w:val="000000"/>
          <w:sz w:val="28"/>
          <w:szCs w:val="28"/>
        </w:rPr>
        <w:t xml:space="preserve">Discount Offer: </w:t>
      </w:r>
      <w:r w:rsidRPr="00676123">
        <w:rPr>
          <w:rFonts w:ascii="Calibri" w:eastAsia="Arial" w:hAnsi="Calibri" w:cs="Calibri"/>
          <w:color w:val="000000"/>
          <w:sz w:val="28"/>
          <w:szCs w:val="28"/>
        </w:rPr>
        <w:t>The admin can create discount codes and the client can get discount on</w:t>
      </w:r>
      <w:r w:rsidR="00CA3DC9">
        <w:rPr>
          <w:rFonts w:ascii="Calibri" w:eastAsia="Arial" w:hAnsi="Calibri" w:cs="Calibri"/>
          <w:color w:val="000000"/>
          <w:sz w:val="28"/>
          <w:szCs w:val="28"/>
        </w:rPr>
        <w:t xml:space="preserve"> </w:t>
      </w:r>
      <w:r w:rsidRPr="00676123">
        <w:rPr>
          <w:rFonts w:ascii="Calibri" w:eastAsia="Arial" w:hAnsi="Calibri" w:cs="Calibri"/>
          <w:color w:val="000000"/>
          <w:sz w:val="28"/>
          <w:szCs w:val="28"/>
        </w:rPr>
        <w:t>fares using the codes.</w:t>
      </w:r>
    </w:p>
    <w:p w:rsidR="005B6999" w:rsidRPr="00676123" w:rsidRDefault="005B6999" w:rsidP="00E94173">
      <w:pPr>
        <w:rPr>
          <w:sz w:val="28"/>
          <w:szCs w:val="28"/>
        </w:rPr>
      </w:pPr>
    </w:p>
    <w:p w:rsidR="00834412" w:rsidRPr="00676123" w:rsidRDefault="00834412" w:rsidP="00E94173">
      <w:pPr>
        <w:rPr>
          <w:sz w:val="28"/>
          <w:szCs w:val="28"/>
        </w:rPr>
      </w:pPr>
    </w:p>
    <w:p w:rsidR="006C29F5" w:rsidRPr="00834412" w:rsidRDefault="006C29F5" w:rsidP="00E94173">
      <w:pPr>
        <w:rPr>
          <w:sz w:val="44"/>
          <w:szCs w:val="44"/>
        </w:rPr>
      </w:pPr>
      <w:r w:rsidRPr="00834412">
        <w:rPr>
          <w:sz w:val="44"/>
          <w:szCs w:val="44"/>
        </w:rPr>
        <w:t>GENERAL CONSTRAINTS</w:t>
      </w:r>
    </w:p>
    <w:p w:rsidR="00834412" w:rsidRDefault="00834412" w:rsidP="00E94173">
      <w:pPr>
        <w:rPr>
          <w:rFonts w:ascii="Calibri" w:eastAsia="Arial" w:hAnsi="Calibri" w:cs="Calibri"/>
          <w:color w:val="000000"/>
        </w:rPr>
      </w:pPr>
    </w:p>
    <w:p w:rsidR="006C29F5" w:rsidRPr="00676123" w:rsidRDefault="006C29F5" w:rsidP="00E94173">
      <w:pPr>
        <w:rPr>
          <w:rFonts w:ascii="Calibri" w:eastAsia="Arial" w:hAnsi="Calibri" w:cs="Calibri"/>
          <w:color w:val="000000"/>
          <w:sz w:val="28"/>
          <w:szCs w:val="28"/>
        </w:rPr>
      </w:pPr>
      <w:r w:rsidRPr="00676123">
        <w:rPr>
          <w:rFonts w:ascii="Calibri" w:eastAsia="Arial" w:hAnsi="Calibri" w:cs="Calibri"/>
          <w:color w:val="000000"/>
          <w:sz w:val="28"/>
          <w:szCs w:val="28"/>
        </w:rPr>
        <w:t>The following sections will introduce the numerous requirements of the system from the point of view of different users and admin and will introduce a number of decisions that have been made regarding implementation.</w:t>
      </w:r>
      <w:bookmarkStart w:id="4" w:name="__RefHeading__353_1760576154"/>
      <w:bookmarkStart w:id="5" w:name="__RefHeading__355_1760576154"/>
      <w:bookmarkEnd w:id="4"/>
      <w:bookmarkEnd w:id="5"/>
    </w:p>
    <w:p w:rsidR="006C29F5" w:rsidRPr="00676123" w:rsidRDefault="006C29F5" w:rsidP="00E94173">
      <w:pPr>
        <w:rPr>
          <w:rFonts w:ascii="Calibri" w:eastAsia="Arial" w:hAnsi="Calibri" w:cs="Calibri"/>
          <w:color w:val="000000"/>
          <w:sz w:val="28"/>
          <w:szCs w:val="28"/>
        </w:rPr>
      </w:pPr>
    </w:p>
    <w:p w:rsidR="006C29F5" w:rsidRPr="00676123" w:rsidRDefault="006C29F5" w:rsidP="00871ECC">
      <w:pPr>
        <w:pStyle w:val="ListParagraph"/>
        <w:numPr>
          <w:ilvl w:val="0"/>
          <w:numId w:val="5"/>
        </w:numPr>
        <w:rPr>
          <w:rFonts w:ascii="Calibri" w:eastAsia="Arial" w:hAnsi="Calibri" w:cs="Calibri"/>
          <w:color w:val="000000"/>
          <w:sz w:val="28"/>
          <w:szCs w:val="28"/>
        </w:rPr>
      </w:pPr>
      <w:r w:rsidRPr="00676123">
        <w:rPr>
          <w:rFonts w:ascii="Calibri" w:eastAsia="Arial" w:hAnsi="Calibri" w:cs="Calibri"/>
          <w:b/>
          <w:bCs/>
          <w:color w:val="000000"/>
          <w:sz w:val="28"/>
          <w:szCs w:val="28"/>
        </w:rPr>
        <w:t xml:space="preserve">Globalization Support: </w:t>
      </w:r>
      <w:r w:rsidRPr="00676123">
        <w:rPr>
          <w:rFonts w:ascii="Calibri" w:eastAsia="Arial" w:hAnsi="Calibri" w:cs="Calibri"/>
          <w:bCs/>
          <w:color w:val="000000"/>
          <w:sz w:val="28"/>
          <w:szCs w:val="28"/>
        </w:rPr>
        <w:t>The system will be in US English, although the application and their options will be in US English. Hence the application and their options are to be in Unicode format.</w:t>
      </w:r>
      <w:bookmarkStart w:id="6" w:name="__RefHeading__357_1760576154"/>
      <w:bookmarkStart w:id="7" w:name="__RefHeading__359_1760576154"/>
      <w:bookmarkEnd w:id="6"/>
      <w:bookmarkEnd w:id="7"/>
    </w:p>
    <w:p w:rsidR="00A1537F" w:rsidRPr="00676123" w:rsidRDefault="005B6999" w:rsidP="00871ECC">
      <w:pPr>
        <w:pStyle w:val="ListParagraph"/>
        <w:numPr>
          <w:ilvl w:val="0"/>
          <w:numId w:val="5"/>
        </w:numPr>
        <w:rPr>
          <w:rFonts w:ascii="Calibri" w:eastAsia="Arial" w:hAnsi="Calibri" w:cs="Calibri"/>
          <w:color w:val="000000"/>
          <w:sz w:val="28"/>
          <w:szCs w:val="28"/>
        </w:rPr>
      </w:pPr>
      <w:r w:rsidRPr="00676123">
        <w:rPr>
          <w:rFonts w:ascii="Calibri" w:eastAsia="Arial" w:hAnsi="Calibri" w:cs="Calibri"/>
          <w:b/>
          <w:color w:val="000000"/>
          <w:sz w:val="28"/>
          <w:szCs w:val="28"/>
        </w:rPr>
        <w:t>MAXIMUM LIMIT</w:t>
      </w:r>
      <w:r w:rsidR="00214B5B" w:rsidRPr="00676123">
        <w:rPr>
          <w:rFonts w:ascii="Calibri" w:eastAsia="Arial" w:hAnsi="Calibri" w:cs="Calibri"/>
          <w:b/>
          <w:color w:val="000000"/>
          <w:sz w:val="28"/>
          <w:szCs w:val="28"/>
        </w:rPr>
        <w:t xml:space="preserve"> FOR CLIENT</w:t>
      </w:r>
      <w:r w:rsidRPr="00676123">
        <w:rPr>
          <w:rFonts w:ascii="Calibri" w:eastAsia="Arial" w:hAnsi="Calibri" w:cs="Calibri"/>
          <w:color w:val="000000"/>
          <w:sz w:val="28"/>
          <w:szCs w:val="28"/>
        </w:rPr>
        <w:t xml:space="preserve">:The database </w:t>
      </w:r>
      <w:r w:rsidR="00C62E82" w:rsidRPr="00676123">
        <w:rPr>
          <w:rFonts w:ascii="Calibri" w:eastAsia="Arial" w:hAnsi="Calibri" w:cs="Calibri"/>
          <w:color w:val="000000"/>
          <w:sz w:val="28"/>
          <w:szCs w:val="28"/>
        </w:rPr>
        <w:t>can</w:t>
      </w:r>
      <w:r w:rsidRPr="00676123">
        <w:rPr>
          <w:rFonts w:ascii="Calibri" w:eastAsia="Arial" w:hAnsi="Calibri" w:cs="Calibri"/>
          <w:color w:val="000000"/>
          <w:sz w:val="28"/>
          <w:szCs w:val="28"/>
        </w:rPr>
        <w:t xml:space="preserve"> accommodate a maximum of 10,000 records of clients</w:t>
      </w:r>
    </w:p>
    <w:p w:rsidR="00A1537F" w:rsidRPr="00676123" w:rsidRDefault="00A1537F" w:rsidP="00871ECC">
      <w:pPr>
        <w:pStyle w:val="ListParagraph"/>
        <w:numPr>
          <w:ilvl w:val="0"/>
          <w:numId w:val="5"/>
        </w:numPr>
        <w:rPr>
          <w:rFonts w:ascii="Calibri" w:eastAsia="Arial" w:hAnsi="Calibri" w:cs="Calibri"/>
          <w:color w:val="000000"/>
          <w:sz w:val="28"/>
          <w:szCs w:val="28"/>
        </w:rPr>
      </w:pPr>
      <w:r w:rsidRPr="00676123">
        <w:rPr>
          <w:rFonts w:ascii="Calibri" w:eastAsia="Arial" w:hAnsi="Calibri" w:cs="Calibri"/>
          <w:color w:val="000000"/>
          <w:sz w:val="28"/>
          <w:szCs w:val="28"/>
        </w:rPr>
        <w:t>Customer need to enter only source and destination,</w:t>
      </w:r>
      <w:r w:rsidR="007E55A8">
        <w:rPr>
          <w:rFonts w:ascii="Calibri" w:eastAsia="Arial" w:hAnsi="Calibri" w:cs="Calibri"/>
          <w:color w:val="000000"/>
          <w:sz w:val="28"/>
          <w:szCs w:val="28"/>
        </w:rPr>
        <w:t xml:space="preserve"> </w:t>
      </w:r>
      <w:r w:rsidRPr="00676123">
        <w:rPr>
          <w:rFonts w:ascii="Calibri" w:eastAsia="Arial" w:hAnsi="Calibri" w:cs="Calibri"/>
          <w:color w:val="000000"/>
          <w:sz w:val="28"/>
          <w:szCs w:val="28"/>
        </w:rPr>
        <w:t>after that it is the responsibility of admin to allocate him taxi (there will no involvement of customer in b/w that).</w:t>
      </w:r>
    </w:p>
    <w:p w:rsidR="00A1537F" w:rsidRPr="00676123" w:rsidRDefault="00A1537F" w:rsidP="00871ECC">
      <w:pPr>
        <w:pStyle w:val="ListParagraph"/>
        <w:numPr>
          <w:ilvl w:val="0"/>
          <w:numId w:val="5"/>
        </w:numPr>
        <w:rPr>
          <w:rFonts w:ascii="Calibri" w:eastAsia="Arial" w:hAnsi="Calibri" w:cs="Calibri"/>
          <w:color w:val="000000"/>
          <w:sz w:val="28"/>
          <w:szCs w:val="28"/>
        </w:rPr>
      </w:pPr>
      <w:r w:rsidRPr="00676123">
        <w:rPr>
          <w:rFonts w:ascii="Calibri" w:eastAsia="Arial" w:hAnsi="Calibri" w:cs="Calibri"/>
          <w:color w:val="000000"/>
          <w:sz w:val="28"/>
          <w:szCs w:val="28"/>
        </w:rPr>
        <w:t xml:space="preserve">Clients or employees do not have any rights to edit any data in the system only </w:t>
      </w:r>
    </w:p>
    <w:p w:rsidR="00A1537F" w:rsidRPr="00676123" w:rsidRDefault="00A1537F" w:rsidP="00A1537F">
      <w:pPr>
        <w:pStyle w:val="ListParagraph"/>
        <w:rPr>
          <w:rFonts w:ascii="Calibri" w:eastAsia="Arial" w:hAnsi="Calibri" w:cs="Calibri"/>
          <w:color w:val="000000"/>
          <w:sz w:val="28"/>
          <w:szCs w:val="28"/>
        </w:rPr>
      </w:pPr>
      <w:r w:rsidRPr="00676123">
        <w:rPr>
          <w:rFonts w:ascii="Calibri" w:eastAsia="Arial" w:hAnsi="Calibri" w:cs="Calibri"/>
          <w:color w:val="000000"/>
          <w:sz w:val="28"/>
          <w:szCs w:val="28"/>
        </w:rPr>
        <w:t>Admin has the right to modify and maintain driver record and book taxi for client and compute driver’s salary on the basis rating driver gets from client.</w:t>
      </w:r>
    </w:p>
    <w:p w:rsidR="00CA3DC9" w:rsidRDefault="00CA3DC9" w:rsidP="00E94173">
      <w:pPr>
        <w:rPr>
          <w:rStyle w:val="Emphasis"/>
          <w:rFonts w:cs="Times New Roman"/>
          <w:b/>
          <w:i w:val="0"/>
          <w:iCs w:val="0"/>
          <w:sz w:val="48"/>
          <w:szCs w:val="48"/>
          <w:u w:val="single"/>
        </w:rPr>
      </w:pPr>
    </w:p>
    <w:p w:rsidR="00CA3DC9" w:rsidRDefault="00CA3DC9" w:rsidP="00E94173">
      <w:pPr>
        <w:rPr>
          <w:rStyle w:val="Emphasis"/>
          <w:rFonts w:cs="Times New Roman"/>
          <w:b/>
          <w:i w:val="0"/>
          <w:iCs w:val="0"/>
          <w:sz w:val="48"/>
          <w:szCs w:val="48"/>
          <w:u w:val="single"/>
        </w:rPr>
      </w:pPr>
    </w:p>
    <w:p w:rsidR="00CA3DC9" w:rsidRDefault="00CA3DC9" w:rsidP="00E94173">
      <w:pPr>
        <w:rPr>
          <w:rStyle w:val="Emphasis"/>
          <w:rFonts w:cs="Times New Roman"/>
          <w:b/>
          <w:i w:val="0"/>
          <w:iCs w:val="0"/>
          <w:sz w:val="48"/>
          <w:szCs w:val="48"/>
          <w:u w:val="single"/>
        </w:rPr>
      </w:pPr>
    </w:p>
    <w:p w:rsidR="00CA3DC9" w:rsidRDefault="00CA3DC9" w:rsidP="00E94173">
      <w:pPr>
        <w:rPr>
          <w:rStyle w:val="Emphasis"/>
          <w:rFonts w:cs="Times New Roman"/>
          <w:b/>
          <w:i w:val="0"/>
          <w:iCs w:val="0"/>
          <w:sz w:val="48"/>
          <w:szCs w:val="48"/>
          <w:u w:val="single"/>
        </w:rPr>
      </w:pPr>
    </w:p>
    <w:p w:rsidR="00CA3DC9" w:rsidRDefault="00CA3DC9" w:rsidP="00E94173">
      <w:pPr>
        <w:rPr>
          <w:rStyle w:val="Emphasis"/>
          <w:rFonts w:cs="Times New Roman"/>
          <w:b/>
          <w:i w:val="0"/>
          <w:iCs w:val="0"/>
          <w:sz w:val="48"/>
          <w:szCs w:val="48"/>
          <w:u w:val="single"/>
        </w:rPr>
      </w:pPr>
    </w:p>
    <w:p w:rsidR="00CA3DC9" w:rsidRDefault="00CA3DC9" w:rsidP="00E94173">
      <w:pPr>
        <w:rPr>
          <w:rStyle w:val="Emphasis"/>
          <w:rFonts w:cs="Times New Roman"/>
          <w:b/>
          <w:i w:val="0"/>
          <w:iCs w:val="0"/>
          <w:sz w:val="48"/>
          <w:szCs w:val="48"/>
          <w:u w:val="single"/>
        </w:rPr>
      </w:pPr>
    </w:p>
    <w:p w:rsidR="001E6F91" w:rsidRPr="00D47A68" w:rsidRDefault="00D47A68" w:rsidP="00E94173">
      <w:pPr>
        <w:rPr>
          <w:rStyle w:val="Emphasis"/>
          <w:rFonts w:cs="Times New Roman"/>
          <w:b/>
          <w:i w:val="0"/>
          <w:iCs w:val="0"/>
          <w:sz w:val="48"/>
          <w:szCs w:val="48"/>
          <w:u w:val="single"/>
        </w:rPr>
      </w:pPr>
      <w:r w:rsidRPr="00D47A68">
        <w:rPr>
          <w:rStyle w:val="Emphasis"/>
          <w:rFonts w:cs="Times New Roman"/>
          <w:b/>
          <w:i w:val="0"/>
          <w:iCs w:val="0"/>
          <w:sz w:val="48"/>
          <w:szCs w:val="48"/>
          <w:u w:val="single"/>
        </w:rPr>
        <w:lastRenderedPageBreak/>
        <w:t xml:space="preserve">3.3  </w:t>
      </w:r>
      <w:r w:rsidR="001E6F91" w:rsidRPr="00D47A68">
        <w:rPr>
          <w:rStyle w:val="Emphasis"/>
          <w:rFonts w:cs="Times New Roman"/>
          <w:b/>
          <w:i w:val="0"/>
          <w:iCs w:val="0"/>
          <w:sz w:val="48"/>
          <w:szCs w:val="48"/>
          <w:u w:val="single"/>
        </w:rPr>
        <w:t>SPECIFIC REQUIREMENT</w:t>
      </w:r>
    </w:p>
    <w:p w:rsidR="001E6F91" w:rsidRDefault="001E6F91" w:rsidP="00E94173">
      <w:pPr>
        <w:rPr>
          <w:b/>
          <w:sz w:val="36"/>
          <w:szCs w:val="36"/>
          <w:u w:val="single"/>
        </w:rPr>
      </w:pPr>
      <w:bookmarkStart w:id="8" w:name="__RefHeading__349_1760576154"/>
      <w:bookmarkStart w:id="9" w:name="_Toc343597596"/>
      <w:bookmarkEnd w:id="8"/>
    </w:p>
    <w:p w:rsidR="00670DB4" w:rsidRPr="00676123" w:rsidRDefault="001E6F91" w:rsidP="00E94173">
      <w:pPr>
        <w:rPr>
          <w:rFonts w:asciiTheme="minorHAnsi" w:eastAsia="Times New Roman" w:hAnsiTheme="minorHAnsi" w:cs="Calibri"/>
          <w:b/>
          <w:sz w:val="36"/>
          <w:szCs w:val="36"/>
        </w:rPr>
      </w:pPr>
      <w:r w:rsidRPr="00676123">
        <w:rPr>
          <w:rFonts w:asciiTheme="minorHAnsi" w:hAnsiTheme="minorHAnsi"/>
          <w:b/>
          <w:sz w:val="36"/>
          <w:szCs w:val="36"/>
        </w:rPr>
        <w:t xml:space="preserve">1. </w:t>
      </w:r>
      <w:r w:rsidR="00670DB4" w:rsidRPr="00676123">
        <w:rPr>
          <w:rFonts w:asciiTheme="minorHAnsi" w:hAnsiTheme="minorHAnsi"/>
          <w:b/>
          <w:sz w:val="36"/>
          <w:szCs w:val="36"/>
        </w:rPr>
        <w:t>External Interface Requirements</w:t>
      </w:r>
      <w:bookmarkEnd w:id="9"/>
    </w:p>
    <w:p w:rsidR="00834412" w:rsidRDefault="00FA5BE7" w:rsidP="00E94173">
      <w:pPr>
        <w:rPr>
          <w:rFonts w:cs="Times New Roman"/>
          <w:b/>
          <w:sz w:val="28"/>
          <w:szCs w:val="28"/>
        </w:rPr>
      </w:pPr>
      <w:bookmarkStart w:id="10" w:name="_Toc343597597"/>
      <w:r>
        <w:rPr>
          <w:rFonts w:cs="Times New Roman"/>
          <w:b/>
          <w:sz w:val="28"/>
          <w:szCs w:val="28"/>
        </w:rPr>
        <w:tab/>
      </w:r>
    </w:p>
    <w:p w:rsidR="00C149EC" w:rsidRDefault="00FA5BE7" w:rsidP="00C149EC">
      <w:pPr>
        <w:rPr>
          <w:rFonts w:cs="Times New Roman"/>
          <w:b/>
          <w:sz w:val="28"/>
          <w:szCs w:val="28"/>
          <w:u w:val="single"/>
        </w:rPr>
      </w:pPr>
      <w:r w:rsidRPr="00C149EC">
        <w:rPr>
          <w:rFonts w:cs="Times New Roman"/>
          <w:b/>
          <w:sz w:val="28"/>
          <w:szCs w:val="28"/>
          <w:u w:val="single"/>
        </w:rPr>
        <w:t>User Interface</w:t>
      </w:r>
    </w:p>
    <w:p w:rsidR="00C149EC" w:rsidRPr="00C149EC" w:rsidRDefault="00037860" w:rsidP="00871ECC">
      <w:pPr>
        <w:pStyle w:val="ListParagraph"/>
        <w:numPr>
          <w:ilvl w:val="0"/>
          <w:numId w:val="15"/>
        </w:numPr>
        <w:rPr>
          <w:rFonts w:cs="Times New Roman"/>
          <w:b/>
          <w:sz w:val="28"/>
          <w:szCs w:val="28"/>
          <w:u w:val="single"/>
        </w:rPr>
      </w:pPr>
      <w:r w:rsidRPr="00C149EC">
        <w:rPr>
          <w:rFonts w:asciiTheme="minorHAnsi" w:eastAsia="Times New Roman" w:hAnsiTheme="minorHAnsi" w:cs="Arial"/>
          <w:color w:val="000000"/>
          <w:kern w:val="0"/>
          <w:sz w:val="28"/>
          <w:szCs w:val="28"/>
          <w:lang w:eastAsia="en-US" w:bidi="ar-SA"/>
        </w:rPr>
        <w:t>All the users will see the same page when they enter in this website. This page asksthe users a username and a password.</w:t>
      </w:r>
    </w:p>
    <w:p w:rsidR="00C149EC" w:rsidRDefault="00037860" w:rsidP="00871ECC">
      <w:pPr>
        <w:pStyle w:val="ListParagraph"/>
        <w:numPr>
          <w:ilvl w:val="0"/>
          <w:numId w:val="15"/>
        </w:numPr>
        <w:rPr>
          <w:rFonts w:cs="Times New Roman"/>
          <w:b/>
          <w:sz w:val="28"/>
          <w:szCs w:val="28"/>
          <w:u w:val="single"/>
        </w:rPr>
      </w:pPr>
      <w:r w:rsidRPr="00C149EC">
        <w:rPr>
          <w:rFonts w:asciiTheme="minorHAnsi" w:eastAsia="Times New Roman" w:hAnsiTheme="minorHAnsi" w:cs="Arial"/>
          <w:color w:val="000000"/>
          <w:kern w:val="0"/>
          <w:sz w:val="28"/>
          <w:szCs w:val="28"/>
          <w:lang w:eastAsia="en-US" w:bidi="ar-SA"/>
        </w:rPr>
        <w:t>After being authenticated by correct username and password, user will be redirect totheir corresponding profile where they can do various activities.</w:t>
      </w:r>
    </w:p>
    <w:p w:rsidR="00037860" w:rsidRPr="00C149EC" w:rsidRDefault="00037860" w:rsidP="00871ECC">
      <w:pPr>
        <w:pStyle w:val="ListParagraph"/>
        <w:numPr>
          <w:ilvl w:val="0"/>
          <w:numId w:val="15"/>
        </w:numPr>
        <w:rPr>
          <w:rFonts w:cs="Times New Roman"/>
          <w:b/>
          <w:sz w:val="28"/>
          <w:szCs w:val="28"/>
          <w:u w:val="single"/>
        </w:rPr>
      </w:pPr>
      <w:r w:rsidRPr="00C149EC">
        <w:rPr>
          <w:rFonts w:asciiTheme="minorHAnsi" w:eastAsia="Times New Roman" w:hAnsiTheme="minorHAnsi" w:cs="Arial"/>
          <w:color w:val="000000"/>
          <w:kern w:val="0"/>
          <w:sz w:val="28"/>
          <w:szCs w:val="28"/>
          <w:lang w:eastAsia="en-US" w:bidi="ar-SA"/>
        </w:rPr>
        <w:t>The user interface will be simple and consistence, using terminology commonlyunderstood by intended users of the system. The system will have simple interface,consistence with standard interface, to eliminate need for user training of infrequentusers</w:t>
      </w:r>
      <w:r w:rsidR="00C149EC" w:rsidRPr="00C149EC">
        <w:rPr>
          <w:rFonts w:asciiTheme="minorHAnsi" w:eastAsia="Times New Roman" w:hAnsiTheme="minorHAnsi" w:cs="Arial"/>
          <w:color w:val="000000"/>
          <w:kern w:val="0"/>
          <w:sz w:val="28"/>
          <w:szCs w:val="28"/>
          <w:lang w:eastAsia="en-US" w:bidi="ar-SA"/>
        </w:rPr>
        <w:t>.</w:t>
      </w:r>
    </w:p>
    <w:p w:rsidR="00FA5BE7" w:rsidRDefault="00FA5BE7" w:rsidP="00E94173">
      <w:pPr>
        <w:rPr>
          <w:rFonts w:cs="Times New Roman"/>
          <w:sz w:val="28"/>
          <w:szCs w:val="28"/>
          <w:u w:val="single"/>
        </w:rPr>
      </w:pPr>
    </w:p>
    <w:p w:rsidR="00C149EC" w:rsidRDefault="00FA5BE7" w:rsidP="00C149EC">
      <w:pPr>
        <w:rPr>
          <w:rFonts w:cs="Times New Roman"/>
          <w:b/>
          <w:sz w:val="28"/>
          <w:szCs w:val="28"/>
          <w:u w:val="single"/>
        </w:rPr>
      </w:pPr>
      <w:r w:rsidRPr="00C149EC">
        <w:rPr>
          <w:rFonts w:cs="Times New Roman"/>
          <w:b/>
          <w:sz w:val="28"/>
          <w:szCs w:val="28"/>
          <w:u w:val="single"/>
        </w:rPr>
        <w:t>Hardware Interface</w:t>
      </w:r>
    </w:p>
    <w:p w:rsidR="00C149EC" w:rsidRDefault="00C149EC" w:rsidP="00871ECC">
      <w:pPr>
        <w:pStyle w:val="ListParagraph"/>
        <w:numPr>
          <w:ilvl w:val="0"/>
          <w:numId w:val="16"/>
        </w:numPr>
        <w:rPr>
          <w:rFonts w:asciiTheme="minorHAnsi" w:hAnsiTheme="minorHAnsi" w:cs="Times New Roman"/>
          <w:b/>
          <w:sz w:val="28"/>
          <w:szCs w:val="28"/>
          <w:u w:val="single"/>
        </w:rPr>
      </w:pPr>
      <w:r w:rsidRPr="00C149EC">
        <w:rPr>
          <w:rFonts w:asciiTheme="minorHAnsi" w:eastAsia="Times New Roman" w:hAnsiTheme="minorHAnsi" w:cs="Arial"/>
          <w:color w:val="000000"/>
          <w:kern w:val="0"/>
          <w:sz w:val="28"/>
          <w:szCs w:val="28"/>
          <w:lang w:eastAsia="en-US" w:bidi="ar-SA"/>
        </w:rPr>
        <w:t>No extra hardware interfaces are needed.</w:t>
      </w:r>
    </w:p>
    <w:p w:rsidR="00C149EC" w:rsidRDefault="00C149EC" w:rsidP="00871ECC">
      <w:pPr>
        <w:pStyle w:val="ListParagraph"/>
        <w:numPr>
          <w:ilvl w:val="0"/>
          <w:numId w:val="16"/>
        </w:numPr>
        <w:rPr>
          <w:rFonts w:asciiTheme="minorHAnsi" w:hAnsiTheme="minorHAnsi" w:cs="Times New Roman"/>
          <w:b/>
          <w:sz w:val="28"/>
          <w:szCs w:val="28"/>
          <w:u w:val="single"/>
        </w:rPr>
      </w:pPr>
      <w:r w:rsidRPr="00C149EC">
        <w:rPr>
          <w:rFonts w:asciiTheme="minorHAnsi" w:eastAsia="Times New Roman" w:hAnsiTheme="minorHAnsi" w:cs="Arial"/>
          <w:color w:val="000000"/>
          <w:kern w:val="0"/>
          <w:sz w:val="28"/>
          <w:szCs w:val="28"/>
          <w:lang w:eastAsia="en-US" w:bidi="ar-SA"/>
        </w:rPr>
        <w:t>The system will use the standard hardware and data communication resources.</w:t>
      </w:r>
    </w:p>
    <w:p w:rsidR="00C149EC" w:rsidRPr="00C149EC" w:rsidRDefault="00C149EC" w:rsidP="00871ECC">
      <w:pPr>
        <w:pStyle w:val="ListParagraph"/>
        <w:numPr>
          <w:ilvl w:val="0"/>
          <w:numId w:val="16"/>
        </w:numPr>
        <w:rPr>
          <w:rFonts w:asciiTheme="minorHAnsi" w:hAnsiTheme="minorHAnsi" w:cs="Times New Roman"/>
          <w:b/>
          <w:sz w:val="28"/>
          <w:szCs w:val="28"/>
          <w:u w:val="single"/>
        </w:rPr>
      </w:pPr>
      <w:r w:rsidRPr="00C149EC">
        <w:rPr>
          <w:rFonts w:asciiTheme="minorHAnsi" w:eastAsia="Times New Roman" w:hAnsiTheme="minorHAnsi" w:cs="Arial"/>
          <w:color w:val="000000"/>
          <w:kern w:val="0"/>
          <w:sz w:val="28"/>
          <w:szCs w:val="28"/>
          <w:lang w:eastAsia="en-US" w:bidi="ar-SA"/>
        </w:rPr>
        <w:t>This includes, but not limited to, general network connection at the server/hostingsite, network server and network management tools.</w:t>
      </w:r>
    </w:p>
    <w:p w:rsidR="00C149EC" w:rsidRDefault="00C149EC" w:rsidP="00E94173">
      <w:pPr>
        <w:rPr>
          <w:rFonts w:cs="Times New Roman"/>
          <w:sz w:val="28"/>
          <w:szCs w:val="28"/>
          <w:u w:val="single"/>
        </w:rPr>
      </w:pPr>
    </w:p>
    <w:p w:rsidR="00FA5BE7" w:rsidRPr="00FA5BE7" w:rsidRDefault="00FA5BE7" w:rsidP="00E94173">
      <w:pPr>
        <w:rPr>
          <w:rFonts w:cs="Times New Roman"/>
          <w:sz w:val="28"/>
          <w:szCs w:val="28"/>
          <w:u w:val="single"/>
        </w:rPr>
      </w:pPr>
    </w:p>
    <w:p w:rsidR="00670DB4" w:rsidRPr="00A1537F" w:rsidRDefault="001E6F91" w:rsidP="00E94173">
      <w:pPr>
        <w:rPr>
          <w:rFonts w:ascii="Calibri" w:hAnsi="Calibri" w:cs="Calibri"/>
          <w:b/>
          <w:sz w:val="36"/>
          <w:szCs w:val="36"/>
        </w:rPr>
      </w:pPr>
      <w:r w:rsidRPr="00A1537F">
        <w:rPr>
          <w:rFonts w:ascii="Calibri" w:hAnsi="Calibri" w:cs="Calibri"/>
          <w:b/>
          <w:sz w:val="36"/>
          <w:szCs w:val="36"/>
        </w:rPr>
        <w:t xml:space="preserve">2. </w:t>
      </w:r>
      <w:r w:rsidR="000D4055" w:rsidRPr="00A1537F">
        <w:rPr>
          <w:rFonts w:ascii="Calibri" w:hAnsi="Calibri" w:cs="Calibri"/>
          <w:b/>
          <w:sz w:val="36"/>
          <w:szCs w:val="36"/>
        </w:rPr>
        <w:t>Hardware Requirement</w:t>
      </w:r>
      <w:bookmarkEnd w:id="10"/>
    </w:p>
    <w:p w:rsidR="00E94173" w:rsidRDefault="00E94173" w:rsidP="00E94173">
      <w:pPr>
        <w:rPr>
          <w:rFonts w:ascii="Calibri" w:hAnsi="Calibri" w:cs="Calibri"/>
          <w:b/>
        </w:rPr>
      </w:pPr>
    </w:p>
    <w:p w:rsidR="00670DB4" w:rsidRPr="00676123" w:rsidRDefault="00670DB4" w:rsidP="00E94173">
      <w:pPr>
        <w:rPr>
          <w:rFonts w:ascii="Calibri" w:hAnsi="Calibri" w:cs="Calibri"/>
          <w:b/>
          <w:sz w:val="28"/>
          <w:szCs w:val="28"/>
          <w:u w:val="single"/>
        </w:rPr>
      </w:pPr>
      <w:r w:rsidRPr="00676123">
        <w:rPr>
          <w:rFonts w:ascii="Calibri" w:hAnsi="Calibri" w:cs="Calibri"/>
          <w:b/>
          <w:sz w:val="28"/>
          <w:szCs w:val="28"/>
          <w:u w:val="single"/>
        </w:rPr>
        <w:t>Server side hardware</w:t>
      </w:r>
    </w:p>
    <w:p w:rsidR="00C62E82" w:rsidRPr="00676123" w:rsidRDefault="00C62E82" w:rsidP="00871ECC">
      <w:pPr>
        <w:pStyle w:val="ListParagraph"/>
        <w:numPr>
          <w:ilvl w:val="0"/>
          <w:numId w:val="6"/>
        </w:numPr>
        <w:rPr>
          <w:sz w:val="28"/>
          <w:szCs w:val="28"/>
        </w:rPr>
      </w:pPr>
      <w:r w:rsidRPr="00676123">
        <w:rPr>
          <w:sz w:val="28"/>
          <w:szCs w:val="28"/>
        </w:rPr>
        <w:t>PC or Laptop</w:t>
      </w:r>
    </w:p>
    <w:p w:rsidR="00C62E82" w:rsidRPr="00676123" w:rsidRDefault="00C62E82" w:rsidP="00871ECC">
      <w:pPr>
        <w:pStyle w:val="ListParagraph"/>
        <w:numPr>
          <w:ilvl w:val="0"/>
          <w:numId w:val="6"/>
        </w:numPr>
        <w:rPr>
          <w:sz w:val="28"/>
          <w:szCs w:val="28"/>
        </w:rPr>
      </w:pPr>
      <w:r w:rsidRPr="00676123">
        <w:rPr>
          <w:sz w:val="28"/>
          <w:szCs w:val="28"/>
        </w:rPr>
        <w:t>Hard Disk Processor</w:t>
      </w:r>
    </w:p>
    <w:p w:rsidR="00C62E82" w:rsidRPr="00676123" w:rsidRDefault="00C62E82" w:rsidP="00871ECC">
      <w:pPr>
        <w:pStyle w:val="ListParagraph"/>
        <w:numPr>
          <w:ilvl w:val="0"/>
          <w:numId w:val="6"/>
        </w:numPr>
        <w:rPr>
          <w:sz w:val="28"/>
          <w:szCs w:val="28"/>
        </w:rPr>
      </w:pPr>
      <w:r w:rsidRPr="00676123">
        <w:rPr>
          <w:sz w:val="28"/>
          <w:szCs w:val="28"/>
        </w:rPr>
        <w:t>High Speed Processor</w:t>
      </w:r>
    </w:p>
    <w:p w:rsidR="00C62E82" w:rsidRPr="00676123" w:rsidRDefault="00C62E82" w:rsidP="00871ECC">
      <w:pPr>
        <w:pStyle w:val="ListParagraph"/>
        <w:numPr>
          <w:ilvl w:val="0"/>
          <w:numId w:val="6"/>
        </w:numPr>
        <w:rPr>
          <w:sz w:val="28"/>
          <w:szCs w:val="28"/>
        </w:rPr>
      </w:pPr>
      <w:r w:rsidRPr="00676123">
        <w:rPr>
          <w:sz w:val="28"/>
          <w:szCs w:val="28"/>
        </w:rPr>
        <w:t>Modem of high internet capacity</w:t>
      </w:r>
    </w:p>
    <w:p w:rsidR="00C62E82" w:rsidRPr="00676123" w:rsidRDefault="00C62E82" w:rsidP="00871ECC">
      <w:pPr>
        <w:pStyle w:val="ListParagraph"/>
        <w:numPr>
          <w:ilvl w:val="0"/>
          <w:numId w:val="6"/>
        </w:numPr>
        <w:rPr>
          <w:sz w:val="28"/>
          <w:szCs w:val="28"/>
        </w:rPr>
      </w:pPr>
      <w:r w:rsidRPr="00676123">
        <w:rPr>
          <w:sz w:val="28"/>
          <w:szCs w:val="28"/>
        </w:rPr>
        <w:t>A backup Power Supply UPS (in case of Power Failure)</w:t>
      </w:r>
    </w:p>
    <w:p w:rsidR="00E94173" w:rsidRPr="00676123" w:rsidRDefault="00E94173" w:rsidP="00E94173">
      <w:pPr>
        <w:rPr>
          <w:rFonts w:ascii="Calibri" w:hAnsi="Calibri" w:cs="Calibri"/>
          <w:b/>
          <w:sz w:val="28"/>
          <w:szCs w:val="28"/>
        </w:rPr>
      </w:pPr>
    </w:p>
    <w:p w:rsidR="00670DB4" w:rsidRPr="00676123" w:rsidRDefault="00670DB4" w:rsidP="00E94173">
      <w:pPr>
        <w:rPr>
          <w:rFonts w:ascii="Calibri" w:hAnsi="Calibri" w:cs="Calibri"/>
          <w:b/>
          <w:sz w:val="28"/>
          <w:szCs w:val="28"/>
          <w:u w:val="single"/>
        </w:rPr>
      </w:pPr>
      <w:r w:rsidRPr="00676123">
        <w:rPr>
          <w:rFonts w:ascii="Calibri" w:hAnsi="Calibri" w:cs="Calibri"/>
          <w:b/>
          <w:sz w:val="28"/>
          <w:szCs w:val="28"/>
          <w:u w:val="single"/>
        </w:rPr>
        <w:t>Client side hardware</w:t>
      </w:r>
    </w:p>
    <w:p w:rsidR="00C62E82" w:rsidRPr="00676123" w:rsidRDefault="00C62E82" w:rsidP="00871ECC">
      <w:pPr>
        <w:pStyle w:val="ListParagraph"/>
        <w:numPr>
          <w:ilvl w:val="0"/>
          <w:numId w:val="7"/>
        </w:numPr>
        <w:rPr>
          <w:sz w:val="28"/>
          <w:szCs w:val="28"/>
        </w:rPr>
      </w:pPr>
      <w:bookmarkStart w:id="11" w:name="_Toc343597598"/>
      <w:r w:rsidRPr="00676123">
        <w:rPr>
          <w:sz w:val="28"/>
          <w:szCs w:val="28"/>
        </w:rPr>
        <w:t>Smartphone or PC or Laptop</w:t>
      </w:r>
    </w:p>
    <w:p w:rsidR="00C62E82" w:rsidRPr="00676123" w:rsidRDefault="00C62E82" w:rsidP="00871ECC">
      <w:pPr>
        <w:pStyle w:val="ListParagraph"/>
        <w:numPr>
          <w:ilvl w:val="0"/>
          <w:numId w:val="7"/>
        </w:numPr>
        <w:rPr>
          <w:sz w:val="28"/>
          <w:szCs w:val="28"/>
        </w:rPr>
      </w:pPr>
      <w:r w:rsidRPr="00676123">
        <w:rPr>
          <w:sz w:val="28"/>
          <w:szCs w:val="28"/>
        </w:rPr>
        <w:t>Internet Facility</w:t>
      </w:r>
    </w:p>
    <w:p w:rsidR="00834412" w:rsidRPr="00676123" w:rsidRDefault="00834412" w:rsidP="00E94173">
      <w:pPr>
        <w:rPr>
          <w:rFonts w:ascii="Calibri" w:hAnsi="Calibri" w:cs="Calibri"/>
          <w:b/>
          <w:sz w:val="28"/>
          <w:szCs w:val="28"/>
          <w:u w:val="single"/>
        </w:rPr>
      </w:pPr>
    </w:p>
    <w:p w:rsidR="00FA5BE7" w:rsidRDefault="00FA5BE7" w:rsidP="00E94173">
      <w:pPr>
        <w:rPr>
          <w:rFonts w:ascii="Calibri" w:hAnsi="Calibri" w:cs="Calibri"/>
          <w:b/>
          <w:sz w:val="36"/>
          <w:szCs w:val="36"/>
        </w:rPr>
      </w:pPr>
    </w:p>
    <w:p w:rsidR="00EC2A84" w:rsidRDefault="00EC2A84" w:rsidP="00E94173">
      <w:pPr>
        <w:rPr>
          <w:rFonts w:ascii="Calibri" w:hAnsi="Calibri" w:cs="Calibri"/>
          <w:b/>
          <w:sz w:val="36"/>
          <w:szCs w:val="36"/>
        </w:rPr>
      </w:pPr>
    </w:p>
    <w:p w:rsidR="00EC2A84" w:rsidRDefault="00EC2A84" w:rsidP="00E94173">
      <w:pPr>
        <w:rPr>
          <w:rFonts w:ascii="Calibri" w:hAnsi="Calibri" w:cs="Calibri"/>
          <w:b/>
          <w:sz w:val="36"/>
          <w:szCs w:val="36"/>
        </w:rPr>
      </w:pPr>
    </w:p>
    <w:p w:rsidR="00EC2A84" w:rsidRDefault="00EC2A84" w:rsidP="00E94173">
      <w:pPr>
        <w:rPr>
          <w:rFonts w:ascii="Calibri" w:hAnsi="Calibri" w:cs="Calibri"/>
          <w:b/>
          <w:sz w:val="36"/>
          <w:szCs w:val="36"/>
        </w:rPr>
      </w:pPr>
    </w:p>
    <w:p w:rsidR="00670DB4" w:rsidRPr="00A1537F" w:rsidRDefault="001E6F91" w:rsidP="00E94173">
      <w:pPr>
        <w:rPr>
          <w:rFonts w:ascii="Calibri" w:hAnsi="Calibri" w:cs="Calibri"/>
          <w:b/>
          <w:sz w:val="36"/>
          <w:szCs w:val="36"/>
        </w:rPr>
      </w:pPr>
      <w:r w:rsidRPr="00A1537F">
        <w:rPr>
          <w:rFonts w:ascii="Calibri" w:hAnsi="Calibri" w:cs="Calibri"/>
          <w:b/>
          <w:sz w:val="36"/>
          <w:szCs w:val="36"/>
        </w:rPr>
        <w:t xml:space="preserve">3. </w:t>
      </w:r>
      <w:r w:rsidR="00670DB4" w:rsidRPr="00A1537F">
        <w:rPr>
          <w:rFonts w:ascii="Calibri" w:hAnsi="Calibri" w:cs="Calibri"/>
          <w:b/>
          <w:sz w:val="36"/>
          <w:szCs w:val="36"/>
        </w:rPr>
        <w:t xml:space="preserve">Software </w:t>
      </w:r>
      <w:bookmarkEnd w:id="11"/>
      <w:r w:rsidR="000D4055" w:rsidRPr="00A1537F">
        <w:rPr>
          <w:rFonts w:ascii="Calibri" w:hAnsi="Calibri" w:cs="Calibri"/>
          <w:b/>
          <w:sz w:val="36"/>
          <w:szCs w:val="36"/>
        </w:rPr>
        <w:t>Requirement</w:t>
      </w:r>
    </w:p>
    <w:p w:rsidR="00A1537F" w:rsidRDefault="00A1537F" w:rsidP="00E94173">
      <w:pPr>
        <w:rPr>
          <w:rFonts w:ascii="Calibri" w:hAnsi="Calibri" w:cs="Calibri"/>
          <w:b/>
        </w:rPr>
      </w:pPr>
    </w:p>
    <w:p w:rsidR="006C2886" w:rsidRPr="00676123" w:rsidRDefault="006C2886" w:rsidP="006C2886">
      <w:pPr>
        <w:rPr>
          <w:rStyle w:val="Emphasis"/>
          <w:i w:val="0"/>
          <w:iCs w:val="0"/>
          <w:sz w:val="28"/>
          <w:szCs w:val="28"/>
        </w:rPr>
      </w:pPr>
      <w:r w:rsidRPr="00676123">
        <w:rPr>
          <w:rStyle w:val="Emphasis"/>
          <w:i w:val="0"/>
          <w:iCs w:val="0"/>
          <w:sz w:val="28"/>
          <w:szCs w:val="28"/>
        </w:rPr>
        <w:t>Client side:</w:t>
      </w:r>
    </w:p>
    <w:p w:rsidR="006C2886" w:rsidRPr="00676123" w:rsidRDefault="006C2886" w:rsidP="006C2886">
      <w:pPr>
        <w:rPr>
          <w:rStyle w:val="Emphasis"/>
          <w:i w:val="0"/>
          <w:iCs w:val="0"/>
          <w:sz w:val="28"/>
          <w:szCs w:val="28"/>
        </w:rPr>
      </w:pP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16"/>
        <w:gridCol w:w="3623"/>
      </w:tblGrid>
      <w:tr w:rsidR="006C2886" w:rsidRPr="00676123" w:rsidTr="00FA5BE7">
        <w:trPr>
          <w:trHeight w:val="918"/>
        </w:trPr>
        <w:tc>
          <w:tcPr>
            <w:tcW w:w="2816" w:type="dxa"/>
          </w:tcPr>
          <w:p w:rsidR="006C2886" w:rsidRPr="00676123" w:rsidRDefault="006C2886" w:rsidP="00EC2A84">
            <w:pPr>
              <w:rPr>
                <w:rStyle w:val="Emphasis"/>
                <w:i w:val="0"/>
                <w:iCs w:val="0"/>
                <w:sz w:val="28"/>
                <w:szCs w:val="28"/>
              </w:rPr>
            </w:pPr>
          </w:p>
          <w:p w:rsidR="006C2886" w:rsidRPr="00676123" w:rsidRDefault="006C2886" w:rsidP="00EC2A84">
            <w:pPr>
              <w:rPr>
                <w:rStyle w:val="Emphasis"/>
                <w:i w:val="0"/>
                <w:iCs w:val="0"/>
                <w:sz w:val="28"/>
                <w:szCs w:val="28"/>
              </w:rPr>
            </w:pPr>
            <w:r w:rsidRPr="00676123">
              <w:rPr>
                <w:rStyle w:val="Emphasis"/>
                <w:i w:val="0"/>
                <w:iCs w:val="0"/>
                <w:sz w:val="28"/>
                <w:szCs w:val="28"/>
              </w:rPr>
              <w:t xml:space="preserve"> Web Browser                        </w:t>
            </w:r>
          </w:p>
        </w:tc>
        <w:tc>
          <w:tcPr>
            <w:tcW w:w="3623" w:type="dxa"/>
          </w:tcPr>
          <w:p w:rsidR="006C2886" w:rsidRPr="00676123" w:rsidRDefault="006C2886" w:rsidP="00EC2A84">
            <w:pPr>
              <w:rPr>
                <w:rStyle w:val="Emphasis"/>
                <w:i w:val="0"/>
                <w:iCs w:val="0"/>
                <w:sz w:val="28"/>
                <w:szCs w:val="28"/>
              </w:rPr>
            </w:pPr>
          </w:p>
          <w:p w:rsidR="006C2886" w:rsidRPr="00676123" w:rsidRDefault="006C2886" w:rsidP="00FA5BE7">
            <w:pPr>
              <w:rPr>
                <w:rStyle w:val="Emphasis"/>
                <w:i w:val="0"/>
                <w:iCs w:val="0"/>
                <w:sz w:val="28"/>
                <w:szCs w:val="28"/>
              </w:rPr>
            </w:pPr>
            <w:r w:rsidRPr="00676123">
              <w:rPr>
                <w:rStyle w:val="Emphasis"/>
                <w:i w:val="0"/>
                <w:iCs w:val="0"/>
                <w:sz w:val="28"/>
                <w:szCs w:val="28"/>
              </w:rPr>
              <w:t xml:space="preserve">Internet Explorer 6 or anycompatible browser </w:t>
            </w:r>
          </w:p>
        </w:tc>
      </w:tr>
      <w:tr w:rsidR="006C2886" w:rsidRPr="00676123" w:rsidTr="00FA5BE7">
        <w:trPr>
          <w:trHeight w:val="693"/>
        </w:trPr>
        <w:tc>
          <w:tcPr>
            <w:tcW w:w="2816" w:type="dxa"/>
          </w:tcPr>
          <w:p w:rsidR="006C2886" w:rsidRPr="00676123" w:rsidRDefault="006C2886" w:rsidP="00EC2A84">
            <w:pPr>
              <w:rPr>
                <w:rStyle w:val="Emphasis"/>
                <w:i w:val="0"/>
                <w:iCs w:val="0"/>
                <w:sz w:val="28"/>
                <w:szCs w:val="28"/>
              </w:rPr>
            </w:pPr>
          </w:p>
          <w:p w:rsidR="006C2886" w:rsidRPr="00676123" w:rsidRDefault="006C2886" w:rsidP="00EC2A84">
            <w:pPr>
              <w:rPr>
                <w:rStyle w:val="Emphasis"/>
                <w:i w:val="0"/>
                <w:iCs w:val="0"/>
                <w:sz w:val="28"/>
                <w:szCs w:val="28"/>
              </w:rPr>
            </w:pPr>
            <w:r w:rsidRPr="00676123">
              <w:rPr>
                <w:rStyle w:val="Emphasis"/>
                <w:i w:val="0"/>
                <w:iCs w:val="0"/>
                <w:sz w:val="28"/>
                <w:szCs w:val="28"/>
              </w:rPr>
              <w:t xml:space="preserve">Operating System                   </w:t>
            </w:r>
          </w:p>
          <w:p w:rsidR="006C2886" w:rsidRPr="00676123" w:rsidRDefault="006C2886" w:rsidP="00EC2A84">
            <w:pPr>
              <w:rPr>
                <w:rStyle w:val="Emphasis"/>
                <w:i w:val="0"/>
                <w:iCs w:val="0"/>
                <w:sz w:val="28"/>
                <w:szCs w:val="28"/>
              </w:rPr>
            </w:pPr>
          </w:p>
          <w:p w:rsidR="006C2886" w:rsidRPr="00676123" w:rsidRDefault="006C2886" w:rsidP="00EC2A84">
            <w:pPr>
              <w:rPr>
                <w:rStyle w:val="Emphasis"/>
                <w:i w:val="0"/>
                <w:iCs w:val="0"/>
                <w:sz w:val="28"/>
                <w:szCs w:val="28"/>
              </w:rPr>
            </w:pPr>
          </w:p>
        </w:tc>
        <w:tc>
          <w:tcPr>
            <w:tcW w:w="3623" w:type="dxa"/>
          </w:tcPr>
          <w:p w:rsidR="006C2886" w:rsidRPr="00676123" w:rsidRDefault="006C2886" w:rsidP="00EC2A84">
            <w:pPr>
              <w:rPr>
                <w:rStyle w:val="Emphasis"/>
                <w:i w:val="0"/>
                <w:iCs w:val="0"/>
                <w:sz w:val="28"/>
                <w:szCs w:val="28"/>
              </w:rPr>
            </w:pPr>
          </w:p>
          <w:p w:rsidR="006C2886" w:rsidRPr="00676123" w:rsidRDefault="006C2886" w:rsidP="00EC2A84">
            <w:pPr>
              <w:rPr>
                <w:rStyle w:val="Emphasis"/>
                <w:i w:val="0"/>
                <w:iCs w:val="0"/>
                <w:sz w:val="28"/>
                <w:szCs w:val="28"/>
              </w:rPr>
            </w:pPr>
            <w:r w:rsidRPr="00676123">
              <w:rPr>
                <w:rStyle w:val="Emphasis"/>
                <w:i w:val="0"/>
                <w:iCs w:val="0"/>
                <w:sz w:val="28"/>
                <w:szCs w:val="28"/>
              </w:rPr>
              <w:t>Windows or any equivalent OS</w:t>
            </w:r>
          </w:p>
        </w:tc>
      </w:tr>
    </w:tbl>
    <w:p w:rsidR="006C2886" w:rsidRPr="00676123" w:rsidRDefault="006C2886" w:rsidP="006C2886">
      <w:pPr>
        <w:rPr>
          <w:rStyle w:val="Emphasis"/>
          <w:i w:val="0"/>
          <w:iCs w:val="0"/>
          <w:sz w:val="28"/>
          <w:szCs w:val="28"/>
        </w:rPr>
      </w:pPr>
    </w:p>
    <w:p w:rsidR="006C2886" w:rsidRPr="00676123" w:rsidRDefault="006C2886" w:rsidP="006C2886">
      <w:pPr>
        <w:rPr>
          <w:rStyle w:val="Emphasis"/>
          <w:i w:val="0"/>
          <w:iCs w:val="0"/>
          <w:sz w:val="28"/>
          <w:szCs w:val="28"/>
        </w:rPr>
      </w:pPr>
    </w:p>
    <w:p w:rsidR="006C2886" w:rsidRPr="00676123" w:rsidRDefault="006C2886" w:rsidP="006C2886">
      <w:pPr>
        <w:rPr>
          <w:rStyle w:val="Emphasis"/>
          <w:i w:val="0"/>
          <w:iCs w:val="0"/>
          <w:sz w:val="28"/>
          <w:szCs w:val="28"/>
        </w:rPr>
      </w:pPr>
      <w:r w:rsidRPr="00676123">
        <w:rPr>
          <w:rStyle w:val="Emphasis"/>
          <w:i w:val="0"/>
          <w:iCs w:val="0"/>
          <w:sz w:val="28"/>
          <w:szCs w:val="28"/>
        </w:rPr>
        <w:t>Server side:</w:t>
      </w:r>
    </w:p>
    <w:p w:rsidR="006C2886" w:rsidRPr="00676123" w:rsidRDefault="006C2886" w:rsidP="006C2886">
      <w:pPr>
        <w:rPr>
          <w:rStyle w:val="Emphasis"/>
          <w:i w:val="0"/>
          <w:iCs w:val="0"/>
          <w:sz w:val="28"/>
          <w:szCs w:val="28"/>
        </w:rPr>
      </w:pPr>
    </w:p>
    <w:p w:rsidR="006C2886" w:rsidRPr="00676123" w:rsidRDefault="006C2886" w:rsidP="006C2886">
      <w:pPr>
        <w:rPr>
          <w:rStyle w:val="Emphasis"/>
          <w:i w:val="0"/>
          <w:iCs w:val="0"/>
          <w:sz w:val="28"/>
          <w:szCs w:val="28"/>
        </w:rPr>
      </w:pPr>
    </w:p>
    <w:tbl>
      <w:tblPr>
        <w:tblW w:w="0" w:type="auto"/>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49"/>
        <w:gridCol w:w="3614"/>
      </w:tblGrid>
      <w:tr w:rsidR="006C2886" w:rsidRPr="00676123" w:rsidTr="00FA5BE7">
        <w:trPr>
          <w:trHeight w:val="306"/>
        </w:trPr>
        <w:tc>
          <w:tcPr>
            <w:tcW w:w="2749" w:type="dxa"/>
          </w:tcPr>
          <w:p w:rsidR="006C2886" w:rsidRPr="00676123" w:rsidRDefault="006C2886" w:rsidP="00EC2A84">
            <w:pPr>
              <w:rPr>
                <w:rStyle w:val="Emphasis"/>
                <w:i w:val="0"/>
                <w:iCs w:val="0"/>
                <w:sz w:val="28"/>
                <w:szCs w:val="28"/>
              </w:rPr>
            </w:pPr>
            <w:r w:rsidRPr="00676123">
              <w:rPr>
                <w:rStyle w:val="Emphasis"/>
                <w:i w:val="0"/>
                <w:iCs w:val="0"/>
                <w:sz w:val="28"/>
                <w:szCs w:val="28"/>
              </w:rPr>
              <w:t xml:space="preserve"> Web Server</w:t>
            </w:r>
          </w:p>
          <w:p w:rsidR="006C2886" w:rsidRPr="00676123" w:rsidRDefault="006C2886" w:rsidP="00EC2A84">
            <w:pPr>
              <w:rPr>
                <w:rStyle w:val="Emphasis"/>
                <w:i w:val="0"/>
                <w:iCs w:val="0"/>
                <w:sz w:val="28"/>
                <w:szCs w:val="28"/>
              </w:rPr>
            </w:pPr>
          </w:p>
        </w:tc>
        <w:tc>
          <w:tcPr>
            <w:tcW w:w="3614" w:type="dxa"/>
          </w:tcPr>
          <w:p w:rsidR="006C2886" w:rsidRPr="00676123" w:rsidRDefault="006C2886" w:rsidP="00EC2A84">
            <w:pPr>
              <w:rPr>
                <w:rStyle w:val="Emphasis"/>
                <w:i w:val="0"/>
                <w:iCs w:val="0"/>
                <w:sz w:val="28"/>
                <w:szCs w:val="28"/>
              </w:rPr>
            </w:pPr>
            <w:r w:rsidRPr="00676123">
              <w:rPr>
                <w:rStyle w:val="Emphasis"/>
                <w:i w:val="0"/>
                <w:iCs w:val="0"/>
                <w:sz w:val="28"/>
                <w:szCs w:val="28"/>
              </w:rPr>
              <w:t xml:space="preserve">IIS 7.5 </w:t>
            </w:r>
          </w:p>
          <w:p w:rsidR="006C2886" w:rsidRPr="00676123" w:rsidRDefault="006C2886" w:rsidP="00EC2A84">
            <w:pPr>
              <w:rPr>
                <w:rStyle w:val="Emphasis"/>
                <w:i w:val="0"/>
                <w:iCs w:val="0"/>
                <w:sz w:val="28"/>
                <w:szCs w:val="28"/>
              </w:rPr>
            </w:pPr>
          </w:p>
        </w:tc>
      </w:tr>
      <w:tr w:rsidR="006C2886" w:rsidRPr="00676123" w:rsidTr="00FA5BE7">
        <w:trPr>
          <w:trHeight w:val="342"/>
        </w:trPr>
        <w:tc>
          <w:tcPr>
            <w:tcW w:w="2749" w:type="dxa"/>
          </w:tcPr>
          <w:p w:rsidR="006C2886" w:rsidRPr="00676123" w:rsidRDefault="006C2886" w:rsidP="00EC2A84">
            <w:pPr>
              <w:rPr>
                <w:rStyle w:val="Emphasis"/>
                <w:i w:val="0"/>
                <w:iCs w:val="0"/>
                <w:sz w:val="28"/>
                <w:szCs w:val="28"/>
              </w:rPr>
            </w:pPr>
            <w:r w:rsidRPr="00676123">
              <w:rPr>
                <w:rStyle w:val="Emphasis"/>
                <w:i w:val="0"/>
                <w:iCs w:val="0"/>
                <w:sz w:val="28"/>
                <w:szCs w:val="28"/>
              </w:rPr>
              <w:t xml:space="preserve"> Framework</w:t>
            </w:r>
          </w:p>
          <w:p w:rsidR="006C2886" w:rsidRPr="00676123" w:rsidRDefault="006C2886" w:rsidP="00EC2A84">
            <w:pPr>
              <w:rPr>
                <w:rStyle w:val="Emphasis"/>
                <w:i w:val="0"/>
                <w:iCs w:val="0"/>
                <w:sz w:val="28"/>
                <w:szCs w:val="28"/>
              </w:rPr>
            </w:pPr>
            <w:r w:rsidRPr="00676123">
              <w:rPr>
                <w:rStyle w:val="Emphasis"/>
                <w:i w:val="0"/>
                <w:iCs w:val="0"/>
                <w:sz w:val="28"/>
                <w:szCs w:val="28"/>
              </w:rPr>
              <w:t xml:space="preserve">C# </w:t>
            </w:r>
          </w:p>
          <w:p w:rsidR="006C2886" w:rsidRPr="00676123" w:rsidRDefault="006C2886" w:rsidP="00EC2A84">
            <w:pPr>
              <w:rPr>
                <w:rStyle w:val="Emphasis"/>
                <w:i w:val="0"/>
                <w:iCs w:val="0"/>
                <w:sz w:val="28"/>
                <w:szCs w:val="28"/>
              </w:rPr>
            </w:pPr>
          </w:p>
        </w:tc>
        <w:tc>
          <w:tcPr>
            <w:tcW w:w="3614" w:type="dxa"/>
          </w:tcPr>
          <w:p w:rsidR="006C2886" w:rsidRPr="00676123" w:rsidRDefault="006C2886" w:rsidP="00EC2A84">
            <w:pPr>
              <w:rPr>
                <w:rStyle w:val="Emphasis"/>
                <w:i w:val="0"/>
                <w:iCs w:val="0"/>
                <w:sz w:val="28"/>
                <w:szCs w:val="28"/>
              </w:rPr>
            </w:pPr>
            <w:r w:rsidRPr="00676123">
              <w:rPr>
                <w:rStyle w:val="Emphasis"/>
                <w:i w:val="0"/>
                <w:iCs w:val="0"/>
                <w:sz w:val="28"/>
                <w:szCs w:val="28"/>
              </w:rPr>
              <w:t xml:space="preserve">.NET 4.0 with </w:t>
            </w:r>
          </w:p>
          <w:p w:rsidR="006C2886" w:rsidRPr="00676123" w:rsidRDefault="006C2886" w:rsidP="00EC2A84">
            <w:pPr>
              <w:rPr>
                <w:rStyle w:val="Emphasis"/>
                <w:i w:val="0"/>
                <w:iCs w:val="0"/>
                <w:sz w:val="28"/>
                <w:szCs w:val="28"/>
              </w:rPr>
            </w:pPr>
          </w:p>
          <w:p w:rsidR="006C2886" w:rsidRPr="00676123" w:rsidRDefault="006C2886" w:rsidP="00EC2A84">
            <w:pPr>
              <w:rPr>
                <w:rStyle w:val="Emphasis"/>
                <w:i w:val="0"/>
                <w:iCs w:val="0"/>
                <w:sz w:val="28"/>
                <w:szCs w:val="28"/>
              </w:rPr>
            </w:pPr>
          </w:p>
        </w:tc>
      </w:tr>
      <w:tr w:rsidR="006C2886" w:rsidRPr="00676123" w:rsidTr="00FA5BE7">
        <w:trPr>
          <w:trHeight w:val="486"/>
        </w:trPr>
        <w:tc>
          <w:tcPr>
            <w:tcW w:w="2749" w:type="dxa"/>
          </w:tcPr>
          <w:p w:rsidR="006C2886" w:rsidRPr="00676123" w:rsidRDefault="006C2886" w:rsidP="00EC2A84">
            <w:pPr>
              <w:rPr>
                <w:rStyle w:val="Emphasis"/>
                <w:i w:val="0"/>
                <w:iCs w:val="0"/>
                <w:sz w:val="28"/>
                <w:szCs w:val="28"/>
              </w:rPr>
            </w:pPr>
            <w:r w:rsidRPr="00676123">
              <w:rPr>
                <w:rStyle w:val="Emphasis"/>
                <w:i w:val="0"/>
                <w:iCs w:val="0"/>
                <w:sz w:val="28"/>
                <w:szCs w:val="28"/>
              </w:rPr>
              <w:t xml:space="preserve"> Database Server</w:t>
            </w:r>
          </w:p>
          <w:p w:rsidR="006C2886" w:rsidRPr="00676123" w:rsidRDefault="006C2886" w:rsidP="00EC2A84">
            <w:pPr>
              <w:rPr>
                <w:rStyle w:val="Emphasis"/>
                <w:i w:val="0"/>
                <w:iCs w:val="0"/>
                <w:sz w:val="28"/>
                <w:szCs w:val="28"/>
              </w:rPr>
            </w:pPr>
            <w:r w:rsidRPr="00676123">
              <w:rPr>
                <w:rStyle w:val="Emphasis"/>
                <w:i w:val="0"/>
                <w:iCs w:val="0"/>
                <w:sz w:val="28"/>
                <w:szCs w:val="28"/>
              </w:rPr>
              <w:t xml:space="preserve">2008 </w:t>
            </w:r>
          </w:p>
          <w:p w:rsidR="006C2886" w:rsidRPr="00676123" w:rsidRDefault="006C2886" w:rsidP="00EC2A84">
            <w:pPr>
              <w:rPr>
                <w:rStyle w:val="Emphasis"/>
                <w:i w:val="0"/>
                <w:iCs w:val="0"/>
                <w:sz w:val="28"/>
                <w:szCs w:val="28"/>
              </w:rPr>
            </w:pPr>
          </w:p>
        </w:tc>
        <w:tc>
          <w:tcPr>
            <w:tcW w:w="3614" w:type="dxa"/>
          </w:tcPr>
          <w:p w:rsidR="006C2886" w:rsidRPr="00676123" w:rsidRDefault="006C2886" w:rsidP="00EC2A84">
            <w:pPr>
              <w:rPr>
                <w:rStyle w:val="Emphasis"/>
                <w:i w:val="0"/>
                <w:iCs w:val="0"/>
                <w:sz w:val="28"/>
                <w:szCs w:val="28"/>
              </w:rPr>
            </w:pPr>
            <w:r w:rsidRPr="00676123">
              <w:rPr>
                <w:rStyle w:val="Emphasis"/>
                <w:i w:val="0"/>
                <w:iCs w:val="0"/>
                <w:sz w:val="28"/>
                <w:szCs w:val="28"/>
              </w:rPr>
              <w:t xml:space="preserve">MS SQL Server </w:t>
            </w:r>
          </w:p>
          <w:p w:rsidR="006C2886" w:rsidRPr="00676123" w:rsidRDefault="006C2886" w:rsidP="00EC2A84">
            <w:pPr>
              <w:rPr>
                <w:rStyle w:val="Emphasis"/>
                <w:i w:val="0"/>
                <w:iCs w:val="0"/>
                <w:sz w:val="28"/>
                <w:szCs w:val="28"/>
              </w:rPr>
            </w:pPr>
          </w:p>
          <w:p w:rsidR="006C2886" w:rsidRPr="00676123" w:rsidRDefault="006C2886" w:rsidP="00EC2A84">
            <w:pPr>
              <w:rPr>
                <w:rStyle w:val="Emphasis"/>
                <w:i w:val="0"/>
                <w:iCs w:val="0"/>
                <w:sz w:val="28"/>
                <w:szCs w:val="28"/>
              </w:rPr>
            </w:pPr>
          </w:p>
        </w:tc>
      </w:tr>
      <w:tr w:rsidR="006C2886" w:rsidRPr="00676123" w:rsidTr="00FA5BE7">
        <w:trPr>
          <w:trHeight w:val="1224"/>
        </w:trPr>
        <w:tc>
          <w:tcPr>
            <w:tcW w:w="2749" w:type="dxa"/>
          </w:tcPr>
          <w:p w:rsidR="006C2886" w:rsidRPr="00676123" w:rsidRDefault="006C2886" w:rsidP="00EC2A84">
            <w:pPr>
              <w:rPr>
                <w:rStyle w:val="Emphasis"/>
                <w:i w:val="0"/>
                <w:iCs w:val="0"/>
                <w:sz w:val="28"/>
                <w:szCs w:val="28"/>
              </w:rPr>
            </w:pPr>
            <w:r w:rsidRPr="00676123">
              <w:rPr>
                <w:rStyle w:val="Emphasis"/>
                <w:i w:val="0"/>
                <w:iCs w:val="0"/>
                <w:sz w:val="28"/>
                <w:szCs w:val="28"/>
              </w:rPr>
              <w:t xml:space="preserve"> Web Browser</w:t>
            </w:r>
          </w:p>
        </w:tc>
        <w:tc>
          <w:tcPr>
            <w:tcW w:w="3614" w:type="dxa"/>
          </w:tcPr>
          <w:p w:rsidR="006C2886" w:rsidRPr="00676123" w:rsidRDefault="006C2886" w:rsidP="00EC2A84">
            <w:pPr>
              <w:rPr>
                <w:rStyle w:val="Emphasis"/>
                <w:i w:val="0"/>
                <w:iCs w:val="0"/>
                <w:sz w:val="28"/>
                <w:szCs w:val="28"/>
              </w:rPr>
            </w:pPr>
            <w:r w:rsidRPr="00676123">
              <w:rPr>
                <w:rStyle w:val="Emphasis"/>
                <w:i w:val="0"/>
                <w:iCs w:val="0"/>
                <w:sz w:val="28"/>
                <w:szCs w:val="28"/>
              </w:rPr>
              <w:t xml:space="preserve">Internet Explorer 6 or any </w:t>
            </w:r>
          </w:p>
          <w:p w:rsidR="00FA5BE7" w:rsidRPr="00676123" w:rsidRDefault="006C2886" w:rsidP="00EC2A84">
            <w:pPr>
              <w:rPr>
                <w:rStyle w:val="Emphasis"/>
                <w:i w:val="0"/>
                <w:iCs w:val="0"/>
                <w:sz w:val="28"/>
                <w:szCs w:val="28"/>
              </w:rPr>
            </w:pPr>
            <w:r w:rsidRPr="00676123">
              <w:rPr>
                <w:rStyle w:val="Emphasis"/>
                <w:i w:val="0"/>
                <w:iCs w:val="0"/>
                <w:sz w:val="28"/>
                <w:szCs w:val="28"/>
              </w:rPr>
              <w:t xml:space="preserve">Compatible browser </w:t>
            </w:r>
          </w:p>
        </w:tc>
      </w:tr>
      <w:tr w:rsidR="006C2886" w:rsidRPr="00676123" w:rsidTr="00FA5BE7">
        <w:trPr>
          <w:trHeight w:val="779"/>
        </w:trPr>
        <w:tc>
          <w:tcPr>
            <w:tcW w:w="2749" w:type="dxa"/>
          </w:tcPr>
          <w:p w:rsidR="006C2886" w:rsidRPr="00676123" w:rsidRDefault="006C2886" w:rsidP="00EC2A84">
            <w:pPr>
              <w:rPr>
                <w:rStyle w:val="Emphasis"/>
                <w:i w:val="0"/>
                <w:iCs w:val="0"/>
                <w:sz w:val="28"/>
                <w:szCs w:val="28"/>
              </w:rPr>
            </w:pPr>
            <w:r w:rsidRPr="00676123">
              <w:rPr>
                <w:rStyle w:val="Emphasis"/>
                <w:i w:val="0"/>
                <w:iCs w:val="0"/>
                <w:sz w:val="28"/>
                <w:szCs w:val="28"/>
              </w:rPr>
              <w:t xml:space="preserve"> Operating System</w:t>
            </w:r>
          </w:p>
          <w:p w:rsidR="006C2886" w:rsidRPr="00676123" w:rsidRDefault="006C2886" w:rsidP="00EC2A84">
            <w:pPr>
              <w:rPr>
                <w:rStyle w:val="Emphasis"/>
                <w:i w:val="0"/>
                <w:iCs w:val="0"/>
                <w:sz w:val="28"/>
                <w:szCs w:val="28"/>
              </w:rPr>
            </w:pPr>
          </w:p>
          <w:p w:rsidR="006C2886" w:rsidRPr="00676123" w:rsidRDefault="006C2886" w:rsidP="00EC2A84">
            <w:pPr>
              <w:rPr>
                <w:rStyle w:val="Emphasis"/>
                <w:i w:val="0"/>
                <w:iCs w:val="0"/>
                <w:sz w:val="28"/>
                <w:szCs w:val="28"/>
              </w:rPr>
            </w:pPr>
          </w:p>
        </w:tc>
        <w:tc>
          <w:tcPr>
            <w:tcW w:w="3614" w:type="dxa"/>
          </w:tcPr>
          <w:p w:rsidR="006C2886" w:rsidRPr="00676123" w:rsidRDefault="006C2886" w:rsidP="00EC2A84">
            <w:pPr>
              <w:rPr>
                <w:rStyle w:val="Emphasis"/>
                <w:i w:val="0"/>
                <w:iCs w:val="0"/>
                <w:sz w:val="28"/>
                <w:szCs w:val="28"/>
              </w:rPr>
            </w:pPr>
            <w:r w:rsidRPr="00676123">
              <w:rPr>
                <w:rStyle w:val="Emphasis"/>
                <w:i w:val="0"/>
                <w:iCs w:val="0"/>
                <w:sz w:val="28"/>
                <w:szCs w:val="28"/>
              </w:rPr>
              <w:t xml:space="preserve">Windows </w:t>
            </w:r>
          </w:p>
          <w:p w:rsidR="006C2886" w:rsidRPr="00676123" w:rsidRDefault="006C2886" w:rsidP="00EC2A84">
            <w:pPr>
              <w:rPr>
                <w:rStyle w:val="Emphasis"/>
                <w:i w:val="0"/>
                <w:iCs w:val="0"/>
                <w:sz w:val="28"/>
                <w:szCs w:val="28"/>
              </w:rPr>
            </w:pPr>
            <w:r w:rsidRPr="00676123">
              <w:rPr>
                <w:rStyle w:val="Emphasis"/>
                <w:i w:val="0"/>
                <w:iCs w:val="0"/>
                <w:sz w:val="28"/>
                <w:szCs w:val="28"/>
              </w:rPr>
              <w:t xml:space="preserve">Server 2007 </w:t>
            </w:r>
          </w:p>
          <w:p w:rsidR="006C2886" w:rsidRPr="00676123" w:rsidRDefault="006C2886" w:rsidP="00EC2A84">
            <w:pPr>
              <w:rPr>
                <w:rStyle w:val="Emphasis"/>
                <w:i w:val="0"/>
                <w:iCs w:val="0"/>
                <w:sz w:val="28"/>
                <w:szCs w:val="28"/>
              </w:rPr>
            </w:pPr>
          </w:p>
        </w:tc>
      </w:tr>
    </w:tbl>
    <w:p w:rsidR="006C2886" w:rsidRPr="00676123" w:rsidRDefault="006C2886" w:rsidP="006C2886">
      <w:pPr>
        <w:rPr>
          <w:rStyle w:val="Emphasis"/>
          <w:i w:val="0"/>
          <w:iCs w:val="0"/>
          <w:sz w:val="28"/>
          <w:szCs w:val="28"/>
        </w:rPr>
      </w:pPr>
    </w:p>
    <w:p w:rsidR="006C2886" w:rsidRPr="00676123" w:rsidRDefault="006C2886" w:rsidP="006C2886">
      <w:pPr>
        <w:rPr>
          <w:rStyle w:val="Emphasis"/>
          <w:rFonts w:ascii="Calibri" w:hAnsi="Calibri" w:cs="Calibri"/>
          <w:b/>
          <w:i w:val="0"/>
          <w:iCs w:val="0"/>
          <w:sz w:val="28"/>
          <w:szCs w:val="28"/>
        </w:rPr>
      </w:pPr>
    </w:p>
    <w:p w:rsidR="006C2886" w:rsidRPr="00676123" w:rsidRDefault="006C2886" w:rsidP="006C2886">
      <w:pPr>
        <w:rPr>
          <w:rStyle w:val="Emphasis"/>
          <w:rFonts w:ascii="Calibri" w:hAnsi="Calibri" w:cs="Calibri"/>
          <w:b/>
          <w:i w:val="0"/>
          <w:iCs w:val="0"/>
          <w:sz w:val="28"/>
          <w:szCs w:val="28"/>
        </w:rPr>
      </w:pPr>
    </w:p>
    <w:p w:rsidR="00670DB4" w:rsidRPr="00676123" w:rsidRDefault="00670DB4" w:rsidP="001E6F91">
      <w:pPr>
        <w:rPr>
          <w:rFonts w:ascii="Calibri" w:hAnsi="Calibri" w:cs="Calibri"/>
          <w:sz w:val="28"/>
          <w:szCs w:val="28"/>
        </w:rPr>
      </w:pPr>
    </w:p>
    <w:p w:rsidR="00EC2A84" w:rsidRDefault="00EC2A84" w:rsidP="00E94173">
      <w:pPr>
        <w:rPr>
          <w:sz w:val="48"/>
          <w:szCs w:val="48"/>
        </w:rPr>
      </w:pPr>
      <w:bookmarkStart w:id="12" w:name="_Toc343597611"/>
    </w:p>
    <w:p w:rsidR="00670DB4" w:rsidRPr="00995C1B" w:rsidRDefault="00D47A68" w:rsidP="00E94173">
      <w:pPr>
        <w:rPr>
          <w:b/>
          <w:sz w:val="48"/>
          <w:szCs w:val="48"/>
          <w:u w:val="single"/>
        </w:rPr>
      </w:pPr>
      <w:r w:rsidRPr="00995C1B">
        <w:rPr>
          <w:b/>
          <w:sz w:val="48"/>
          <w:szCs w:val="48"/>
          <w:u w:val="single"/>
        </w:rPr>
        <w:lastRenderedPageBreak/>
        <w:t xml:space="preserve">3.4  </w:t>
      </w:r>
      <w:r w:rsidR="00EC2A84" w:rsidRPr="00995C1B">
        <w:rPr>
          <w:b/>
          <w:sz w:val="48"/>
          <w:szCs w:val="48"/>
          <w:u w:val="single"/>
        </w:rPr>
        <w:t>FUNCTIONAL REQUIREMENTS</w:t>
      </w:r>
      <w:r w:rsidR="00670DB4" w:rsidRPr="00995C1B">
        <w:rPr>
          <w:b/>
          <w:sz w:val="48"/>
          <w:szCs w:val="48"/>
          <w:u w:val="single"/>
        </w:rPr>
        <w:t>:</w:t>
      </w:r>
      <w:bookmarkEnd w:id="12"/>
    </w:p>
    <w:p w:rsidR="00670DB4" w:rsidRPr="00807AA2" w:rsidRDefault="00670DB4" w:rsidP="00E94173">
      <w:pPr>
        <w:rPr>
          <w:b/>
          <w:sz w:val="26"/>
          <w:szCs w:val="26"/>
        </w:rPr>
      </w:pPr>
    </w:p>
    <w:p w:rsidR="00670DB4" w:rsidRPr="00807AA2" w:rsidRDefault="00670DB4" w:rsidP="00E94173">
      <w:pPr>
        <w:rPr>
          <w:b/>
          <w:sz w:val="26"/>
          <w:szCs w:val="26"/>
        </w:rPr>
      </w:pPr>
      <w:r w:rsidRPr="00807AA2">
        <w:rPr>
          <w:b/>
          <w:sz w:val="26"/>
          <w:szCs w:val="26"/>
        </w:rPr>
        <w:t>The system should satisfy the following requirements:</w:t>
      </w:r>
    </w:p>
    <w:p w:rsidR="00BA6D19" w:rsidRPr="00807AA2" w:rsidRDefault="00BA6D19" w:rsidP="00E94173">
      <w:pPr>
        <w:rPr>
          <w:sz w:val="26"/>
          <w:szCs w:val="26"/>
        </w:rPr>
      </w:pPr>
      <w:bookmarkStart w:id="13" w:name="_Toc343597612"/>
    </w:p>
    <w:p w:rsidR="00670DB4" w:rsidRPr="00807AA2" w:rsidRDefault="00670DB4" w:rsidP="00E94173">
      <w:pPr>
        <w:rPr>
          <w:b/>
          <w:sz w:val="26"/>
          <w:szCs w:val="26"/>
          <w:u w:val="single"/>
        </w:rPr>
      </w:pPr>
      <w:r w:rsidRPr="00807AA2">
        <w:rPr>
          <w:b/>
          <w:sz w:val="26"/>
          <w:szCs w:val="26"/>
          <w:u w:val="single"/>
        </w:rPr>
        <w:t>Administrator Aspect</w:t>
      </w:r>
      <w:bookmarkEnd w:id="13"/>
    </w:p>
    <w:p w:rsidR="00670DB4" w:rsidRPr="00807AA2" w:rsidRDefault="00670DB4" w:rsidP="00871ECC">
      <w:pPr>
        <w:pStyle w:val="ListParagraph"/>
        <w:numPr>
          <w:ilvl w:val="0"/>
          <w:numId w:val="10"/>
        </w:numPr>
        <w:rPr>
          <w:sz w:val="26"/>
          <w:szCs w:val="26"/>
        </w:rPr>
      </w:pPr>
      <w:r w:rsidRPr="00807AA2">
        <w:rPr>
          <w:sz w:val="26"/>
          <w:szCs w:val="26"/>
        </w:rPr>
        <w:t>Perform weekly roster of employees</w:t>
      </w:r>
    </w:p>
    <w:p w:rsidR="00670DB4" w:rsidRPr="00807AA2" w:rsidRDefault="00670DB4" w:rsidP="00871ECC">
      <w:pPr>
        <w:pStyle w:val="ListParagraph"/>
        <w:numPr>
          <w:ilvl w:val="0"/>
          <w:numId w:val="10"/>
        </w:numPr>
        <w:rPr>
          <w:sz w:val="26"/>
          <w:szCs w:val="26"/>
        </w:rPr>
      </w:pPr>
      <w:r w:rsidRPr="00807AA2">
        <w:rPr>
          <w:sz w:val="26"/>
          <w:szCs w:val="26"/>
        </w:rPr>
        <w:t>Print reports annually/monthly/weekly or daily</w:t>
      </w:r>
    </w:p>
    <w:p w:rsidR="00670DB4" w:rsidRPr="00807AA2" w:rsidRDefault="00670DB4" w:rsidP="00871ECC">
      <w:pPr>
        <w:pStyle w:val="ListParagraph"/>
        <w:numPr>
          <w:ilvl w:val="0"/>
          <w:numId w:val="10"/>
        </w:numPr>
        <w:rPr>
          <w:sz w:val="26"/>
          <w:szCs w:val="26"/>
        </w:rPr>
      </w:pPr>
      <w:r w:rsidRPr="00807AA2">
        <w:rPr>
          <w:sz w:val="26"/>
          <w:szCs w:val="26"/>
        </w:rPr>
        <w:t>Check feedbacks</w:t>
      </w:r>
    </w:p>
    <w:p w:rsidR="00670DB4" w:rsidRPr="00807AA2" w:rsidRDefault="00670DB4" w:rsidP="00871ECC">
      <w:pPr>
        <w:pStyle w:val="ListParagraph"/>
        <w:numPr>
          <w:ilvl w:val="0"/>
          <w:numId w:val="10"/>
        </w:numPr>
        <w:rPr>
          <w:sz w:val="26"/>
          <w:szCs w:val="26"/>
        </w:rPr>
      </w:pPr>
      <w:r w:rsidRPr="00807AA2">
        <w:rPr>
          <w:sz w:val="26"/>
          <w:szCs w:val="26"/>
        </w:rPr>
        <w:t>Send newsletters</w:t>
      </w:r>
    </w:p>
    <w:p w:rsidR="00670DB4" w:rsidRPr="00807AA2" w:rsidRDefault="00670DB4" w:rsidP="00871ECC">
      <w:pPr>
        <w:pStyle w:val="ListParagraph"/>
        <w:numPr>
          <w:ilvl w:val="0"/>
          <w:numId w:val="10"/>
        </w:numPr>
        <w:rPr>
          <w:sz w:val="26"/>
          <w:szCs w:val="26"/>
        </w:rPr>
      </w:pPr>
      <w:r w:rsidRPr="00807AA2">
        <w:rPr>
          <w:sz w:val="26"/>
          <w:szCs w:val="26"/>
        </w:rPr>
        <w:t>Manage user portfolio</w:t>
      </w:r>
    </w:p>
    <w:p w:rsidR="00670DB4" w:rsidRPr="00807AA2" w:rsidRDefault="00670DB4" w:rsidP="00871ECC">
      <w:pPr>
        <w:pStyle w:val="ListParagraph"/>
        <w:numPr>
          <w:ilvl w:val="0"/>
          <w:numId w:val="10"/>
        </w:numPr>
        <w:rPr>
          <w:sz w:val="26"/>
          <w:szCs w:val="26"/>
        </w:rPr>
      </w:pPr>
      <w:r w:rsidRPr="00807AA2">
        <w:rPr>
          <w:sz w:val="26"/>
          <w:szCs w:val="26"/>
        </w:rPr>
        <w:t>Changing the super password.</w:t>
      </w:r>
    </w:p>
    <w:p w:rsidR="00D57E93" w:rsidRPr="00807AA2" w:rsidRDefault="00D57E93" w:rsidP="00871ECC">
      <w:pPr>
        <w:pStyle w:val="ListParagraph"/>
        <w:numPr>
          <w:ilvl w:val="0"/>
          <w:numId w:val="10"/>
        </w:numPr>
        <w:rPr>
          <w:sz w:val="26"/>
          <w:szCs w:val="26"/>
        </w:rPr>
      </w:pPr>
      <w:bookmarkStart w:id="14" w:name="_Toc343597613"/>
      <w:r w:rsidRPr="00807AA2">
        <w:rPr>
          <w:sz w:val="26"/>
          <w:szCs w:val="26"/>
        </w:rPr>
        <w:t>mana</w:t>
      </w:r>
      <w:bookmarkStart w:id="15" w:name="_GoBack"/>
      <w:bookmarkEnd w:id="15"/>
      <w:r w:rsidRPr="00807AA2">
        <w:rPr>
          <w:sz w:val="26"/>
          <w:szCs w:val="26"/>
        </w:rPr>
        <w:t>ges driver profiles</w:t>
      </w:r>
    </w:p>
    <w:p w:rsidR="007C2962" w:rsidRPr="00807AA2" w:rsidRDefault="00D57E93" w:rsidP="007C2962">
      <w:pPr>
        <w:pStyle w:val="ListParagraph"/>
        <w:numPr>
          <w:ilvl w:val="0"/>
          <w:numId w:val="10"/>
        </w:numPr>
        <w:rPr>
          <w:sz w:val="26"/>
          <w:szCs w:val="26"/>
        </w:rPr>
      </w:pPr>
      <w:r w:rsidRPr="00807AA2">
        <w:rPr>
          <w:sz w:val="26"/>
          <w:szCs w:val="26"/>
        </w:rPr>
        <w:t>computes employee salary on basis of rating</w:t>
      </w:r>
    </w:p>
    <w:p w:rsidR="00807AA2" w:rsidRPr="00807AA2" w:rsidRDefault="00807AA2" w:rsidP="00807AA2">
      <w:pPr>
        <w:pStyle w:val="ListParagraph"/>
        <w:rPr>
          <w:sz w:val="26"/>
          <w:szCs w:val="26"/>
        </w:rPr>
      </w:pPr>
    </w:p>
    <w:p w:rsidR="00670DB4" w:rsidRPr="00807AA2" w:rsidRDefault="00670DB4" w:rsidP="007C2962">
      <w:pPr>
        <w:pStyle w:val="ListParagraph"/>
        <w:ind w:left="90"/>
        <w:rPr>
          <w:sz w:val="26"/>
          <w:szCs w:val="26"/>
        </w:rPr>
      </w:pPr>
      <w:r w:rsidRPr="00807AA2">
        <w:rPr>
          <w:b/>
          <w:sz w:val="26"/>
          <w:szCs w:val="26"/>
          <w:u w:val="single"/>
        </w:rPr>
        <w:t>Employee Aspect</w:t>
      </w:r>
      <w:bookmarkEnd w:id="14"/>
    </w:p>
    <w:p w:rsidR="00670DB4" w:rsidRPr="00807AA2" w:rsidRDefault="00670DB4" w:rsidP="00871ECC">
      <w:pPr>
        <w:pStyle w:val="ListParagraph"/>
        <w:numPr>
          <w:ilvl w:val="0"/>
          <w:numId w:val="11"/>
        </w:numPr>
        <w:rPr>
          <w:sz w:val="26"/>
          <w:szCs w:val="26"/>
        </w:rPr>
      </w:pPr>
      <w:r w:rsidRPr="00807AA2">
        <w:rPr>
          <w:sz w:val="26"/>
          <w:szCs w:val="26"/>
        </w:rPr>
        <w:t>Logging into the system.</w:t>
      </w:r>
    </w:p>
    <w:p w:rsidR="00670DB4" w:rsidRPr="00807AA2" w:rsidRDefault="00D57E93" w:rsidP="00871ECC">
      <w:pPr>
        <w:pStyle w:val="ListParagraph"/>
        <w:numPr>
          <w:ilvl w:val="0"/>
          <w:numId w:val="11"/>
        </w:numPr>
        <w:rPr>
          <w:sz w:val="26"/>
          <w:szCs w:val="26"/>
        </w:rPr>
      </w:pPr>
      <w:r w:rsidRPr="00807AA2">
        <w:rPr>
          <w:sz w:val="26"/>
          <w:szCs w:val="26"/>
        </w:rPr>
        <w:t>To check their rating</w:t>
      </w:r>
      <w:r w:rsidR="00670DB4" w:rsidRPr="00807AA2">
        <w:rPr>
          <w:sz w:val="26"/>
          <w:szCs w:val="26"/>
        </w:rPr>
        <w:t>.</w:t>
      </w:r>
    </w:p>
    <w:p w:rsidR="00670DB4" w:rsidRPr="00807AA2" w:rsidRDefault="00670DB4" w:rsidP="00871ECC">
      <w:pPr>
        <w:pStyle w:val="ListParagraph"/>
        <w:numPr>
          <w:ilvl w:val="0"/>
          <w:numId w:val="11"/>
        </w:numPr>
        <w:rPr>
          <w:sz w:val="26"/>
          <w:szCs w:val="26"/>
        </w:rPr>
      </w:pPr>
      <w:r w:rsidRPr="00807AA2">
        <w:rPr>
          <w:sz w:val="26"/>
          <w:szCs w:val="26"/>
        </w:rPr>
        <w:t>Maintain daily logs</w:t>
      </w:r>
      <w:r w:rsidR="00D57E93" w:rsidRPr="00807AA2">
        <w:rPr>
          <w:sz w:val="26"/>
          <w:szCs w:val="26"/>
        </w:rPr>
        <w:t>.</w:t>
      </w:r>
    </w:p>
    <w:p w:rsidR="00670DB4" w:rsidRPr="00807AA2" w:rsidRDefault="00670DB4" w:rsidP="00871ECC">
      <w:pPr>
        <w:pStyle w:val="ListParagraph"/>
        <w:numPr>
          <w:ilvl w:val="0"/>
          <w:numId w:val="11"/>
        </w:numPr>
        <w:rPr>
          <w:sz w:val="26"/>
          <w:szCs w:val="26"/>
        </w:rPr>
      </w:pPr>
      <w:r w:rsidRPr="00807AA2">
        <w:rPr>
          <w:sz w:val="26"/>
          <w:szCs w:val="26"/>
        </w:rPr>
        <w:t>Select availability.</w:t>
      </w:r>
    </w:p>
    <w:p w:rsidR="00670DB4" w:rsidRPr="00807AA2" w:rsidRDefault="00670DB4" w:rsidP="00871ECC">
      <w:pPr>
        <w:pStyle w:val="ListParagraph"/>
        <w:numPr>
          <w:ilvl w:val="0"/>
          <w:numId w:val="11"/>
        </w:numPr>
        <w:rPr>
          <w:sz w:val="26"/>
          <w:szCs w:val="26"/>
        </w:rPr>
      </w:pPr>
      <w:r w:rsidRPr="00807AA2">
        <w:rPr>
          <w:sz w:val="26"/>
          <w:szCs w:val="26"/>
        </w:rPr>
        <w:t>Check online bookings</w:t>
      </w:r>
      <w:r w:rsidR="00D57E93" w:rsidRPr="00807AA2">
        <w:rPr>
          <w:sz w:val="26"/>
          <w:szCs w:val="26"/>
        </w:rPr>
        <w:t>.</w:t>
      </w:r>
    </w:p>
    <w:p w:rsidR="00D57E93" w:rsidRPr="00807AA2" w:rsidRDefault="00D57E93" w:rsidP="00871ECC">
      <w:pPr>
        <w:pStyle w:val="ListParagraph"/>
        <w:numPr>
          <w:ilvl w:val="0"/>
          <w:numId w:val="11"/>
        </w:numPr>
        <w:rPr>
          <w:sz w:val="26"/>
          <w:szCs w:val="26"/>
        </w:rPr>
      </w:pPr>
      <w:r w:rsidRPr="00807AA2">
        <w:rPr>
          <w:sz w:val="26"/>
          <w:szCs w:val="26"/>
        </w:rPr>
        <w:t>Payment history</w:t>
      </w:r>
    </w:p>
    <w:p w:rsidR="00670DB4" w:rsidRPr="00807AA2" w:rsidRDefault="00670DB4" w:rsidP="00E94173">
      <w:pPr>
        <w:rPr>
          <w:b/>
          <w:sz w:val="26"/>
          <w:szCs w:val="26"/>
        </w:rPr>
      </w:pPr>
    </w:p>
    <w:p w:rsidR="00670DB4" w:rsidRPr="00807AA2" w:rsidRDefault="00670DB4" w:rsidP="00E94173">
      <w:pPr>
        <w:rPr>
          <w:b/>
          <w:sz w:val="26"/>
          <w:szCs w:val="26"/>
          <w:u w:val="single"/>
        </w:rPr>
      </w:pPr>
      <w:bookmarkStart w:id="16" w:name="_Toc343597614"/>
      <w:r w:rsidRPr="00807AA2">
        <w:rPr>
          <w:b/>
          <w:sz w:val="26"/>
          <w:szCs w:val="26"/>
          <w:u w:val="single"/>
        </w:rPr>
        <w:t>Client Aspect</w:t>
      </w:r>
      <w:bookmarkEnd w:id="16"/>
    </w:p>
    <w:p w:rsidR="00670DB4" w:rsidRPr="00807AA2" w:rsidRDefault="00670DB4" w:rsidP="00871ECC">
      <w:pPr>
        <w:pStyle w:val="ListParagraph"/>
        <w:numPr>
          <w:ilvl w:val="0"/>
          <w:numId w:val="12"/>
        </w:numPr>
        <w:rPr>
          <w:rFonts w:ascii="Calibri" w:hAnsi="Calibri" w:cs="Calibri"/>
          <w:sz w:val="26"/>
          <w:szCs w:val="26"/>
        </w:rPr>
      </w:pPr>
      <w:r w:rsidRPr="00807AA2">
        <w:rPr>
          <w:rFonts w:ascii="Calibri" w:hAnsi="Calibri" w:cs="Calibri"/>
          <w:sz w:val="26"/>
          <w:szCs w:val="26"/>
        </w:rPr>
        <w:t>Make a booking</w:t>
      </w:r>
    </w:p>
    <w:p w:rsidR="00670DB4" w:rsidRPr="00807AA2" w:rsidRDefault="00670DB4" w:rsidP="00871ECC">
      <w:pPr>
        <w:pStyle w:val="ListParagraph"/>
        <w:numPr>
          <w:ilvl w:val="0"/>
          <w:numId w:val="12"/>
        </w:numPr>
        <w:rPr>
          <w:rFonts w:ascii="Calibri" w:hAnsi="Calibri" w:cs="Calibri"/>
          <w:sz w:val="26"/>
          <w:szCs w:val="26"/>
        </w:rPr>
      </w:pPr>
      <w:r w:rsidRPr="00807AA2">
        <w:rPr>
          <w:rFonts w:ascii="Calibri" w:hAnsi="Calibri" w:cs="Calibri"/>
          <w:sz w:val="26"/>
          <w:szCs w:val="26"/>
        </w:rPr>
        <w:t>Check their booking status</w:t>
      </w:r>
    </w:p>
    <w:p w:rsidR="00670DB4" w:rsidRPr="00807AA2" w:rsidRDefault="00670DB4" w:rsidP="00871ECC">
      <w:pPr>
        <w:pStyle w:val="ListParagraph"/>
        <w:numPr>
          <w:ilvl w:val="0"/>
          <w:numId w:val="12"/>
        </w:numPr>
        <w:rPr>
          <w:rFonts w:ascii="Calibri" w:hAnsi="Calibri" w:cs="Calibri"/>
          <w:sz w:val="26"/>
          <w:szCs w:val="26"/>
        </w:rPr>
      </w:pPr>
      <w:r w:rsidRPr="00807AA2">
        <w:rPr>
          <w:rFonts w:ascii="Calibri" w:hAnsi="Calibri" w:cs="Calibri"/>
          <w:sz w:val="26"/>
          <w:szCs w:val="26"/>
        </w:rPr>
        <w:t>Fair calculation</w:t>
      </w:r>
    </w:p>
    <w:p w:rsidR="00670DB4" w:rsidRPr="00807AA2" w:rsidRDefault="00670DB4" w:rsidP="00871ECC">
      <w:pPr>
        <w:pStyle w:val="ListParagraph"/>
        <w:numPr>
          <w:ilvl w:val="0"/>
          <w:numId w:val="12"/>
        </w:numPr>
        <w:rPr>
          <w:rFonts w:ascii="Calibri" w:hAnsi="Calibri" w:cs="Calibri"/>
          <w:sz w:val="26"/>
          <w:szCs w:val="26"/>
        </w:rPr>
      </w:pPr>
      <w:r w:rsidRPr="00807AA2">
        <w:rPr>
          <w:rFonts w:ascii="Calibri" w:hAnsi="Calibri" w:cs="Calibri"/>
          <w:sz w:val="26"/>
          <w:szCs w:val="26"/>
        </w:rPr>
        <w:t>Driver history</w:t>
      </w:r>
    </w:p>
    <w:p w:rsidR="00670DB4" w:rsidRPr="00807AA2" w:rsidRDefault="00670DB4" w:rsidP="00871ECC">
      <w:pPr>
        <w:pStyle w:val="ListParagraph"/>
        <w:numPr>
          <w:ilvl w:val="0"/>
          <w:numId w:val="12"/>
        </w:numPr>
        <w:rPr>
          <w:sz w:val="26"/>
          <w:szCs w:val="26"/>
        </w:rPr>
      </w:pPr>
      <w:r w:rsidRPr="00807AA2">
        <w:rPr>
          <w:sz w:val="26"/>
          <w:szCs w:val="26"/>
        </w:rPr>
        <w:t>Changing password.</w:t>
      </w:r>
    </w:p>
    <w:p w:rsidR="00670DB4" w:rsidRPr="00807AA2" w:rsidRDefault="00670DB4" w:rsidP="00871ECC">
      <w:pPr>
        <w:pStyle w:val="ListParagraph"/>
        <w:numPr>
          <w:ilvl w:val="0"/>
          <w:numId w:val="12"/>
        </w:numPr>
        <w:rPr>
          <w:sz w:val="26"/>
          <w:szCs w:val="26"/>
        </w:rPr>
      </w:pPr>
      <w:r w:rsidRPr="00807AA2">
        <w:rPr>
          <w:sz w:val="26"/>
          <w:szCs w:val="26"/>
        </w:rPr>
        <w:t>Resetting of forgotten password.</w:t>
      </w:r>
    </w:p>
    <w:p w:rsidR="00670DB4" w:rsidRPr="00807AA2" w:rsidRDefault="00670DB4" w:rsidP="00E94173">
      <w:pPr>
        <w:rPr>
          <w:sz w:val="26"/>
          <w:szCs w:val="26"/>
        </w:rPr>
      </w:pPr>
      <w:bookmarkStart w:id="17" w:name="_Toc343597615"/>
    </w:p>
    <w:p w:rsidR="00670DB4" w:rsidRPr="00807AA2" w:rsidRDefault="00670DB4" w:rsidP="00E94173">
      <w:pPr>
        <w:rPr>
          <w:b/>
          <w:sz w:val="26"/>
          <w:szCs w:val="26"/>
          <w:u w:val="single"/>
        </w:rPr>
      </w:pPr>
      <w:r w:rsidRPr="00807AA2">
        <w:rPr>
          <w:b/>
          <w:sz w:val="26"/>
          <w:szCs w:val="26"/>
          <w:u w:val="single"/>
        </w:rPr>
        <w:t>Analysis</w:t>
      </w:r>
      <w:bookmarkEnd w:id="17"/>
    </w:p>
    <w:p w:rsidR="00670DB4" w:rsidRPr="00807AA2" w:rsidRDefault="00670DB4" w:rsidP="00871ECC">
      <w:pPr>
        <w:pStyle w:val="ListParagraph"/>
        <w:numPr>
          <w:ilvl w:val="0"/>
          <w:numId w:val="13"/>
        </w:numPr>
        <w:rPr>
          <w:sz w:val="26"/>
          <w:szCs w:val="26"/>
        </w:rPr>
      </w:pPr>
      <w:r w:rsidRPr="00807AA2">
        <w:rPr>
          <w:sz w:val="26"/>
          <w:szCs w:val="26"/>
        </w:rPr>
        <w:t>Authenticating users based on username and password.</w:t>
      </w:r>
    </w:p>
    <w:p w:rsidR="00670DB4" w:rsidRPr="00807AA2" w:rsidRDefault="00670DB4" w:rsidP="00871ECC">
      <w:pPr>
        <w:pStyle w:val="ListParagraph"/>
        <w:numPr>
          <w:ilvl w:val="0"/>
          <w:numId w:val="13"/>
        </w:numPr>
        <w:rPr>
          <w:sz w:val="26"/>
          <w:szCs w:val="26"/>
        </w:rPr>
      </w:pPr>
      <w:r w:rsidRPr="00807AA2">
        <w:rPr>
          <w:sz w:val="26"/>
          <w:szCs w:val="26"/>
        </w:rPr>
        <w:t>Keeping session track of user activity.</w:t>
      </w:r>
    </w:p>
    <w:p w:rsidR="00670DB4" w:rsidRPr="00807AA2" w:rsidRDefault="00670DB4" w:rsidP="00871ECC">
      <w:pPr>
        <w:pStyle w:val="ListParagraph"/>
        <w:numPr>
          <w:ilvl w:val="0"/>
          <w:numId w:val="13"/>
        </w:numPr>
        <w:rPr>
          <w:sz w:val="26"/>
          <w:szCs w:val="26"/>
        </w:rPr>
      </w:pPr>
      <w:r w:rsidRPr="00807AA2">
        <w:rPr>
          <w:sz w:val="26"/>
          <w:szCs w:val="26"/>
        </w:rPr>
        <w:t>Recording client’s request for booking.</w:t>
      </w:r>
    </w:p>
    <w:p w:rsidR="00670DB4" w:rsidRPr="00807AA2" w:rsidRDefault="00670DB4" w:rsidP="00871ECC">
      <w:pPr>
        <w:pStyle w:val="ListParagraph"/>
        <w:numPr>
          <w:ilvl w:val="0"/>
          <w:numId w:val="13"/>
        </w:numPr>
        <w:rPr>
          <w:sz w:val="26"/>
          <w:szCs w:val="26"/>
        </w:rPr>
      </w:pPr>
      <w:r w:rsidRPr="00807AA2">
        <w:rPr>
          <w:sz w:val="26"/>
          <w:szCs w:val="26"/>
        </w:rPr>
        <w:t>Checking whether the vehicle is available for booking.</w:t>
      </w:r>
    </w:p>
    <w:p w:rsidR="00670DB4" w:rsidRPr="00807AA2" w:rsidRDefault="00670DB4" w:rsidP="00871ECC">
      <w:pPr>
        <w:pStyle w:val="ListParagraph"/>
        <w:numPr>
          <w:ilvl w:val="0"/>
          <w:numId w:val="13"/>
        </w:numPr>
        <w:rPr>
          <w:sz w:val="26"/>
          <w:szCs w:val="26"/>
        </w:rPr>
      </w:pPr>
      <w:r w:rsidRPr="00807AA2">
        <w:rPr>
          <w:sz w:val="26"/>
          <w:szCs w:val="26"/>
        </w:rPr>
        <w:t>Keeping history of courses bookings.</w:t>
      </w:r>
    </w:p>
    <w:p w:rsidR="00670DB4" w:rsidRPr="00807AA2" w:rsidRDefault="00670DB4" w:rsidP="00871ECC">
      <w:pPr>
        <w:pStyle w:val="ListParagraph"/>
        <w:numPr>
          <w:ilvl w:val="0"/>
          <w:numId w:val="13"/>
        </w:numPr>
        <w:rPr>
          <w:sz w:val="26"/>
          <w:szCs w:val="26"/>
        </w:rPr>
      </w:pPr>
      <w:r w:rsidRPr="00807AA2">
        <w:rPr>
          <w:sz w:val="26"/>
          <w:szCs w:val="26"/>
        </w:rPr>
        <w:t>Keeping record of feedbacks received from the clients.</w:t>
      </w:r>
    </w:p>
    <w:p w:rsidR="00670DB4" w:rsidRPr="00807AA2" w:rsidRDefault="00670DB4" w:rsidP="00E94173">
      <w:pPr>
        <w:rPr>
          <w:b/>
          <w:sz w:val="26"/>
          <w:szCs w:val="26"/>
        </w:rPr>
      </w:pPr>
    </w:p>
    <w:p w:rsidR="00670DB4" w:rsidRPr="00807AA2" w:rsidRDefault="00670DB4" w:rsidP="00E94173">
      <w:pPr>
        <w:rPr>
          <w:b/>
          <w:sz w:val="26"/>
          <w:szCs w:val="26"/>
          <w:u w:val="single"/>
        </w:rPr>
      </w:pPr>
      <w:bookmarkStart w:id="18" w:name="_Toc343597616"/>
      <w:r w:rsidRPr="00807AA2">
        <w:rPr>
          <w:b/>
          <w:sz w:val="26"/>
          <w:szCs w:val="26"/>
          <w:u w:val="single"/>
        </w:rPr>
        <w:t>Mailing</w:t>
      </w:r>
      <w:bookmarkEnd w:id="18"/>
    </w:p>
    <w:p w:rsidR="00670DB4" w:rsidRPr="00807AA2" w:rsidRDefault="00670DB4" w:rsidP="00871ECC">
      <w:pPr>
        <w:pStyle w:val="ListParagraph"/>
        <w:numPr>
          <w:ilvl w:val="0"/>
          <w:numId w:val="14"/>
        </w:numPr>
        <w:rPr>
          <w:sz w:val="26"/>
          <w:szCs w:val="26"/>
        </w:rPr>
      </w:pPr>
      <w:r w:rsidRPr="00807AA2">
        <w:rPr>
          <w:sz w:val="26"/>
          <w:szCs w:val="26"/>
        </w:rPr>
        <w:t>Temporary password will be mailed to the user incase the user forgets the password.</w:t>
      </w:r>
    </w:p>
    <w:p w:rsidR="00670DB4" w:rsidRPr="00807AA2" w:rsidRDefault="00670DB4" w:rsidP="00871ECC">
      <w:pPr>
        <w:pStyle w:val="ListParagraph"/>
        <w:numPr>
          <w:ilvl w:val="0"/>
          <w:numId w:val="14"/>
        </w:numPr>
        <w:rPr>
          <w:sz w:val="26"/>
          <w:szCs w:val="26"/>
        </w:rPr>
      </w:pPr>
      <w:r w:rsidRPr="00807AA2">
        <w:rPr>
          <w:sz w:val="26"/>
          <w:szCs w:val="26"/>
        </w:rPr>
        <w:t>Newsletters should go the clients email addresses.</w:t>
      </w:r>
    </w:p>
    <w:p w:rsidR="00670DB4" w:rsidRPr="00807AA2" w:rsidRDefault="00670DB4" w:rsidP="00871ECC">
      <w:pPr>
        <w:pStyle w:val="ListParagraph"/>
        <w:numPr>
          <w:ilvl w:val="0"/>
          <w:numId w:val="14"/>
        </w:numPr>
        <w:rPr>
          <w:sz w:val="26"/>
          <w:szCs w:val="26"/>
        </w:rPr>
      </w:pPr>
      <w:r w:rsidRPr="00807AA2">
        <w:rPr>
          <w:sz w:val="26"/>
          <w:szCs w:val="26"/>
        </w:rPr>
        <w:t>The client should get notification email of the booking while confirmed.</w:t>
      </w:r>
    </w:p>
    <w:p w:rsidR="00670DB4" w:rsidRPr="00807AA2" w:rsidRDefault="00670DB4" w:rsidP="00E94173">
      <w:pPr>
        <w:rPr>
          <w:sz w:val="26"/>
          <w:szCs w:val="26"/>
        </w:rPr>
      </w:pPr>
    </w:p>
    <w:p w:rsidR="00670DB4" w:rsidRPr="00995C1B" w:rsidRDefault="00D47A68" w:rsidP="00E94173">
      <w:pPr>
        <w:rPr>
          <w:rFonts w:cs="Times New Roman"/>
          <w:b/>
          <w:sz w:val="48"/>
          <w:szCs w:val="48"/>
          <w:u w:val="single"/>
        </w:rPr>
      </w:pPr>
      <w:bookmarkStart w:id="19" w:name="__RefHeading__363_1760576154"/>
      <w:bookmarkStart w:id="20" w:name="__RefHeading__365_1760576154"/>
      <w:bookmarkEnd w:id="19"/>
      <w:bookmarkEnd w:id="20"/>
      <w:r w:rsidRPr="00995C1B">
        <w:rPr>
          <w:rStyle w:val="Emphasis"/>
          <w:rFonts w:cs="Times New Roman"/>
          <w:b/>
          <w:i w:val="0"/>
          <w:iCs w:val="0"/>
          <w:sz w:val="48"/>
          <w:szCs w:val="48"/>
          <w:u w:val="single"/>
        </w:rPr>
        <w:t xml:space="preserve">3.5  </w:t>
      </w:r>
      <w:r w:rsidR="00670DB4" w:rsidRPr="00995C1B">
        <w:rPr>
          <w:rStyle w:val="Emphasis"/>
          <w:rFonts w:cs="Times New Roman"/>
          <w:b/>
          <w:i w:val="0"/>
          <w:iCs w:val="0"/>
          <w:sz w:val="48"/>
          <w:szCs w:val="48"/>
          <w:u w:val="single"/>
        </w:rPr>
        <w:t>SECURITY REQUIREMENTS</w:t>
      </w:r>
    </w:p>
    <w:p w:rsidR="00676123" w:rsidRPr="00676123" w:rsidRDefault="00676123" w:rsidP="00676123">
      <w:pPr>
        <w:pStyle w:val="ListParagraph"/>
        <w:rPr>
          <w:rFonts w:ascii="Calibri" w:eastAsia="Arial" w:hAnsi="Calibri" w:cs="Calibri"/>
          <w:color w:val="000000"/>
          <w:sz w:val="28"/>
          <w:szCs w:val="28"/>
        </w:rPr>
      </w:pPr>
    </w:p>
    <w:p w:rsidR="00670DB4" w:rsidRPr="00676123" w:rsidRDefault="00670DB4" w:rsidP="00871ECC">
      <w:pPr>
        <w:pStyle w:val="ListParagraph"/>
        <w:numPr>
          <w:ilvl w:val="0"/>
          <w:numId w:val="8"/>
        </w:numPr>
        <w:rPr>
          <w:rFonts w:ascii="Calibri" w:eastAsia="Arial" w:hAnsi="Calibri" w:cs="Calibri"/>
          <w:color w:val="000000"/>
          <w:sz w:val="28"/>
          <w:szCs w:val="28"/>
        </w:rPr>
      </w:pPr>
      <w:r w:rsidRPr="00676123">
        <w:rPr>
          <w:rFonts w:ascii="Calibri" w:eastAsia="Arial" w:hAnsi="Calibri" w:cs="Calibri"/>
          <w:color w:val="000000"/>
          <w:sz w:val="28"/>
          <w:szCs w:val="28"/>
        </w:rPr>
        <w:t xml:space="preserve">Some of the factors that are identified to protect the software from accidental or malicious access, use, modification, destruction, or disclosure are described below. Specific requirements in this area could include the need to: </w:t>
      </w:r>
    </w:p>
    <w:p w:rsidR="00E94173" w:rsidRPr="00676123" w:rsidRDefault="00670DB4" w:rsidP="00871ECC">
      <w:pPr>
        <w:pStyle w:val="ListParagraph"/>
        <w:numPr>
          <w:ilvl w:val="0"/>
          <w:numId w:val="8"/>
        </w:numPr>
        <w:rPr>
          <w:rFonts w:ascii="Calibri" w:eastAsia="Arial" w:hAnsi="Calibri" w:cs="Calibri"/>
          <w:color w:val="000000"/>
          <w:sz w:val="28"/>
          <w:szCs w:val="28"/>
        </w:rPr>
      </w:pPr>
      <w:r w:rsidRPr="00676123">
        <w:rPr>
          <w:rFonts w:ascii="Calibri" w:eastAsia="Arial" w:hAnsi="Calibri" w:cs="Calibri"/>
          <w:color w:val="000000"/>
          <w:sz w:val="28"/>
          <w:szCs w:val="28"/>
        </w:rPr>
        <w:t xml:space="preserve">Keep specific log or history data sets </w:t>
      </w:r>
    </w:p>
    <w:p w:rsidR="00670DB4" w:rsidRPr="00676123" w:rsidRDefault="00670DB4" w:rsidP="00871ECC">
      <w:pPr>
        <w:pStyle w:val="ListParagraph"/>
        <w:numPr>
          <w:ilvl w:val="0"/>
          <w:numId w:val="8"/>
        </w:numPr>
        <w:rPr>
          <w:rFonts w:ascii="Calibri" w:eastAsia="Arial" w:hAnsi="Calibri" w:cs="Calibri"/>
          <w:color w:val="000000"/>
          <w:sz w:val="28"/>
          <w:szCs w:val="28"/>
        </w:rPr>
      </w:pPr>
      <w:r w:rsidRPr="00676123">
        <w:rPr>
          <w:rFonts w:ascii="Calibri" w:eastAsia="Arial" w:hAnsi="Calibri" w:cs="Calibri"/>
          <w:color w:val="000000"/>
          <w:sz w:val="28"/>
          <w:szCs w:val="28"/>
        </w:rPr>
        <w:t xml:space="preserve">Assign certain functions to different modules </w:t>
      </w:r>
    </w:p>
    <w:p w:rsidR="00670DB4" w:rsidRPr="00676123" w:rsidRDefault="00670DB4" w:rsidP="00871ECC">
      <w:pPr>
        <w:pStyle w:val="ListParagraph"/>
        <w:numPr>
          <w:ilvl w:val="0"/>
          <w:numId w:val="8"/>
        </w:numPr>
        <w:rPr>
          <w:rFonts w:ascii="Calibri" w:eastAsia="Arial" w:hAnsi="Calibri" w:cs="Calibri"/>
          <w:color w:val="000000"/>
          <w:sz w:val="28"/>
          <w:szCs w:val="28"/>
        </w:rPr>
      </w:pPr>
      <w:r w:rsidRPr="00676123">
        <w:rPr>
          <w:rFonts w:ascii="Calibri" w:eastAsia="Arial" w:hAnsi="Calibri" w:cs="Calibri"/>
          <w:color w:val="000000"/>
          <w:sz w:val="28"/>
          <w:szCs w:val="28"/>
        </w:rPr>
        <w:t xml:space="preserve">Restrict communications between some areas of the program </w:t>
      </w:r>
    </w:p>
    <w:p w:rsidR="00670DB4" w:rsidRPr="00676123" w:rsidRDefault="00670DB4" w:rsidP="00871ECC">
      <w:pPr>
        <w:pStyle w:val="ListParagraph"/>
        <w:numPr>
          <w:ilvl w:val="0"/>
          <w:numId w:val="8"/>
        </w:numPr>
        <w:rPr>
          <w:rFonts w:ascii="Calibri" w:eastAsia="Arial" w:hAnsi="Calibri" w:cs="Calibri"/>
          <w:color w:val="000000"/>
          <w:sz w:val="28"/>
          <w:szCs w:val="28"/>
        </w:rPr>
      </w:pPr>
      <w:r w:rsidRPr="00676123">
        <w:rPr>
          <w:rFonts w:ascii="Calibri" w:eastAsia="Arial" w:hAnsi="Calibri" w:cs="Calibri"/>
          <w:color w:val="000000"/>
          <w:sz w:val="28"/>
          <w:szCs w:val="28"/>
        </w:rPr>
        <w:t xml:space="preserve">Later version of the software will incorporate encryption techniques in the user/license authentication process. </w:t>
      </w:r>
    </w:p>
    <w:p w:rsidR="00670DB4" w:rsidRPr="00676123" w:rsidRDefault="00670DB4" w:rsidP="00871ECC">
      <w:pPr>
        <w:pStyle w:val="ListParagraph"/>
        <w:numPr>
          <w:ilvl w:val="0"/>
          <w:numId w:val="8"/>
        </w:numPr>
        <w:rPr>
          <w:rFonts w:ascii="Calibri" w:eastAsia="Arial" w:hAnsi="Calibri" w:cs="Calibri"/>
          <w:color w:val="000000"/>
          <w:sz w:val="28"/>
          <w:szCs w:val="28"/>
        </w:rPr>
      </w:pPr>
      <w:r w:rsidRPr="00676123">
        <w:rPr>
          <w:rFonts w:ascii="Calibri" w:eastAsia="Arial" w:hAnsi="Calibri" w:cs="Calibri"/>
          <w:color w:val="000000"/>
          <w:sz w:val="28"/>
          <w:szCs w:val="28"/>
        </w:rPr>
        <w:t xml:space="preserve">The software will include an error tracking log that will help the user understand what error occurred when the application crashed along with suggestions on how to prevent the error from occurring again. </w:t>
      </w:r>
    </w:p>
    <w:p w:rsidR="00670DB4" w:rsidRPr="00676123" w:rsidRDefault="00670DB4" w:rsidP="00871ECC">
      <w:pPr>
        <w:pStyle w:val="ListParagraph"/>
        <w:numPr>
          <w:ilvl w:val="0"/>
          <w:numId w:val="8"/>
        </w:numPr>
        <w:rPr>
          <w:rFonts w:ascii="Calibri" w:eastAsia="Arial" w:hAnsi="Calibri" w:cs="Calibri"/>
          <w:color w:val="000000"/>
          <w:sz w:val="28"/>
          <w:szCs w:val="28"/>
        </w:rPr>
      </w:pPr>
      <w:r w:rsidRPr="00676123">
        <w:rPr>
          <w:rFonts w:ascii="Calibri" w:eastAsia="Arial" w:hAnsi="Calibri" w:cs="Calibri"/>
          <w:color w:val="000000"/>
          <w:sz w:val="28"/>
          <w:szCs w:val="28"/>
        </w:rPr>
        <w:t>Communication needs to be restricted when the application is validating the user or license. (i.e., using https).</w:t>
      </w:r>
    </w:p>
    <w:p w:rsidR="00E94173" w:rsidRDefault="00E94173" w:rsidP="00E94173">
      <w:pPr>
        <w:rPr>
          <w:rStyle w:val="Emphasis"/>
          <w:rFonts w:ascii="Calibri" w:hAnsi="Calibri" w:cs="Calibri"/>
          <w:b/>
          <w:i w:val="0"/>
          <w:iCs w:val="0"/>
          <w:sz w:val="40"/>
          <w:szCs w:val="40"/>
        </w:rPr>
      </w:pPr>
      <w:bookmarkStart w:id="21" w:name="__RefHeading__367_1760576154"/>
      <w:bookmarkEnd w:id="21"/>
    </w:p>
    <w:p w:rsidR="00EC2A84" w:rsidRDefault="00EC2A84" w:rsidP="00E94173">
      <w:pPr>
        <w:rPr>
          <w:rStyle w:val="Emphasis"/>
          <w:rFonts w:ascii="Calibri" w:hAnsi="Calibri" w:cs="Calibri"/>
          <w:b/>
          <w:i w:val="0"/>
          <w:iCs w:val="0"/>
          <w:sz w:val="40"/>
          <w:szCs w:val="40"/>
        </w:rPr>
      </w:pPr>
    </w:p>
    <w:p w:rsidR="00EC2A84" w:rsidRDefault="00EC2A84" w:rsidP="00E94173">
      <w:pPr>
        <w:rPr>
          <w:rStyle w:val="Emphasis"/>
          <w:rFonts w:ascii="Calibri" w:hAnsi="Calibri" w:cs="Calibri"/>
          <w:b/>
          <w:i w:val="0"/>
          <w:iCs w:val="0"/>
          <w:sz w:val="40"/>
          <w:szCs w:val="40"/>
        </w:rPr>
      </w:pPr>
    </w:p>
    <w:p w:rsidR="00350D94" w:rsidRPr="00995C1B" w:rsidRDefault="00D47A68" w:rsidP="00E94173">
      <w:pPr>
        <w:rPr>
          <w:rStyle w:val="Emphasis"/>
          <w:rFonts w:cs="Times New Roman"/>
          <w:b/>
          <w:i w:val="0"/>
          <w:iCs w:val="0"/>
          <w:sz w:val="48"/>
          <w:szCs w:val="48"/>
          <w:u w:val="single"/>
        </w:rPr>
      </w:pPr>
      <w:r w:rsidRPr="00995C1B">
        <w:rPr>
          <w:rStyle w:val="Emphasis"/>
          <w:rFonts w:cs="Times New Roman"/>
          <w:b/>
          <w:i w:val="0"/>
          <w:iCs w:val="0"/>
          <w:sz w:val="48"/>
          <w:szCs w:val="48"/>
          <w:u w:val="single"/>
        </w:rPr>
        <w:t xml:space="preserve">3.6  </w:t>
      </w:r>
      <w:r w:rsidR="00670DB4" w:rsidRPr="00995C1B">
        <w:rPr>
          <w:rStyle w:val="Emphasis"/>
          <w:rFonts w:cs="Times New Roman"/>
          <w:b/>
          <w:i w:val="0"/>
          <w:iCs w:val="0"/>
          <w:sz w:val="48"/>
          <w:szCs w:val="48"/>
          <w:u w:val="single"/>
        </w:rPr>
        <w:t>PORTABILITY REQUIREMENT</w:t>
      </w:r>
    </w:p>
    <w:p w:rsidR="00676123" w:rsidRDefault="00676123" w:rsidP="00E94173">
      <w:pPr>
        <w:rPr>
          <w:rFonts w:ascii="Calibri" w:eastAsia="Arial" w:hAnsi="Calibri" w:cs="Calibri"/>
          <w:color w:val="000000"/>
        </w:rPr>
      </w:pPr>
    </w:p>
    <w:p w:rsidR="00670DB4" w:rsidRPr="00676123" w:rsidRDefault="00670DB4" w:rsidP="00E94173">
      <w:pPr>
        <w:rPr>
          <w:rFonts w:ascii="Calibri" w:hAnsi="Calibri" w:cs="Calibri"/>
          <w:b/>
          <w:sz w:val="28"/>
          <w:szCs w:val="28"/>
        </w:rPr>
      </w:pPr>
      <w:r w:rsidRPr="00676123">
        <w:rPr>
          <w:rFonts w:ascii="Calibri" w:eastAsia="Arial" w:hAnsi="Calibri" w:cs="Calibri"/>
          <w:color w:val="000000"/>
          <w:sz w:val="28"/>
          <w:szCs w:val="28"/>
        </w:rPr>
        <w:t xml:space="preserve">Some of the attributes of software that relate to the ease of porting the software to other host machines and/or operating systems. This may include: </w:t>
      </w:r>
    </w:p>
    <w:p w:rsidR="00670DB4" w:rsidRPr="00676123" w:rsidRDefault="00670DB4" w:rsidP="00E94173">
      <w:pPr>
        <w:rPr>
          <w:rFonts w:ascii="Calibri" w:eastAsia="Arial" w:hAnsi="Calibri" w:cs="Calibri"/>
          <w:color w:val="000000"/>
          <w:sz w:val="28"/>
          <w:szCs w:val="28"/>
        </w:rPr>
      </w:pPr>
      <w:r w:rsidRPr="00676123">
        <w:rPr>
          <w:rFonts w:ascii="Calibri" w:eastAsia="Arial" w:hAnsi="Calibri" w:cs="Calibri"/>
          <w:color w:val="000000"/>
          <w:sz w:val="28"/>
          <w:szCs w:val="28"/>
        </w:rPr>
        <w:t>Apache i</w:t>
      </w:r>
      <w:r w:rsidR="00D57E93" w:rsidRPr="00676123">
        <w:rPr>
          <w:rFonts w:ascii="Calibri" w:eastAsia="Arial" w:hAnsi="Calibri" w:cs="Calibri"/>
          <w:color w:val="000000"/>
          <w:sz w:val="28"/>
          <w:szCs w:val="28"/>
        </w:rPr>
        <w:t>s used to develop the product .I</w:t>
      </w:r>
      <w:r w:rsidRPr="00676123">
        <w:rPr>
          <w:rFonts w:ascii="Calibri" w:eastAsia="Arial" w:hAnsi="Calibri" w:cs="Calibri"/>
          <w:color w:val="000000"/>
          <w:sz w:val="28"/>
          <w:szCs w:val="28"/>
        </w:rPr>
        <w:t xml:space="preserve">t is easiest to port the software in any environment. </w:t>
      </w:r>
    </w:p>
    <w:p w:rsidR="00670DB4" w:rsidRDefault="00670DB4" w:rsidP="00E94173">
      <w:pPr>
        <w:rPr>
          <w:rFonts w:ascii="Calibri" w:eastAsia="Arial" w:hAnsi="Calibri" w:cs="Calibri"/>
          <w:color w:val="000000"/>
        </w:rPr>
      </w:pPr>
    </w:p>
    <w:p w:rsidR="00EC2A84" w:rsidRPr="005E259B" w:rsidRDefault="00EC2A84" w:rsidP="00E94173">
      <w:pPr>
        <w:rPr>
          <w:rFonts w:ascii="Calibri" w:eastAsia="Arial" w:hAnsi="Calibri" w:cs="Calibri"/>
          <w:color w:val="000000"/>
        </w:rPr>
      </w:pPr>
    </w:p>
    <w:p w:rsidR="00157E30" w:rsidRDefault="00157E30" w:rsidP="00E94173">
      <w:pPr>
        <w:rPr>
          <w:rStyle w:val="Emphasis"/>
          <w:rFonts w:cs="Times New Roman"/>
          <w:b/>
          <w:i w:val="0"/>
          <w:iCs w:val="0"/>
          <w:sz w:val="44"/>
          <w:szCs w:val="44"/>
        </w:rPr>
      </w:pPr>
      <w:bookmarkStart w:id="22" w:name="__RefHeading__369_1760576154"/>
      <w:bookmarkEnd w:id="22"/>
    </w:p>
    <w:p w:rsidR="00670DB4" w:rsidRPr="00995C1B" w:rsidRDefault="00995C1B" w:rsidP="00E94173">
      <w:pPr>
        <w:rPr>
          <w:rStyle w:val="Emphasis"/>
          <w:rFonts w:eastAsia="Arial" w:cs="Times New Roman"/>
          <w:i w:val="0"/>
          <w:iCs w:val="0"/>
          <w:color w:val="000000"/>
          <w:sz w:val="48"/>
          <w:szCs w:val="48"/>
          <w:u w:val="single"/>
        </w:rPr>
      </w:pPr>
      <w:r w:rsidRPr="00995C1B">
        <w:rPr>
          <w:rStyle w:val="Emphasis"/>
          <w:rFonts w:cs="Times New Roman"/>
          <w:b/>
          <w:i w:val="0"/>
          <w:iCs w:val="0"/>
          <w:sz w:val="48"/>
          <w:szCs w:val="48"/>
          <w:u w:val="single"/>
        </w:rPr>
        <w:t xml:space="preserve">3.7  </w:t>
      </w:r>
      <w:r w:rsidR="00670DB4" w:rsidRPr="00995C1B">
        <w:rPr>
          <w:rStyle w:val="Emphasis"/>
          <w:rFonts w:cs="Times New Roman"/>
          <w:b/>
          <w:i w:val="0"/>
          <w:iCs w:val="0"/>
          <w:sz w:val="48"/>
          <w:szCs w:val="48"/>
          <w:u w:val="single"/>
        </w:rPr>
        <w:t>RELAIBILITY REQUIREMENTS</w:t>
      </w:r>
    </w:p>
    <w:p w:rsidR="00676123" w:rsidRDefault="00676123" w:rsidP="00E94173">
      <w:pPr>
        <w:rPr>
          <w:rFonts w:ascii="Calibri" w:eastAsia="Times New Roman" w:hAnsi="Calibri" w:cs="Calibri"/>
          <w:color w:val="000000"/>
        </w:rPr>
      </w:pPr>
    </w:p>
    <w:p w:rsidR="00670DB4" w:rsidRPr="00676123" w:rsidRDefault="00670DB4" w:rsidP="00E94173">
      <w:pPr>
        <w:rPr>
          <w:rFonts w:ascii="Calibri" w:eastAsia="Times New Roman" w:hAnsi="Calibri" w:cs="Calibri"/>
          <w:color w:val="000000"/>
          <w:sz w:val="28"/>
          <w:szCs w:val="28"/>
        </w:rPr>
      </w:pPr>
      <w:r w:rsidRPr="00676123">
        <w:rPr>
          <w:rFonts w:ascii="Calibri" w:eastAsia="Times New Roman" w:hAnsi="Calibri" w:cs="Calibri"/>
          <w:color w:val="000000"/>
          <w:sz w:val="28"/>
          <w:szCs w:val="28"/>
        </w:rPr>
        <w:t xml:space="preserve">Some of the attributes identified for the reliability is listed below: </w:t>
      </w:r>
    </w:p>
    <w:p w:rsidR="00670DB4" w:rsidRPr="00676123" w:rsidRDefault="00670DB4" w:rsidP="00E94173">
      <w:pPr>
        <w:rPr>
          <w:rFonts w:ascii="Calibri" w:eastAsia="Arial" w:hAnsi="Calibri" w:cs="Calibri"/>
          <w:color w:val="000000"/>
          <w:sz w:val="28"/>
          <w:szCs w:val="28"/>
        </w:rPr>
      </w:pPr>
      <w:r w:rsidRPr="00676123">
        <w:rPr>
          <w:rFonts w:ascii="Calibri" w:eastAsia="Arial" w:hAnsi="Calibri" w:cs="Calibri"/>
          <w:color w:val="000000"/>
          <w:sz w:val="28"/>
          <w:szCs w:val="28"/>
        </w:rPr>
        <w:t xml:space="preserve">All data storage for user variables will be committed to the database at the time of entry. </w:t>
      </w:r>
    </w:p>
    <w:p w:rsidR="00157E30" w:rsidRDefault="00670DB4" w:rsidP="00E94173">
      <w:pPr>
        <w:rPr>
          <w:rFonts w:ascii="Calibri" w:eastAsia="Arial" w:hAnsi="Calibri" w:cs="Calibri"/>
          <w:color w:val="000000"/>
          <w:sz w:val="28"/>
          <w:szCs w:val="28"/>
        </w:rPr>
      </w:pPr>
      <w:r w:rsidRPr="00676123">
        <w:rPr>
          <w:rFonts w:ascii="Calibri" w:eastAsia="Arial" w:hAnsi="Calibri" w:cs="Calibri"/>
          <w:color w:val="000000"/>
          <w:sz w:val="28"/>
          <w:szCs w:val="28"/>
        </w:rPr>
        <w:t>Data corruption is prevented by applying the possible backup procedures and techniques.</w:t>
      </w:r>
    </w:p>
    <w:p w:rsidR="00157E30" w:rsidRPr="00995C1B" w:rsidRDefault="00995C1B" w:rsidP="00157E30">
      <w:pPr>
        <w:pStyle w:val="Subtitle"/>
        <w:spacing w:line="480" w:lineRule="auto"/>
        <w:jc w:val="left"/>
        <w:outlineLvl w:val="1"/>
        <w:rPr>
          <w:rStyle w:val="Emphasis"/>
          <w:rFonts w:ascii="Times New Roman" w:hAnsi="Times New Roman" w:cs="Times New Roman"/>
          <w:b/>
          <w:i w:val="0"/>
          <w:iCs w:val="0"/>
          <w:sz w:val="48"/>
          <w:szCs w:val="48"/>
          <w:u w:val="single"/>
        </w:rPr>
      </w:pPr>
      <w:bookmarkStart w:id="23" w:name="_Toc343597622"/>
      <w:r w:rsidRPr="00995C1B">
        <w:rPr>
          <w:rStyle w:val="Emphasis"/>
          <w:rFonts w:ascii="Times New Roman" w:hAnsi="Times New Roman" w:cs="Times New Roman"/>
          <w:b/>
          <w:i w:val="0"/>
          <w:iCs w:val="0"/>
          <w:sz w:val="48"/>
          <w:szCs w:val="48"/>
          <w:u w:val="single"/>
        </w:rPr>
        <w:lastRenderedPageBreak/>
        <w:t xml:space="preserve">3.8  </w:t>
      </w:r>
      <w:r w:rsidR="00157E30" w:rsidRPr="00995C1B">
        <w:rPr>
          <w:rStyle w:val="Emphasis"/>
          <w:rFonts w:ascii="Times New Roman" w:hAnsi="Times New Roman" w:cs="Times New Roman"/>
          <w:b/>
          <w:i w:val="0"/>
          <w:iCs w:val="0"/>
          <w:sz w:val="48"/>
          <w:szCs w:val="48"/>
          <w:u w:val="single"/>
        </w:rPr>
        <w:t>USABILITY</w:t>
      </w:r>
      <w:bookmarkEnd w:id="23"/>
      <w:r w:rsidRPr="00995C1B">
        <w:rPr>
          <w:rStyle w:val="Emphasis"/>
          <w:rFonts w:ascii="Times New Roman" w:hAnsi="Times New Roman" w:cs="Times New Roman"/>
          <w:b/>
          <w:i w:val="0"/>
          <w:iCs w:val="0"/>
          <w:sz w:val="48"/>
          <w:szCs w:val="48"/>
          <w:u w:val="single"/>
        </w:rPr>
        <w:t xml:space="preserve"> </w:t>
      </w:r>
      <w:r w:rsidR="00157E30" w:rsidRPr="00995C1B">
        <w:rPr>
          <w:rStyle w:val="Emphasis"/>
          <w:rFonts w:ascii="Times New Roman" w:hAnsi="Times New Roman" w:cs="Times New Roman"/>
          <w:b/>
          <w:i w:val="0"/>
          <w:iCs w:val="0"/>
          <w:sz w:val="48"/>
          <w:szCs w:val="48"/>
          <w:u w:val="single"/>
        </w:rPr>
        <w:t>REQUIREMENTS</w:t>
      </w:r>
    </w:p>
    <w:p w:rsidR="00157E30" w:rsidRDefault="00157E30" w:rsidP="00157E30">
      <w:pPr>
        <w:rPr>
          <w:sz w:val="27"/>
          <w:szCs w:val="27"/>
        </w:rPr>
      </w:pPr>
      <w:r w:rsidRPr="00157E30">
        <w:rPr>
          <w:sz w:val="27"/>
          <w:szCs w:val="27"/>
        </w:rPr>
        <w:t xml:space="preserve">Some of the usability requirements identified for this system are listed below: </w:t>
      </w:r>
    </w:p>
    <w:p w:rsidR="00157E30" w:rsidRPr="00157E30" w:rsidRDefault="00157E30" w:rsidP="00157E30">
      <w:pPr>
        <w:pStyle w:val="ListParagraph"/>
        <w:numPr>
          <w:ilvl w:val="0"/>
          <w:numId w:val="20"/>
        </w:numPr>
        <w:rPr>
          <w:rFonts w:eastAsia="Times New Roman" w:cs="Times New Roman"/>
          <w:b/>
          <w:sz w:val="27"/>
          <w:szCs w:val="27"/>
        </w:rPr>
      </w:pPr>
      <w:r w:rsidRPr="00157E30">
        <w:rPr>
          <w:sz w:val="27"/>
          <w:szCs w:val="27"/>
        </w:rPr>
        <w:t xml:space="preserve">A logical interface is essential to an easy to use system, speeding up common tasks. </w:t>
      </w:r>
    </w:p>
    <w:p w:rsidR="00157E30" w:rsidRPr="00157E30" w:rsidRDefault="00157E30" w:rsidP="00157E30">
      <w:pPr>
        <w:pStyle w:val="ListParagraph"/>
        <w:numPr>
          <w:ilvl w:val="0"/>
          <w:numId w:val="20"/>
        </w:numPr>
        <w:rPr>
          <w:sz w:val="27"/>
          <w:szCs w:val="27"/>
        </w:rPr>
      </w:pPr>
      <w:r w:rsidRPr="00157E30">
        <w:rPr>
          <w:sz w:val="27"/>
          <w:szCs w:val="27"/>
        </w:rPr>
        <w:t xml:space="preserve">Error prevention is integral to the system and is provided in a number of formats from sanity checks to limiting free-text input. </w:t>
      </w:r>
    </w:p>
    <w:p w:rsidR="00670DB4" w:rsidRDefault="00670DB4" w:rsidP="00E94173">
      <w:pPr>
        <w:rPr>
          <w:rFonts w:ascii="Calibri" w:eastAsia="Arial" w:hAnsi="Calibri" w:cs="Calibri"/>
          <w:color w:val="000000"/>
          <w:sz w:val="28"/>
          <w:szCs w:val="28"/>
        </w:rPr>
      </w:pPr>
    </w:p>
    <w:p w:rsidR="00DB01DC" w:rsidRDefault="00DB01DC" w:rsidP="00E94173">
      <w:pPr>
        <w:rPr>
          <w:rFonts w:ascii="Calibri" w:eastAsia="Arial" w:hAnsi="Calibri" w:cs="Calibri"/>
          <w:color w:val="000000"/>
          <w:sz w:val="28"/>
          <w:szCs w:val="28"/>
        </w:rPr>
      </w:pPr>
    </w:p>
    <w:p w:rsidR="00DB01DC" w:rsidRDefault="00DB01DC" w:rsidP="00DB01DC">
      <w:pPr>
        <w:autoSpaceDE w:val="0"/>
        <w:spacing w:line="480" w:lineRule="auto"/>
        <w:jc w:val="both"/>
        <w:rPr>
          <w:rFonts w:ascii="Calibri" w:eastAsia="Arial" w:hAnsi="Calibri" w:cs="Calibri"/>
          <w:b/>
          <w:color w:val="000000"/>
          <w:sz w:val="40"/>
          <w:szCs w:val="40"/>
        </w:rPr>
      </w:pPr>
    </w:p>
    <w:p w:rsidR="00DB01DC" w:rsidRPr="00995C1B" w:rsidRDefault="00995C1B" w:rsidP="00DB01DC">
      <w:pPr>
        <w:autoSpaceDE w:val="0"/>
        <w:spacing w:line="480" w:lineRule="auto"/>
        <w:jc w:val="both"/>
        <w:rPr>
          <w:rFonts w:eastAsia="Arial" w:cs="Times New Roman"/>
          <w:b/>
          <w:color w:val="000000"/>
          <w:sz w:val="48"/>
          <w:szCs w:val="48"/>
          <w:u w:val="single"/>
        </w:rPr>
      </w:pPr>
      <w:r w:rsidRPr="00995C1B">
        <w:rPr>
          <w:rFonts w:eastAsia="Arial" w:cs="Times New Roman"/>
          <w:b/>
          <w:color w:val="000000"/>
          <w:sz w:val="48"/>
          <w:szCs w:val="48"/>
          <w:u w:val="single"/>
        </w:rPr>
        <w:t xml:space="preserve">3.9  </w:t>
      </w:r>
      <w:r w:rsidR="00DB01DC" w:rsidRPr="00995C1B">
        <w:rPr>
          <w:rFonts w:eastAsia="Arial" w:cs="Times New Roman"/>
          <w:b/>
          <w:color w:val="000000"/>
          <w:sz w:val="48"/>
          <w:szCs w:val="48"/>
          <w:u w:val="single"/>
        </w:rPr>
        <w:t>PERFORMANCE REQUIREMENTS</w:t>
      </w:r>
    </w:p>
    <w:p w:rsidR="00DB01DC" w:rsidRPr="00DB01DC" w:rsidRDefault="00DB01DC" w:rsidP="00DB01DC">
      <w:pPr>
        <w:pStyle w:val="ListParagraph"/>
        <w:numPr>
          <w:ilvl w:val="0"/>
          <w:numId w:val="22"/>
        </w:numPr>
        <w:rPr>
          <w:rFonts w:eastAsia="Arial"/>
          <w:color w:val="000000"/>
          <w:sz w:val="27"/>
          <w:szCs w:val="27"/>
        </w:rPr>
      </w:pPr>
      <w:r>
        <w:rPr>
          <w:sz w:val="27"/>
          <w:szCs w:val="27"/>
        </w:rPr>
        <w:t xml:space="preserve">Operating System : </w:t>
      </w:r>
      <w:r w:rsidRPr="00DB01DC">
        <w:rPr>
          <w:sz w:val="27"/>
          <w:szCs w:val="27"/>
        </w:rPr>
        <w:t>Microsoft WindowsXP/7/8/10</w:t>
      </w:r>
      <w:bookmarkStart w:id="24" w:name="__RefHeading__327_1760576154"/>
      <w:bookmarkEnd w:id="24"/>
      <w:r>
        <w:rPr>
          <w:sz w:val="27"/>
          <w:szCs w:val="27"/>
        </w:rPr>
        <w:t xml:space="preserve"> or Linux</w:t>
      </w:r>
    </w:p>
    <w:p w:rsidR="00DB01DC" w:rsidRDefault="00DB01DC" w:rsidP="00DB01DC">
      <w:pPr>
        <w:pStyle w:val="ListParagraph"/>
        <w:numPr>
          <w:ilvl w:val="0"/>
          <w:numId w:val="22"/>
        </w:numPr>
        <w:rPr>
          <w:rFonts w:eastAsia="Arial"/>
          <w:color w:val="000000"/>
          <w:sz w:val="27"/>
          <w:szCs w:val="27"/>
        </w:rPr>
      </w:pPr>
      <w:r>
        <w:rPr>
          <w:rFonts w:eastAsia="Arial"/>
          <w:color w:val="000000"/>
          <w:sz w:val="27"/>
          <w:szCs w:val="27"/>
        </w:rPr>
        <w:t>Minimum internet speed required 40kb/sec for surfing and 500kb/sec for</w:t>
      </w:r>
    </w:p>
    <w:p w:rsidR="00DB01DC" w:rsidRPr="00DB01DC" w:rsidRDefault="00DB01DC" w:rsidP="00DB01DC">
      <w:pPr>
        <w:pStyle w:val="ListParagraph"/>
        <w:rPr>
          <w:rFonts w:eastAsia="Arial"/>
          <w:color w:val="000000"/>
          <w:sz w:val="27"/>
          <w:szCs w:val="27"/>
        </w:rPr>
      </w:pPr>
      <w:r>
        <w:rPr>
          <w:rFonts w:eastAsia="Arial"/>
          <w:color w:val="000000"/>
          <w:sz w:val="27"/>
          <w:szCs w:val="27"/>
        </w:rPr>
        <w:t xml:space="preserve">online transaction of payment. </w:t>
      </w:r>
    </w:p>
    <w:p w:rsidR="00DB01DC" w:rsidRPr="00676123" w:rsidRDefault="00DB01DC" w:rsidP="00DB01DC">
      <w:pPr>
        <w:rPr>
          <w:rFonts w:eastAsia="Arial"/>
          <w:color w:val="000000"/>
          <w:sz w:val="28"/>
          <w:szCs w:val="28"/>
        </w:rPr>
      </w:pPr>
    </w:p>
    <w:p w:rsidR="00670DB4" w:rsidRPr="00676123" w:rsidRDefault="00670DB4" w:rsidP="00E94173">
      <w:pPr>
        <w:rPr>
          <w:rFonts w:ascii="Calibri" w:eastAsia="Arial" w:hAnsi="Calibri" w:cs="Calibri"/>
          <w:color w:val="000000"/>
          <w:sz w:val="28"/>
          <w:szCs w:val="28"/>
        </w:rPr>
      </w:pPr>
    </w:p>
    <w:p w:rsidR="00670DB4" w:rsidRPr="00676123" w:rsidRDefault="00670DB4" w:rsidP="00E94173">
      <w:pPr>
        <w:rPr>
          <w:rStyle w:val="Emphasis"/>
          <w:rFonts w:ascii="Calibri" w:hAnsi="Calibri" w:cs="Calibri"/>
          <w:b/>
          <w:i w:val="0"/>
          <w:iCs w:val="0"/>
          <w:sz w:val="28"/>
          <w:szCs w:val="28"/>
        </w:rPr>
      </w:pPr>
      <w:bookmarkStart w:id="25" w:name="__RefHeading__373_1760576154"/>
      <w:bookmarkStart w:id="26" w:name="__RefHeading__375_1760576154"/>
      <w:bookmarkEnd w:id="25"/>
      <w:bookmarkEnd w:id="26"/>
    </w:p>
    <w:p w:rsidR="00670DB4" w:rsidRPr="00676123" w:rsidRDefault="00670DB4" w:rsidP="00E94173">
      <w:pPr>
        <w:rPr>
          <w:sz w:val="28"/>
          <w:szCs w:val="28"/>
        </w:rPr>
      </w:pPr>
    </w:p>
    <w:p w:rsidR="00634F13" w:rsidRPr="00634F13" w:rsidRDefault="00634F13" w:rsidP="00E94173">
      <w:pPr>
        <w:rPr>
          <w:rStyle w:val="Emphasis"/>
          <w:rFonts w:ascii="Calibri" w:eastAsia="Arial" w:hAnsi="Calibri" w:cs="Calibri"/>
          <w:i w:val="0"/>
          <w:iCs w:val="0"/>
          <w:color w:val="000000"/>
        </w:rPr>
      </w:pPr>
    </w:p>
    <w:p w:rsidR="00634F13" w:rsidRPr="005E259B" w:rsidRDefault="00634F13" w:rsidP="00E94173">
      <w:pPr>
        <w:rPr>
          <w:rFonts w:ascii="Calibri" w:eastAsia="Arial" w:hAnsi="Calibri" w:cs="Calibri"/>
          <w:color w:val="000000"/>
        </w:rPr>
      </w:pPr>
    </w:p>
    <w:p w:rsidR="00CC3C3F" w:rsidRDefault="00CC3C3F" w:rsidP="00E94173">
      <w:pPr>
        <w:rPr>
          <w:rStyle w:val="Emphasis"/>
          <w:i w:val="0"/>
          <w:iCs w:val="0"/>
        </w:rPr>
      </w:pPr>
    </w:p>
    <w:p w:rsidR="00F8433C" w:rsidRDefault="00F8433C" w:rsidP="00E94173">
      <w:pPr>
        <w:rPr>
          <w:rStyle w:val="Emphasis"/>
          <w:i w:val="0"/>
          <w:iCs w:val="0"/>
        </w:rPr>
      </w:pPr>
    </w:p>
    <w:p w:rsidR="00137C94" w:rsidRPr="00995C1B" w:rsidRDefault="00F8433C" w:rsidP="00F8433C">
      <w:pPr>
        <w:widowControl/>
        <w:suppressAutoHyphens w:val="0"/>
        <w:spacing w:after="160" w:line="259" w:lineRule="auto"/>
        <w:rPr>
          <w:rStyle w:val="Emphasis"/>
          <w:i w:val="0"/>
          <w:iCs w:val="0"/>
          <w:sz w:val="48"/>
          <w:szCs w:val="48"/>
          <w:u w:val="single"/>
        </w:rPr>
      </w:pPr>
      <w:r>
        <w:rPr>
          <w:rStyle w:val="Emphasis"/>
          <w:i w:val="0"/>
          <w:iCs w:val="0"/>
        </w:rPr>
        <w:br w:type="page"/>
      </w:r>
      <w:r w:rsidR="00995C1B" w:rsidRPr="00995C1B">
        <w:rPr>
          <w:rStyle w:val="Emphasis"/>
          <w:b/>
          <w:i w:val="0"/>
          <w:iCs w:val="0"/>
          <w:sz w:val="48"/>
          <w:szCs w:val="48"/>
          <w:u w:val="single"/>
        </w:rPr>
        <w:lastRenderedPageBreak/>
        <w:t xml:space="preserve">3.10  </w:t>
      </w:r>
      <w:r w:rsidRPr="00995C1B">
        <w:rPr>
          <w:rStyle w:val="Emphasis"/>
          <w:b/>
          <w:bCs/>
          <w:i w:val="0"/>
          <w:iCs w:val="0"/>
          <w:sz w:val="48"/>
          <w:szCs w:val="48"/>
          <w:u w:val="single"/>
        </w:rPr>
        <w:t>DATA FLOW DIAGRAM</w:t>
      </w:r>
    </w:p>
    <w:p w:rsidR="00137C94" w:rsidRDefault="00137C94" w:rsidP="00F8433C">
      <w:pPr>
        <w:widowControl/>
        <w:suppressAutoHyphens w:val="0"/>
        <w:spacing w:after="160" w:line="259" w:lineRule="auto"/>
        <w:rPr>
          <w:rStyle w:val="Emphasis"/>
          <w:b/>
          <w:bCs/>
          <w:i w:val="0"/>
          <w:iCs w:val="0"/>
          <w:sz w:val="48"/>
          <w:szCs w:val="48"/>
        </w:rPr>
      </w:pPr>
    </w:p>
    <w:p w:rsidR="00B54383" w:rsidRPr="00137C94" w:rsidRDefault="00137C94" w:rsidP="00F8433C">
      <w:pPr>
        <w:widowControl/>
        <w:suppressAutoHyphens w:val="0"/>
        <w:spacing w:after="160" w:line="259" w:lineRule="auto"/>
        <w:rPr>
          <w:rStyle w:val="Emphasis"/>
          <w:i w:val="0"/>
          <w:iCs w:val="0"/>
        </w:rPr>
      </w:pPr>
      <w:r w:rsidRPr="00995C1B">
        <w:rPr>
          <w:rStyle w:val="Emphasis"/>
          <w:b/>
          <w:bCs/>
          <w:i w:val="0"/>
          <w:iCs w:val="0"/>
          <w:sz w:val="36"/>
          <w:szCs w:val="36"/>
        </w:rPr>
        <w:t xml:space="preserve">1. </w:t>
      </w:r>
      <w:r w:rsidR="00B54383" w:rsidRPr="00995C1B">
        <w:rPr>
          <w:rStyle w:val="Emphasis"/>
          <w:b/>
          <w:bCs/>
          <w:i w:val="0"/>
          <w:iCs w:val="0"/>
          <w:sz w:val="36"/>
          <w:szCs w:val="36"/>
        </w:rPr>
        <w:t>CONTEXT LEVEL DIAGRAM</w:t>
      </w:r>
      <w:r w:rsidR="00F8433C">
        <w:rPr>
          <w:b/>
          <w:bCs/>
          <w:noProof/>
          <w:lang w:eastAsia="en-US" w:bidi="ar-SA"/>
        </w:rPr>
        <w:drawing>
          <wp:inline distT="0" distB="0" distL="0" distR="0">
            <wp:extent cx="5212169" cy="4518837"/>
            <wp:effectExtent l="19050" t="0" r="753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317-WA0001.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716" b="42546"/>
                    <a:stretch>
                      <a:fillRect/>
                    </a:stretch>
                  </pic:blipFill>
                  <pic:spPr>
                    <a:xfrm>
                      <a:off x="0" y="0"/>
                      <a:ext cx="5212169" cy="4518837"/>
                    </a:xfrm>
                    <a:prstGeom prst="rect">
                      <a:avLst/>
                    </a:prstGeom>
                  </pic:spPr>
                </pic:pic>
              </a:graphicData>
            </a:graphic>
          </wp:inline>
        </w:drawing>
      </w:r>
    </w:p>
    <w:p w:rsidR="00B54383" w:rsidRDefault="00B54383" w:rsidP="00F8433C">
      <w:pPr>
        <w:widowControl/>
        <w:suppressAutoHyphens w:val="0"/>
        <w:spacing w:after="160" w:line="259" w:lineRule="auto"/>
        <w:rPr>
          <w:rStyle w:val="Emphasis"/>
          <w:b/>
          <w:bCs/>
          <w:i w:val="0"/>
          <w:iCs w:val="0"/>
          <w:sz w:val="48"/>
          <w:szCs w:val="48"/>
        </w:rPr>
      </w:pPr>
    </w:p>
    <w:p w:rsidR="00B54383" w:rsidRDefault="00B54383" w:rsidP="00F8433C">
      <w:pPr>
        <w:widowControl/>
        <w:suppressAutoHyphens w:val="0"/>
        <w:spacing w:after="160" w:line="259" w:lineRule="auto"/>
        <w:rPr>
          <w:rStyle w:val="Emphasis"/>
          <w:b/>
          <w:bCs/>
          <w:i w:val="0"/>
          <w:iCs w:val="0"/>
          <w:sz w:val="48"/>
          <w:szCs w:val="48"/>
        </w:rPr>
      </w:pPr>
    </w:p>
    <w:p w:rsidR="00B54383" w:rsidRDefault="00B54383" w:rsidP="00F8433C">
      <w:pPr>
        <w:widowControl/>
        <w:suppressAutoHyphens w:val="0"/>
        <w:spacing w:after="160" w:line="259" w:lineRule="auto"/>
        <w:rPr>
          <w:rStyle w:val="Emphasis"/>
          <w:b/>
          <w:bCs/>
          <w:i w:val="0"/>
          <w:iCs w:val="0"/>
          <w:sz w:val="48"/>
          <w:szCs w:val="48"/>
        </w:rPr>
      </w:pPr>
    </w:p>
    <w:p w:rsidR="00B54383" w:rsidRDefault="00B54383" w:rsidP="00F8433C">
      <w:pPr>
        <w:widowControl/>
        <w:suppressAutoHyphens w:val="0"/>
        <w:spacing w:after="160" w:line="259" w:lineRule="auto"/>
        <w:rPr>
          <w:rStyle w:val="Emphasis"/>
          <w:b/>
          <w:bCs/>
          <w:i w:val="0"/>
          <w:iCs w:val="0"/>
          <w:sz w:val="48"/>
          <w:szCs w:val="48"/>
        </w:rPr>
      </w:pPr>
    </w:p>
    <w:p w:rsidR="00B54383" w:rsidRDefault="00137C94" w:rsidP="00F8433C">
      <w:pPr>
        <w:widowControl/>
        <w:suppressAutoHyphens w:val="0"/>
        <w:spacing w:after="160" w:line="259" w:lineRule="auto"/>
        <w:rPr>
          <w:rStyle w:val="Emphasis"/>
          <w:b/>
          <w:bCs/>
          <w:i w:val="0"/>
          <w:iCs w:val="0"/>
          <w:sz w:val="48"/>
          <w:szCs w:val="48"/>
        </w:rPr>
      </w:pPr>
      <w:r w:rsidRPr="00995C1B">
        <w:rPr>
          <w:rStyle w:val="Emphasis"/>
          <w:b/>
          <w:bCs/>
          <w:i w:val="0"/>
          <w:iCs w:val="0"/>
          <w:sz w:val="36"/>
          <w:szCs w:val="36"/>
        </w:rPr>
        <w:lastRenderedPageBreak/>
        <w:t xml:space="preserve">2. </w:t>
      </w:r>
      <w:r w:rsidR="00B54383" w:rsidRPr="00995C1B">
        <w:rPr>
          <w:rStyle w:val="Emphasis"/>
          <w:b/>
          <w:bCs/>
          <w:i w:val="0"/>
          <w:iCs w:val="0"/>
          <w:sz w:val="36"/>
          <w:szCs w:val="36"/>
        </w:rPr>
        <w:t>LEVEL 1 DFD</w:t>
      </w:r>
      <w:r w:rsidR="00F8433C">
        <w:rPr>
          <w:b/>
          <w:bCs/>
          <w:noProof/>
          <w:lang w:eastAsia="en-US" w:bidi="ar-SA"/>
        </w:rPr>
        <w:drawing>
          <wp:inline distT="0" distB="0" distL="0" distR="0">
            <wp:extent cx="5098223" cy="7070651"/>
            <wp:effectExtent l="19050" t="0" r="717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317-WA0002.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3532" r="2201" b="10206"/>
                    <a:stretch>
                      <a:fillRect/>
                    </a:stretch>
                  </pic:blipFill>
                  <pic:spPr>
                    <a:xfrm>
                      <a:off x="0" y="0"/>
                      <a:ext cx="5098223" cy="7070651"/>
                    </a:xfrm>
                    <a:prstGeom prst="rect">
                      <a:avLst/>
                    </a:prstGeom>
                  </pic:spPr>
                </pic:pic>
              </a:graphicData>
            </a:graphic>
          </wp:inline>
        </w:drawing>
      </w:r>
    </w:p>
    <w:p w:rsidR="00B54383" w:rsidRDefault="00B54383" w:rsidP="00F8433C">
      <w:pPr>
        <w:widowControl/>
        <w:suppressAutoHyphens w:val="0"/>
        <w:spacing w:after="160" w:line="259" w:lineRule="auto"/>
        <w:rPr>
          <w:rStyle w:val="Emphasis"/>
          <w:b/>
          <w:bCs/>
          <w:i w:val="0"/>
          <w:iCs w:val="0"/>
          <w:sz w:val="48"/>
          <w:szCs w:val="48"/>
        </w:rPr>
      </w:pPr>
    </w:p>
    <w:p w:rsidR="00B54383" w:rsidRDefault="00B54383" w:rsidP="00F8433C">
      <w:pPr>
        <w:widowControl/>
        <w:suppressAutoHyphens w:val="0"/>
        <w:spacing w:after="160" w:line="259" w:lineRule="auto"/>
        <w:rPr>
          <w:rStyle w:val="Emphasis"/>
          <w:b/>
          <w:bCs/>
          <w:i w:val="0"/>
          <w:iCs w:val="0"/>
          <w:sz w:val="48"/>
          <w:szCs w:val="48"/>
        </w:rPr>
      </w:pPr>
    </w:p>
    <w:p w:rsidR="003978F3" w:rsidRPr="00B54383" w:rsidRDefault="00137C94" w:rsidP="00F8433C">
      <w:pPr>
        <w:widowControl/>
        <w:suppressAutoHyphens w:val="0"/>
        <w:spacing w:after="160" w:line="259" w:lineRule="auto"/>
        <w:rPr>
          <w:rStyle w:val="Emphasis"/>
          <w:b/>
          <w:bCs/>
          <w:i w:val="0"/>
          <w:iCs w:val="0"/>
          <w:sz w:val="48"/>
          <w:szCs w:val="48"/>
        </w:rPr>
      </w:pPr>
      <w:r w:rsidRPr="00995C1B">
        <w:rPr>
          <w:rStyle w:val="Emphasis"/>
          <w:b/>
          <w:bCs/>
          <w:i w:val="0"/>
          <w:iCs w:val="0"/>
          <w:sz w:val="36"/>
          <w:szCs w:val="36"/>
        </w:rPr>
        <w:lastRenderedPageBreak/>
        <w:t xml:space="preserve">3. </w:t>
      </w:r>
      <w:r w:rsidR="00B54383" w:rsidRPr="00995C1B">
        <w:rPr>
          <w:rStyle w:val="Emphasis"/>
          <w:b/>
          <w:bCs/>
          <w:i w:val="0"/>
          <w:iCs w:val="0"/>
          <w:sz w:val="36"/>
          <w:szCs w:val="36"/>
        </w:rPr>
        <w:t>LEVEL 2 DFD</w:t>
      </w:r>
      <w:r w:rsidR="00F8433C">
        <w:rPr>
          <w:b/>
          <w:bCs/>
          <w:noProof/>
          <w:lang w:eastAsia="en-US" w:bidi="ar-SA"/>
        </w:rPr>
        <w:drawing>
          <wp:inline distT="0" distB="0" distL="0" distR="0">
            <wp:extent cx="5073945" cy="691367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317-WA0003.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93" t="3899" b="21533"/>
                    <a:stretch>
                      <a:fillRect/>
                    </a:stretch>
                  </pic:blipFill>
                  <pic:spPr>
                    <a:xfrm>
                      <a:off x="0" y="0"/>
                      <a:ext cx="5073945" cy="6913679"/>
                    </a:xfrm>
                    <a:prstGeom prst="rect">
                      <a:avLst/>
                    </a:prstGeom>
                  </pic:spPr>
                </pic:pic>
              </a:graphicData>
            </a:graphic>
          </wp:inline>
        </w:drawing>
      </w:r>
      <w:r w:rsidR="00F8433C">
        <w:rPr>
          <w:b/>
          <w:bCs/>
          <w:noProof/>
          <w:lang w:eastAsia="en-US" w:bidi="ar-SA"/>
        </w:rPr>
        <w:lastRenderedPageBreak/>
        <w:drawing>
          <wp:inline distT="0" distB="0" distL="0" distR="0">
            <wp:extent cx="4925090" cy="4550735"/>
            <wp:effectExtent l="19050" t="0" r="88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317-WA0004.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550" t="8601" b="42316"/>
                    <a:stretch>
                      <a:fillRect/>
                    </a:stretch>
                  </pic:blipFill>
                  <pic:spPr>
                    <a:xfrm>
                      <a:off x="0" y="0"/>
                      <a:ext cx="4925090" cy="4550735"/>
                    </a:xfrm>
                    <a:prstGeom prst="rect">
                      <a:avLst/>
                    </a:prstGeom>
                  </pic:spPr>
                </pic:pic>
              </a:graphicData>
            </a:graphic>
          </wp:inline>
        </w:drawing>
      </w:r>
    </w:p>
    <w:p w:rsidR="00B54383" w:rsidRDefault="00B54383" w:rsidP="003978F3">
      <w:pPr>
        <w:rPr>
          <w:b/>
          <w:sz w:val="72"/>
          <w:szCs w:val="72"/>
        </w:rPr>
      </w:pPr>
    </w:p>
    <w:p w:rsidR="00B54383" w:rsidRDefault="00B54383" w:rsidP="003978F3">
      <w:pPr>
        <w:rPr>
          <w:b/>
          <w:sz w:val="72"/>
          <w:szCs w:val="72"/>
        </w:rPr>
      </w:pPr>
    </w:p>
    <w:p w:rsidR="00B54383" w:rsidRDefault="00B54383" w:rsidP="003978F3">
      <w:pPr>
        <w:rPr>
          <w:b/>
          <w:sz w:val="72"/>
          <w:szCs w:val="72"/>
        </w:rPr>
      </w:pPr>
    </w:p>
    <w:p w:rsidR="00B54383" w:rsidRDefault="00B54383" w:rsidP="003978F3">
      <w:pPr>
        <w:rPr>
          <w:b/>
          <w:sz w:val="72"/>
          <w:szCs w:val="72"/>
        </w:rPr>
      </w:pPr>
    </w:p>
    <w:p w:rsidR="00B54383" w:rsidRDefault="00B54383" w:rsidP="003978F3">
      <w:pPr>
        <w:rPr>
          <w:b/>
          <w:sz w:val="72"/>
          <w:szCs w:val="72"/>
        </w:rPr>
      </w:pPr>
    </w:p>
    <w:p w:rsidR="00B8764C" w:rsidRPr="00995C1B" w:rsidRDefault="00CA3DC9" w:rsidP="00CA3DC9">
      <w:pPr>
        <w:pStyle w:val="Heading1"/>
        <w:numPr>
          <w:ilvl w:val="0"/>
          <w:numId w:val="0"/>
        </w:numPr>
        <w:ind w:hanging="90"/>
        <w:rPr>
          <w:rFonts w:ascii="Times New Roman" w:hAnsi="Times New Roman" w:cs="Times New Roman"/>
          <w:sz w:val="48"/>
          <w:szCs w:val="48"/>
          <w:u w:val="single"/>
        </w:rPr>
      </w:pPr>
      <w:r>
        <w:rPr>
          <w:rFonts w:ascii="Times New Roman" w:eastAsia="SimSun" w:hAnsi="Times New Roman" w:cs="Mangal"/>
          <w:bCs w:val="0"/>
          <w:sz w:val="72"/>
          <w:szCs w:val="72"/>
        </w:rPr>
        <w:br/>
      </w:r>
      <w:r w:rsidR="00995C1B" w:rsidRPr="00995C1B">
        <w:rPr>
          <w:rFonts w:ascii="Times New Roman" w:hAnsi="Times New Roman" w:cs="Times New Roman"/>
          <w:sz w:val="48"/>
          <w:szCs w:val="48"/>
          <w:u w:val="single"/>
        </w:rPr>
        <w:lastRenderedPageBreak/>
        <w:t xml:space="preserve">3.11  </w:t>
      </w:r>
      <w:r w:rsidR="00B8764C" w:rsidRPr="00995C1B">
        <w:rPr>
          <w:rFonts w:ascii="Times New Roman" w:hAnsi="Times New Roman" w:cs="Times New Roman"/>
          <w:sz w:val="48"/>
          <w:szCs w:val="48"/>
          <w:u w:val="single"/>
        </w:rPr>
        <w:t>DATA DICTIONARY</w:t>
      </w:r>
    </w:p>
    <w:p w:rsidR="00B8764C" w:rsidRDefault="00B8764C" w:rsidP="00B8764C">
      <w:pPr>
        <w:rPr>
          <w:sz w:val="27"/>
          <w:szCs w:val="27"/>
        </w:rPr>
      </w:pPr>
    </w:p>
    <w:p w:rsidR="00B8764C" w:rsidRPr="00B8764C" w:rsidRDefault="00B8764C" w:rsidP="00B8764C">
      <w:pPr>
        <w:rPr>
          <w:sz w:val="27"/>
          <w:szCs w:val="27"/>
        </w:rPr>
      </w:pPr>
      <w:r w:rsidRPr="00B8764C">
        <w:rPr>
          <w:sz w:val="27"/>
          <w:szCs w:val="27"/>
        </w:rPr>
        <w:t>Source = (House no.) + [Area/Street no.] + [Town/City] + State + Pin code</w:t>
      </w:r>
    </w:p>
    <w:p w:rsidR="00B8764C" w:rsidRDefault="00B8764C" w:rsidP="00B8764C">
      <w:pPr>
        <w:rPr>
          <w:sz w:val="27"/>
          <w:szCs w:val="27"/>
        </w:rPr>
      </w:pPr>
    </w:p>
    <w:p w:rsidR="00B8764C" w:rsidRPr="00B8764C" w:rsidRDefault="00B8764C" w:rsidP="00B8764C">
      <w:pPr>
        <w:rPr>
          <w:sz w:val="27"/>
          <w:szCs w:val="27"/>
        </w:rPr>
      </w:pPr>
      <w:r w:rsidRPr="00B8764C">
        <w:rPr>
          <w:sz w:val="27"/>
          <w:szCs w:val="27"/>
        </w:rPr>
        <w:t>Destination = (House no.) + [Area/Street no.] + [Town/City] + State + Pin code</w:t>
      </w:r>
    </w:p>
    <w:p w:rsidR="00B8764C" w:rsidRDefault="00B8764C" w:rsidP="00B8764C">
      <w:pPr>
        <w:rPr>
          <w:sz w:val="27"/>
          <w:szCs w:val="27"/>
        </w:rPr>
      </w:pPr>
    </w:p>
    <w:p w:rsidR="00B8764C" w:rsidRPr="00B8764C" w:rsidRDefault="00B8764C" w:rsidP="00B8764C">
      <w:pPr>
        <w:rPr>
          <w:sz w:val="27"/>
          <w:szCs w:val="27"/>
        </w:rPr>
      </w:pPr>
      <w:r w:rsidRPr="00B8764C">
        <w:rPr>
          <w:sz w:val="27"/>
          <w:szCs w:val="27"/>
        </w:rPr>
        <w:t xml:space="preserve">Name = First name + (Middle name) + Last name </w:t>
      </w:r>
    </w:p>
    <w:p w:rsidR="00B8764C" w:rsidRDefault="00B8764C" w:rsidP="00B8764C">
      <w:pPr>
        <w:rPr>
          <w:sz w:val="27"/>
          <w:szCs w:val="27"/>
        </w:rPr>
      </w:pPr>
    </w:p>
    <w:p w:rsidR="00B8764C" w:rsidRPr="00B8764C" w:rsidRDefault="00B8764C" w:rsidP="00B8764C">
      <w:pPr>
        <w:rPr>
          <w:sz w:val="27"/>
          <w:szCs w:val="27"/>
        </w:rPr>
      </w:pPr>
      <w:r w:rsidRPr="00B8764C">
        <w:rPr>
          <w:sz w:val="27"/>
          <w:szCs w:val="27"/>
        </w:rPr>
        <w:t>Source &amp;Destination = Source + Destination + Customer_id + Name + Phone no. + DOB</w:t>
      </w:r>
    </w:p>
    <w:p w:rsidR="00B8764C" w:rsidRDefault="00B8764C" w:rsidP="00B8764C">
      <w:pPr>
        <w:rPr>
          <w:sz w:val="27"/>
          <w:szCs w:val="27"/>
        </w:rPr>
      </w:pPr>
    </w:p>
    <w:p w:rsidR="00B8764C" w:rsidRPr="00B8764C" w:rsidRDefault="00B8764C" w:rsidP="00B8764C">
      <w:pPr>
        <w:rPr>
          <w:sz w:val="27"/>
          <w:szCs w:val="27"/>
        </w:rPr>
      </w:pPr>
      <w:r w:rsidRPr="00B8764C">
        <w:rPr>
          <w:sz w:val="27"/>
          <w:szCs w:val="27"/>
        </w:rPr>
        <w:t>Customer’s Request = Source &amp;Destination + (Vehicle Number) + Date</w:t>
      </w:r>
    </w:p>
    <w:p w:rsidR="00B8764C" w:rsidRDefault="00B8764C" w:rsidP="00B8764C">
      <w:pPr>
        <w:rPr>
          <w:sz w:val="27"/>
          <w:szCs w:val="27"/>
        </w:rPr>
      </w:pPr>
    </w:p>
    <w:p w:rsidR="00B8764C" w:rsidRPr="00B8764C" w:rsidRDefault="00B8764C" w:rsidP="00B8764C">
      <w:pPr>
        <w:rPr>
          <w:sz w:val="27"/>
          <w:szCs w:val="27"/>
        </w:rPr>
      </w:pPr>
      <w:r w:rsidRPr="00B8764C">
        <w:rPr>
          <w:sz w:val="27"/>
          <w:szCs w:val="27"/>
        </w:rPr>
        <w:t>Driver’s Details = Driver_id + Name + Vehicle Number + Phone no. + DOB</w:t>
      </w:r>
    </w:p>
    <w:p w:rsidR="00B8764C" w:rsidRDefault="00B8764C" w:rsidP="00B8764C">
      <w:pPr>
        <w:rPr>
          <w:sz w:val="27"/>
          <w:szCs w:val="27"/>
        </w:rPr>
      </w:pPr>
    </w:p>
    <w:p w:rsidR="00B8764C" w:rsidRPr="00B8764C" w:rsidRDefault="00B8764C" w:rsidP="00B8764C">
      <w:pPr>
        <w:rPr>
          <w:sz w:val="27"/>
          <w:szCs w:val="27"/>
        </w:rPr>
      </w:pPr>
      <w:r w:rsidRPr="00B8764C">
        <w:rPr>
          <w:sz w:val="27"/>
          <w:szCs w:val="27"/>
        </w:rPr>
        <w:t>Customer’s Details = Customer_id + Name + phone no. + DOB</w:t>
      </w:r>
    </w:p>
    <w:p w:rsidR="00B8764C" w:rsidRDefault="00B8764C" w:rsidP="00B8764C">
      <w:pPr>
        <w:rPr>
          <w:sz w:val="27"/>
          <w:szCs w:val="27"/>
        </w:rPr>
      </w:pPr>
    </w:p>
    <w:p w:rsidR="00B8764C" w:rsidRDefault="00B8764C" w:rsidP="00B8764C">
      <w:r w:rsidRPr="00B8764C">
        <w:rPr>
          <w:sz w:val="27"/>
          <w:szCs w:val="27"/>
        </w:rPr>
        <w:t>Details = Customer’s Request + Driver’s Details</w:t>
      </w:r>
    </w:p>
    <w:p w:rsidR="00B8764C" w:rsidRDefault="00B8764C" w:rsidP="003978F3">
      <w:pPr>
        <w:rPr>
          <w:b/>
          <w:sz w:val="72"/>
          <w:szCs w:val="72"/>
        </w:rPr>
      </w:pPr>
    </w:p>
    <w:p w:rsidR="00B8764C" w:rsidRDefault="00B8764C" w:rsidP="003978F3">
      <w:pPr>
        <w:rPr>
          <w:b/>
          <w:sz w:val="72"/>
          <w:szCs w:val="72"/>
        </w:rPr>
      </w:pPr>
    </w:p>
    <w:p w:rsidR="00B8764C" w:rsidRDefault="00B8764C" w:rsidP="003978F3">
      <w:pPr>
        <w:rPr>
          <w:b/>
          <w:sz w:val="72"/>
          <w:szCs w:val="72"/>
        </w:rPr>
      </w:pPr>
    </w:p>
    <w:p w:rsidR="00B8764C" w:rsidRDefault="00B8764C" w:rsidP="003978F3">
      <w:pPr>
        <w:rPr>
          <w:b/>
          <w:sz w:val="72"/>
          <w:szCs w:val="72"/>
        </w:rPr>
      </w:pPr>
    </w:p>
    <w:p w:rsidR="00B8764C" w:rsidRDefault="00B8764C" w:rsidP="003978F3">
      <w:pPr>
        <w:rPr>
          <w:b/>
          <w:sz w:val="72"/>
          <w:szCs w:val="72"/>
        </w:rPr>
      </w:pPr>
    </w:p>
    <w:p w:rsidR="00B8764C" w:rsidRDefault="00B8764C" w:rsidP="003978F3">
      <w:pPr>
        <w:rPr>
          <w:b/>
          <w:sz w:val="72"/>
          <w:szCs w:val="72"/>
        </w:rPr>
      </w:pPr>
    </w:p>
    <w:p w:rsidR="00B8764C" w:rsidRDefault="00B8764C" w:rsidP="003978F3">
      <w:pPr>
        <w:rPr>
          <w:b/>
          <w:sz w:val="72"/>
          <w:szCs w:val="72"/>
        </w:rPr>
      </w:pPr>
    </w:p>
    <w:p w:rsidR="00CA3DC9" w:rsidRDefault="00CA3DC9" w:rsidP="00C22CC4">
      <w:pPr>
        <w:rPr>
          <w:b/>
          <w:sz w:val="84"/>
          <w:szCs w:val="84"/>
        </w:rPr>
      </w:pPr>
    </w:p>
    <w:p w:rsidR="00C22CC4" w:rsidRPr="00E747E9" w:rsidRDefault="0047524D" w:rsidP="00C22CC4">
      <w:pPr>
        <w:rPr>
          <w:b/>
          <w:sz w:val="84"/>
          <w:szCs w:val="84"/>
        </w:rPr>
      </w:pPr>
      <w:r w:rsidRPr="00E747E9">
        <w:rPr>
          <w:b/>
          <w:sz w:val="84"/>
          <w:szCs w:val="84"/>
        </w:rPr>
        <w:lastRenderedPageBreak/>
        <w:t xml:space="preserve">4. </w:t>
      </w:r>
      <w:r w:rsidR="00C22CC4" w:rsidRPr="00E747E9">
        <w:rPr>
          <w:b/>
          <w:sz w:val="84"/>
          <w:szCs w:val="84"/>
        </w:rPr>
        <w:t>DESIGN</w:t>
      </w:r>
    </w:p>
    <w:p w:rsidR="00C22CC4" w:rsidRPr="00ED6F91" w:rsidRDefault="00C22CC4" w:rsidP="00C22CC4">
      <w:pPr>
        <w:rPr>
          <w:sz w:val="60"/>
          <w:szCs w:val="60"/>
        </w:rPr>
      </w:pPr>
    </w:p>
    <w:p w:rsidR="00C22CC4" w:rsidRPr="00E747E9" w:rsidRDefault="0047524D" w:rsidP="00C22CC4">
      <w:pPr>
        <w:rPr>
          <w:b/>
          <w:sz w:val="48"/>
          <w:szCs w:val="48"/>
          <w:u w:val="single"/>
        </w:rPr>
      </w:pPr>
      <w:r w:rsidRPr="00E747E9">
        <w:rPr>
          <w:b/>
          <w:sz w:val="48"/>
          <w:szCs w:val="48"/>
          <w:u w:val="single"/>
        </w:rPr>
        <w:t xml:space="preserve">4.1  </w:t>
      </w:r>
      <w:r w:rsidR="00C22CC4" w:rsidRPr="00E747E9">
        <w:rPr>
          <w:b/>
          <w:sz w:val="48"/>
          <w:szCs w:val="48"/>
          <w:u w:val="single"/>
        </w:rPr>
        <w:t>Architectural Design</w:t>
      </w:r>
    </w:p>
    <w:p w:rsidR="00C22CC4" w:rsidRDefault="00C22CC4" w:rsidP="00C22CC4">
      <w:pPr>
        <w:rPr>
          <w:b/>
          <w:sz w:val="70"/>
          <w:szCs w:val="70"/>
        </w:rPr>
      </w:pPr>
    </w:p>
    <w:p w:rsidR="00C22CC4" w:rsidRDefault="00C22CC4" w:rsidP="00C22CC4">
      <w:pPr>
        <w:rPr>
          <w:b/>
          <w:sz w:val="70"/>
          <w:szCs w:val="70"/>
        </w:rPr>
      </w:pPr>
    </w:p>
    <w:p w:rsidR="00C22CC4" w:rsidRDefault="00C22CC4" w:rsidP="00C22CC4">
      <w:pPr>
        <w:rPr>
          <w:b/>
          <w:sz w:val="70"/>
          <w:szCs w:val="70"/>
        </w:rPr>
      </w:pPr>
      <w:r w:rsidRPr="00ED6F91">
        <w:rPr>
          <w:b/>
          <w:noProof/>
          <w:sz w:val="70"/>
          <w:szCs w:val="70"/>
          <w:lang w:eastAsia="en-US" w:bidi="ar-SA"/>
        </w:rPr>
        <w:drawing>
          <wp:inline distT="0" distB="0" distL="0" distR="0">
            <wp:extent cx="6400800" cy="371445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18135" t="22485" r="17768" b="11243"/>
                    <a:stretch>
                      <a:fillRect/>
                    </a:stretch>
                  </pic:blipFill>
                  <pic:spPr bwMode="auto">
                    <a:xfrm>
                      <a:off x="0" y="0"/>
                      <a:ext cx="6400800" cy="3714455"/>
                    </a:xfrm>
                    <a:prstGeom prst="rect">
                      <a:avLst/>
                    </a:prstGeom>
                    <a:noFill/>
                    <a:ln w="9525">
                      <a:noFill/>
                      <a:miter lim="800000"/>
                      <a:headEnd/>
                      <a:tailEnd/>
                    </a:ln>
                  </pic:spPr>
                </pic:pic>
              </a:graphicData>
            </a:graphic>
          </wp:inline>
        </w:drawing>
      </w:r>
    </w:p>
    <w:p w:rsidR="00C22CC4" w:rsidRDefault="00C22CC4" w:rsidP="00C22CC4">
      <w:pPr>
        <w:rPr>
          <w:b/>
          <w:sz w:val="70"/>
          <w:szCs w:val="70"/>
        </w:rPr>
      </w:pPr>
    </w:p>
    <w:p w:rsidR="00C22CC4" w:rsidRDefault="00C22CC4" w:rsidP="00C22CC4">
      <w:pPr>
        <w:rPr>
          <w:b/>
          <w:sz w:val="70"/>
          <w:szCs w:val="70"/>
        </w:rPr>
      </w:pPr>
    </w:p>
    <w:p w:rsidR="00C22CC4" w:rsidRDefault="00C22CC4" w:rsidP="00C22CC4">
      <w:pPr>
        <w:rPr>
          <w:b/>
          <w:sz w:val="70"/>
          <w:szCs w:val="70"/>
        </w:rPr>
      </w:pPr>
    </w:p>
    <w:p w:rsidR="00C22CC4" w:rsidRDefault="00C22CC4" w:rsidP="00C22CC4">
      <w:pPr>
        <w:rPr>
          <w:b/>
          <w:sz w:val="70"/>
          <w:szCs w:val="70"/>
        </w:rPr>
      </w:pPr>
    </w:p>
    <w:p w:rsidR="00C22CC4" w:rsidRPr="00E747E9" w:rsidRDefault="00E747E9" w:rsidP="00C22CC4">
      <w:pPr>
        <w:rPr>
          <w:b/>
          <w:sz w:val="48"/>
          <w:szCs w:val="48"/>
          <w:u w:val="single"/>
        </w:rPr>
      </w:pPr>
      <w:r>
        <w:rPr>
          <w:b/>
          <w:sz w:val="48"/>
          <w:szCs w:val="48"/>
          <w:u w:val="single"/>
        </w:rPr>
        <w:lastRenderedPageBreak/>
        <w:t xml:space="preserve">4.2  </w:t>
      </w:r>
      <w:r w:rsidR="00C22CC4" w:rsidRPr="00E747E9">
        <w:rPr>
          <w:b/>
          <w:sz w:val="48"/>
          <w:szCs w:val="48"/>
          <w:u w:val="single"/>
        </w:rPr>
        <w:t>Database Design</w:t>
      </w:r>
    </w:p>
    <w:p w:rsidR="00C22CC4" w:rsidRDefault="00C22CC4" w:rsidP="00C22CC4">
      <w:pPr>
        <w:ind w:firstLine="720"/>
      </w:pPr>
    </w:p>
    <w:p w:rsidR="00C22CC4" w:rsidRDefault="00C22CC4" w:rsidP="00C22CC4">
      <w:pPr>
        <w:ind w:firstLine="720"/>
      </w:pPr>
    </w:p>
    <w:p w:rsidR="00C22CC4" w:rsidRDefault="00C22CC4" w:rsidP="00C22CC4">
      <w:pPr>
        <w:ind w:firstLine="720"/>
      </w:pPr>
    </w:p>
    <w:p w:rsidR="00C22CC4" w:rsidRDefault="00C22CC4" w:rsidP="00C22CC4">
      <w:pPr>
        <w:rPr>
          <w:b/>
          <w:sz w:val="32"/>
          <w:szCs w:val="32"/>
        </w:rPr>
      </w:pPr>
      <w:r w:rsidRPr="0064065F">
        <w:rPr>
          <w:b/>
          <w:sz w:val="32"/>
          <w:szCs w:val="32"/>
        </w:rPr>
        <w:t>ATTRIBUTES FOR CUSTOMER DATABASE:</w:t>
      </w:r>
    </w:p>
    <w:p w:rsidR="00C22CC4" w:rsidRPr="0064065F" w:rsidRDefault="00C22CC4" w:rsidP="00C22CC4">
      <w:pPr>
        <w:rPr>
          <w:b/>
          <w:sz w:val="32"/>
          <w:szCs w:val="32"/>
        </w:rPr>
      </w:pPr>
    </w:p>
    <w:tbl>
      <w:tblPr>
        <w:tblStyle w:val="TableGrid"/>
        <w:tblW w:w="0" w:type="auto"/>
        <w:tblLook w:val="04A0"/>
      </w:tblPr>
      <w:tblGrid>
        <w:gridCol w:w="1870"/>
        <w:gridCol w:w="1870"/>
        <w:gridCol w:w="1870"/>
        <w:gridCol w:w="1870"/>
        <w:gridCol w:w="1870"/>
      </w:tblGrid>
      <w:tr w:rsidR="00C22CC4" w:rsidRPr="00EC2A84" w:rsidTr="000F42AC">
        <w:tc>
          <w:tcPr>
            <w:tcW w:w="1870" w:type="dxa"/>
            <w:shd w:val="clear" w:color="auto" w:fill="9CC2E5" w:themeFill="accent1" w:themeFillTint="99"/>
          </w:tcPr>
          <w:p w:rsidR="00C22CC4" w:rsidRPr="00EC2A84" w:rsidRDefault="00C22CC4" w:rsidP="000F42AC">
            <w:pPr>
              <w:rPr>
                <w:color w:val="000000" w:themeColor="text1"/>
              </w:rPr>
            </w:pPr>
            <w:r w:rsidRPr="00EC2A84">
              <w:rPr>
                <w:rFonts w:ascii="Calibri" w:hAnsi="Calibri" w:cs="Calibri"/>
                <w:color w:val="000000" w:themeColor="text1"/>
              </w:rPr>
              <w:t xml:space="preserve">CUSTOMER_ID           </w:t>
            </w:r>
          </w:p>
        </w:tc>
        <w:tc>
          <w:tcPr>
            <w:tcW w:w="1870" w:type="dxa"/>
            <w:shd w:val="clear" w:color="auto" w:fill="9CC2E5" w:themeFill="accent1" w:themeFillTint="99"/>
          </w:tcPr>
          <w:p w:rsidR="00C22CC4" w:rsidRPr="00EC2A84" w:rsidRDefault="00C22CC4" w:rsidP="000F42AC">
            <w:pPr>
              <w:rPr>
                <w:color w:val="000000" w:themeColor="text1"/>
              </w:rPr>
            </w:pPr>
            <w:r w:rsidRPr="00EC2A84">
              <w:rPr>
                <w:color w:val="000000" w:themeColor="text1"/>
              </w:rPr>
              <w:t>NAME</w:t>
            </w:r>
          </w:p>
        </w:tc>
        <w:tc>
          <w:tcPr>
            <w:tcW w:w="1870" w:type="dxa"/>
            <w:shd w:val="clear" w:color="auto" w:fill="9CC2E5" w:themeFill="accent1" w:themeFillTint="99"/>
          </w:tcPr>
          <w:p w:rsidR="00C22CC4" w:rsidRPr="00EC2A84" w:rsidRDefault="00C22CC4" w:rsidP="000F42AC">
            <w:pPr>
              <w:rPr>
                <w:color w:val="000000" w:themeColor="text1"/>
              </w:rPr>
            </w:pPr>
            <w:r w:rsidRPr="00EC2A84">
              <w:rPr>
                <w:color w:val="000000" w:themeColor="text1"/>
              </w:rPr>
              <w:t>DOB</w:t>
            </w:r>
          </w:p>
        </w:tc>
        <w:tc>
          <w:tcPr>
            <w:tcW w:w="1870" w:type="dxa"/>
            <w:shd w:val="clear" w:color="auto" w:fill="9CC2E5" w:themeFill="accent1" w:themeFillTint="99"/>
          </w:tcPr>
          <w:p w:rsidR="00C22CC4" w:rsidRPr="00EC2A84" w:rsidRDefault="00C22CC4" w:rsidP="000F42AC">
            <w:pPr>
              <w:rPr>
                <w:color w:val="000000" w:themeColor="text1"/>
              </w:rPr>
            </w:pPr>
            <w:r w:rsidRPr="00EC2A84">
              <w:rPr>
                <w:color w:val="000000" w:themeColor="text1"/>
              </w:rPr>
              <w:t>PASSWORD</w:t>
            </w:r>
          </w:p>
        </w:tc>
        <w:tc>
          <w:tcPr>
            <w:tcW w:w="1870" w:type="dxa"/>
            <w:shd w:val="clear" w:color="auto" w:fill="9CC2E5" w:themeFill="accent1" w:themeFillTint="99"/>
          </w:tcPr>
          <w:p w:rsidR="00C22CC4" w:rsidRPr="00EC2A84" w:rsidRDefault="00C22CC4" w:rsidP="000F42AC">
            <w:pPr>
              <w:rPr>
                <w:color w:val="000000" w:themeColor="text1"/>
              </w:rPr>
            </w:pPr>
            <w:r w:rsidRPr="00EC2A84">
              <w:rPr>
                <w:color w:val="000000" w:themeColor="text1"/>
              </w:rPr>
              <w:t>PH.NO</w:t>
            </w:r>
          </w:p>
        </w:tc>
      </w:tr>
    </w:tbl>
    <w:p w:rsidR="00C22CC4" w:rsidRDefault="00C22CC4" w:rsidP="00C22CC4"/>
    <w:p w:rsidR="00C22CC4" w:rsidRDefault="00C22CC4" w:rsidP="00C22CC4"/>
    <w:tbl>
      <w:tblPr>
        <w:tblStyle w:val="TableGrid"/>
        <w:tblpPr w:leftFromText="180" w:rightFromText="180" w:vertAnchor="page" w:horzAnchor="margin" w:tblpY="4756"/>
        <w:tblW w:w="10232" w:type="dxa"/>
        <w:tblLook w:val="04A0"/>
      </w:tblPr>
      <w:tblGrid>
        <w:gridCol w:w="1705"/>
        <w:gridCol w:w="1705"/>
        <w:gridCol w:w="1705"/>
        <w:gridCol w:w="1705"/>
        <w:gridCol w:w="1706"/>
        <w:gridCol w:w="1706"/>
      </w:tblGrid>
      <w:tr w:rsidR="00C22CC4" w:rsidTr="000F42AC">
        <w:trPr>
          <w:trHeight w:val="808"/>
        </w:trPr>
        <w:tc>
          <w:tcPr>
            <w:tcW w:w="1705" w:type="dxa"/>
            <w:shd w:val="clear" w:color="auto" w:fill="F4B083" w:themeFill="accent2" w:themeFillTint="99"/>
          </w:tcPr>
          <w:p w:rsidR="00C22CC4" w:rsidRDefault="00C22CC4" w:rsidP="000F42AC">
            <w:r>
              <w:t>SERIAL NUMBER</w:t>
            </w:r>
          </w:p>
        </w:tc>
        <w:tc>
          <w:tcPr>
            <w:tcW w:w="1705" w:type="dxa"/>
            <w:shd w:val="clear" w:color="auto" w:fill="F4B083" w:themeFill="accent2" w:themeFillTint="99"/>
          </w:tcPr>
          <w:p w:rsidR="00C22CC4" w:rsidRDefault="00C22CC4" w:rsidP="000F42AC">
            <w:r>
              <w:t>FIELD NAME</w:t>
            </w:r>
          </w:p>
        </w:tc>
        <w:tc>
          <w:tcPr>
            <w:tcW w:w="1705" w:type="dxa"/>
            <w:shd w:val="clear" w:color="auto" w:fill="F4B083" w:themeFill="accent2" w:themeFillTint="99"/>
          </w:tcPr>
          <w:p w:rsidR="00C22CC4" w:rsidRDefault="00C22CC4" w:rsidP="000F42AC">
            <w:r>
              <w:t>TYPE</w:t>
            </w:r>
          </w:p>
        </w:tc>
        <w:tc>
          <w:tcPr>
            <w:tcW w:w="1705" w:type="dxa"/>
            <w:shd w:val="clear" w:color="auto" w:fill="F4B083" w:themeFill="accent2" w:themeFillTint="99"/>
          </w:tcPr>
          <w:p w:rsidR="00C22CC4" w:rsidRDefault="00C22CC4" w:rsidP="000F42AC">
            <w:r>
              <w:t>SIZE</w:t>
            </w:r>
          </w:p>
        </w:tc>
        <w:tc>
          <w:tcPr>
            <w:tcW w:w="1706" w:type="dxa"/>
            <w:shd w:val="clear" w:color="auto" w:fill="F4B083" w:themeFill="accent2" w:themeFillTint="99"/>
          </w:tcPr>
          <w:p w:rsidR="00C22CC4" w:rsidRDefault="00C22CC4" w:rsidP="000F42AC">
            <w:r>
              <w:t>CONSTRAINT</w:t>
            </w:r>
          </w:p>
        </w:tc>
        <w:tc>
          <w:tcPr>
            <w:tcW w:w="1706" w:type="dxa"/>
            <w:shd w:val="clear" w:color="auto" w:fill="F4B083" w:themeFill="accent2" w:themeFillTint="99"/>
          </w:tcPr>
          <w:p w:rsidR="00C22CC4" w:rsidRDefault="00C22CC4" w:rsidP="000F42AC">
            <w:r>
              <w:t>DESCRIPTION</w:t>
            </w:r>
          </w:p>
        </w:tc>
      </w:tr>
      <w:tr w:rsidR="00C22CC4" w:rsidTr="000F42AC">
        <w:trPr>
          <w:trHeight w:val="1241"/>
        </w:trPr>
        <w:tc>
          <w:tcPr>
            <w:tcW w:w="1705" w:type="dxa"/>
          </w:tcPr>
          <w:p w:rsidR="00C22CC4" w:rsidRDefault="00C22CC4" w:rsidP="000F42AC">
            <w:pPr>
              <w:autoSpaceDE w:val="0"/>
              <w:autoSpaceDN w:val="0"/>
              <w:adjustRightInd w:val="0"/>
              <w:spacing w:after="200" w:line="276" w:lineRule="auto"/>
            </w:pPr>
            <w:r>
              <w:rPr>
                <w:rFonts w:ascii="Calibri" w:hAnsi="Calibri" w:cs="Calibri"/>
              </w:rPr>
              <w:t xml:space="preserve">1.                          </w:t>
            </w:r>
          </w:p>
        </w:tc>
        <w:tc>
          <w:tcPr>
            <w:tcW w:w="1705" w:type="dxa"/>
          </w:tcPr>
          <w:p w:rsidR="00C22CC4" w:rsidRDefault="00C22CC4" w:rsidP="000F42AC">
            <w:r>
              <w:rPr>
                <w:rFonts w:ascii="Calibri" w:hAnsi="Calibri" w:cs="Calibri"/>
              </w:rPr>
              <w:t xml:space="preserve">CUSTOMER_ID           </w:t>
            </w:r>
          </w:p>
        </w:tc>
        <w:tc>
          <w:tcPr>
            <w:tcW w:w="1705" w:type="dxa"/>
          </w:tcPr>
          <w:p w:rsidR="00C22CC4" w:rsidRDefault="00C22CC4" w:rsidP="000F42AC">
            <w:r>
              <w:rPr>
                <w:rFonts w:ascii="Calibri" w:hAnsi="Calibri" w:cs="Calibri"/>
              </w:rPr>
              <w:t>VARCHAR</w:t>
            </w:r>
          </w:p>
        </w:tc>
        <w:tc>
          <w:tcPr>
            <w:tcW w:w="1705" w:type="dxa"/>
          </w:tcPr>
          <w:p w:rsidR="00C22CC4" w:rsidRDefault="00C22CC4" w:rsidP="000F42AC">
            <w:r>
              <w:rPr>
                <w:rFonts w:ascii="Calibri" w:hAnsi="Calibri" w:cs="Calibri"/>
              </w:rPr>
              <w:t xml:space="preserve">30          </w:t>
            </w:r>
          </w:p>
        </w:tc>
        <w:tc>
          <w:tcPr>
            <w:tcW w:w="1706" w:type="dxa"/>
          </w:tcPr>
          <w:p w:rsidR="00C22CC4" w:rsidRDefault="00C22CC4" w:rsidP="000F42AC">
            <w:r>
              <w:rPr>
                <w:rFonts w:ascii="Calibri" w:hAnsi="Calibri" w:cs="Calibri"/>
              </w:rPr>
              <w:t xml:space="preserve">PRIMARY KEY     </w:t>
            </w:r>
          </w:p>
        </w:tc>
        <w:tc>
          <w:tcPr>
            <w:tcW w:w="1706" w:type="dxa"/>
          </w:tcPr>
          <w:p w:rsidR="00C22CC4" w:rsidRPr="00EC019E" w:rsidRDefault="00C22CC4" w:rsidP="000F42AC">
            <w:pPr>
              <w:autoSpaceDE w:val="0"/>
              <w:autoSpaceDN w:val="0"/>
              <w:adjustRightInd w:val="0"/>
              <w:spacing w:after="200" w:line="276" w:lineRule="auto"/>
              <w:rPr>
                <w:rFonts w:ascii="Calibri" w:hAnsi="Calibri" w:cs="Calibri"/>
              </w:rPr>
            </w:pPr>
            <w:r>
              <w:rPr>
                <w:rFonts w:ascii="Calibri" w:hAnsi="Calibri" w:cs="Calibri"/>
              </w:rPr>
              <w:t xml:space="preserve">CUSTOMER WILL ENTER HIS/HER EMAIL ID                                                                                                        </w:t>
            </w:r>
          </w:p>
        </w:tc>
      </w:tr>
      <w:tr w:rsidR="00C22CC4" w:rsidTr="000F42AC">
        <w:trPr>
          <w:trHeight w:val="998"/>
        </w:trPr>
        <w:tc>
          <w:tcPr>
            <w:tcW w:w="1705" w:type="dxa"/>
          </w:tcPr>
          <w:p w:rsidR="00C22CC4" w:rsidRDefault="00C22CC4" w:rsidP="000F42AC">
            <w:pPr>
              <w:autoSpaceDE w:val="0"/>
              <w:autoSpaceDN w:val="0"/>
              <w:adjustRightInd w:val="0"/>
              <w:spacing w:after="200" w:line="276" w:lineRule="auto"/>
              <w:rPr>
                <w:rFonts w:ascii="Calibri" w:hAnsi="Calibri" w:cs="Calibri"/>
              </w:rPr>
            </w:pPr>
            <w:r>
              <w:rPr>
                <w:rFonts w:ascii="Calibri" w:hAnsi="Calibri" w:cs="Calibri"/>
              </w:rPr>
              <w:t xml:space="preserve">2.                                                                                                                                                                          </w:t>
            </w:r>
          </w:p>
          <w:p w:rsidR="00C22CC4" w:rsidRDefault="00C22CC4" w:rsidP="000F42AC"/>
        </w:tc>
        <w:tc>
          <w:tcPr>
            <w:tcW w:w="1705" w:type="dxa"/>
          </w:tcPr>
          <w:p w:rsidR="00C22CC4" w:rsidRDefault="00C22CC4" w:rsidP="000F42AC">
            <w:r>
              <w:rPr>
                <w:rFonts w:ascii="Calibri" w:hAnsi="Calibri" w:cs="Calibri"/>
              </w:rPr>
              <w:t xml:space="preserve">NAME  </w:t>
            </w:r>
          </w:p>
        </w:tc>
        <w:tc>
          <w:tcPr>
            <w:tcW w:w="1705" w:type="dxa"/>
          </w:tcPr>
          <w:p w:rsidR="00C22CC4" w:rsidRDefault="00C22CC4" w:rsidP="000F42AC">
            <w:r>
              <w:rPr>
                <w:rFonts w:ascii="Calibri" w:hAnsi="Calibri" w:cs="Calibri"/>
              </w:rPr>
              <w:t xml:space="preserve">VARCHAR  </w:t>
            </w:r>
          </w:p>
        </w:tc>
        <w:tc>
          <w:tcPr>
            <w:tcW w:w="1705" w:type="dxa"/>
          </w:tcPr>
          <w:p w:rsidR="00C22CC4" w:rsidRDefault="00C22CC4" w:rsidP="000F42AC">
            <w:r>
              <w:t>20</w:t>
            </w:r>
          </w:p>
        </w:tc>
        <w:tc>
          <w:tcPr>
            <w:tcW w:w="1706" w:type="dxa"/>
          </w:tcPr>
          <w:p w:rsidR="00C22CC4" w:rsidRDefault="00C22CC4" w:rsidP="000F42AC">
            <w:r>
              <w:t>-------------------</w:t>
            </w:r>
          </w:p>
        </w:tc>
        <w:tc>
          <w:tcPr>
            <w:tcW w:w="1706" w:type="dxa"/>
          </w:tcPr>
          <w:p w:rsidR="00C22CC4" w:rsidRDefault="00C22CC4" w:rsidP="000F42AC">
            <w:pPr>
              <w:autoSpaceDE w:val="0"/>
              <w:autoSpaceDN w:val="0"/>
              <w:adjustRightInd w:val="0"/>
              <w:spacing w:after="200" w:line="276" w:lineRule="auto"/>
              <w:rPr>
                <w:rFonts w:ascii="Calibri" w:hAnsi="Calibri" w:cs="Calibri"/>
              </w:rPr>
            </w:pPr>
            <w:r>
              <w:rPr>
                <w:rFonts w:ascii="Calibri" w:hAnsi="Calibri" w:cs="Calibri"/>
              </w:rPr>
              <w:t>NAME OF THE</w:t>
            </w:r>
          </w:p>
          <w:p w:rsidR="00C22CC4" w:rsidRDefault="00C22CC4" w:rsidP="000F42AC">
            <w:r>
              <w:t>CUSTOMER</w:t>
            </w:r>
          </w:p>
        </w:tc>
      </w:tr>
      <w:tr w:rsidR="00C22CC4" w:rsidTr="000F42AC">
        <w:trPr>
          <w:trHeight w:val="808"/>
        </w:trPr>
        <w:tc>
          <w:tcPr>
            <w:tcW w:w="1705" w:type="dxa"/>
          </w:tcPr>
          <w:p w:rsidR="00C22CC4" w:rsidRDefault="00C22CC4" w:rsidP="000F42AC">
            <w:pPr>
              <w:autoSpaceDE w:val="0"/>
              <w:autoSpaceDN w:val="0"/>
              <w:adjustRightInd w:val="0"/>
              <w:spacing w:after="200" w:line="276" w:lineRule="auto"/>
            </w:pPr>
            <w:r>
              <w:rPr>
                <w:rFonts w:ascii="Calibri" w:hAnsi="Calibri" w:cs="Calibri"/>
              </w:rPr>
              <w:t xml:space="preserve">3.                                             </w:t>
            </w:r>
          </w:p>
        </w:tc>
        <w:tc>
          <w:tcPr>
            <w:tcW w:w="1705" w:type="dxa"/>
          </w:tcPr>
          <w:p w:rsidR="00C22CC4" w:rsidRDefault="00C22CC4" w:rsidP="000F42AC">
            <w:r>
              <w:rPr>
                <w:rFonts w:ascii="Calibri" w:hAnsi="Calibri" w:cs="Calibri"/>
              </w:rPr>
              <w:t>DOB</w:t>
            </w:r>
          </w:p>
        </w:tc>
        <w:tc>
          <w:tcPr>
            <w:tcW w:w="1705" w:type="dxa"/>
          </w:tcPr>
          <w:p w:rsidR="00C22CC4" w:rsidRDefault="00C22CC4" w:rsidP="000F42AC">
            <w:r>
              <w:rPr>
                <w:rFonts w:ascii="Calibri" w:hAnsi="Calibri" w:cs="Calibri"/>
              </w:rPr>
              <w:t>DATE</w:t>
            </w:r>
          </w:p>
        </w:tc>
        <w:tc>
          <w:tcPr>
            <w:tcW w:w="1705" w:type="dxa"/>
          </w:tcPr>
          <w:p w:rsidR="00C22CC4" w:rsidRDefault="00C22CC4" w:rsidP="000F42AC">
            <w:r>
              <w:t>--------------------</w:t>
            </w:r>
          </w:p>
        </w:tc>
        <w:tc>
          <w:tcPr>
            <w:tcW w:w="1706" w:type="dxa"/>
          </w:tcPr>
          <w:p w:rsidR="00C22CC4" w:rsidRDefault="00C22CC4" w:rsidP="000F42AC">
            <w:r>
              <w:t>-------------------</w:t>
            </w:r>
          </w:p>
        </w:tc>
        <w:tc>
          <w:tcPr>
            <w:tcW w:w="1706" w:type="dxa"/>
          </w:tcPr>
          <w:p w:rsidR="00C22CC4" w:rsidRDefault="00C22CC4" w:rsidP="000F42AC">
            <w:r>
              <w:t>DATE OF BIRTH OF CUSTOMER</w:t>
            </w:r>
          </w:p>
        </w:tc>
      </w:tr>
      <w:tr w:rsidR="00C22CC4" w:rsidTr="000F42AC">
        <w:trPr>
          <w:trHeight w:val="851"/>
        </w:trPr>
        <w:tc>
          <w:tcPr>
            <w:tcW w:w="1705" w:type="dxa"/>
          </w:tcPr>
          <w:p w:rsidR="00C22CC4" w:rsidRDefault="00C22CC4" w:rsidP="000F42AC">
            <w:pPr>
              <w:autoSpaceDE w:val="0"/>
              <w:autoSpaceDN w:val="0"/>
              <w:adjustRightInd w:val="0"/>
              <w:spacing w:after="200" w:line="276" w:lineRule="auto"/>
            </w:pPr>
            <w:r>
              <w:t>4.</w:t>
            </w:r>
          </w:p>
        </w:tc>
        <w:tc>
          <w:tcPr>
            <w:tcW w:w="1705" w:type="dxa"/>
          </w:tcPr>
          <w:p w:rsidR="00C22CC4" w:rsidRDefault="00C22CC4" w:rsidP="000F42AC">
            <w:r>
              <w:rPr>
                <w:rFonts w:ascii="Calibri" w:hAnsi="Calibri" w:cs="Calibri"/>
              </w:rPr>
              <w:t>PASSWORD</w:t>
            </w:r>
          </w:p>
        </w:tc>
        <w:tc>
          <w:tcPr>
            <w:tcW w:w="1705" w:type="dxa"/>
          </w:tcPr>
          <w:p w:rsidR="00C22CC4" w:rsidRDefault="00C22CC4" w:rsidP="000F42AC">
            <w:r>
              <w:t>VARCHAR</w:t>
            </w:r>
          </w:p>
        </w:tc>
        <w:tc>
          <w:tcPr>
            <w:tcW w:w="1705" w:type="dxa"/>
          </w:tcPr>
          <w:p w:rsidR="00C22CC4" w:rsidRDefault="00C22CC4" w:rsidP="000F42AC">
            <w:r>
              <w:t>30</w:t>
            </w:r>
          </w:p>
        </w:tc>
        <w:tc>
          <w:tcPr>
            <w:tcW w:w="1706" w:type="dxa"/>
          </w:tcPr>
          <w:p w:rsidR="00C22CC4" w:rsidRDefault="00C22CC4" w:rsidP="000F42AC">
            <w:r>
              <w:t>-------------------</w:t>
            </w:r>
          </w:p>
        </w:tc>
        <w:tc>
          <w:tcPr>
            <w:tcW w:w="1706" w:type="dxa"/>
          </w:tcPr>
          <w:p w:rsidR="00C22CC4" w:rsidRDefault="00C22CC4" w:rsidP="000F42AC">
            <w:r>
              <w:t>PASSWORD GIVEN BY THE CUSTOMER</w:t>
            </w:r>
          </w:p>
        </w:tc>
      </w:tr>
      <w:tr w:rsidR="00C22CC4" w:rsidTr="000F42AC">
        <w:trPr>
          <w:trHeight w:val="765"/>
        </w:trPr>
        <w:tc>
          <w:tcPr>
            <w:tcW w:w="1705" w:type="dxa"/>
          </w:tcPr>
          <w:p w:rsidR="00C22CC4" w:rsidRDefault="00C22CC4" w:rsidP="000F42AC">
            <w:r>
              <w:t>5.</w:t>
            </w:r>
          </w:p>
        </w:tc>
        <w:tc>
          <w:tcPr>
            <w:tcW w:w="1705" w:type="dxa"/>
          </w:tcPr>
          <w:p w:rsidR="00C22CC4" w:rsidRDefault="00C22CC4" w:rsidP="000F42AC">
            <w:r>
              <w:rPr>
                <w:rFonts w:ascii="Calibri" w:hAnsi="Calibri" w:cs="Calibri"/>
              </w:rPr>
              <w:t xml:space="preserve">PH.NO                          </w:t>
            </w:r>
          </w:p>
        </w:tc>
        <w:tc>
          <w:tcPr>
            <w:tcW w:w="1705" w:type="dxa"/>
          </w:tcPr>
          <w:p w:rsidR="00C22CC4" w:rsidRDefault="00C22CC4" w:rsidP="000F42AC">
            <w:r>
              <w:rPr>
                <w:rFonts w:ascii="Calibri" w:hAnsi="Calibri" w:cs="Calibri"/>
              </w:rPr>
              <w:t xml:space="preserve">NUMBER        </w:t>
            </w:r>
          </w:p>
        </w:tc>
        <w:tc>
          <w:tcPr>
            <w:tcW w:w="1705" w:type="dxa"/>
          </w:tcPr>
          <w:p w:rsidR="00C22CC4" w:rsidRDefault="00C22CC4" w:rsidP="000F42AC">
            <w:r>
              <w:rPr>
                <w:rFonts w:ascii="Calibri" w:hAnsi="Calibri" w:cs="Calibri"/>
              </w:rPr>
              <w:t>10</w:t>
            </w:r>
          </w:p>
        </w:tc>
        <w:tc>
          <w:tcPr>
            <w:tcW w:w="1706" w:type="dxa"/>
          </w:tcPr>
          <w:p w:rsidR="00C22CC4" w:rsidRDefault="00C22CC4" w:rsidP="000F42AC">
            <w:r>
              <w:t>-------------------</w:t>
            </w:r>
          </w:p>
        </w:tc>
        <w:tc>
          <w:tcPr>
            <w:tcW w:w="1706" w:type="dxa"/>
          </w:tcPr>
          <w:p w:rsidR="00C22CC4" w:rsidRDefault="00C22CC4" w:rsidP="000F42AC">
            <w:r>
              <w:t>CONATCT NUMBER OF THE CUSTOMER</w:t>
            </w:r>
          </w:p>
        </w:tc>
      </w:tr>
    </w:tbl>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Pr>
        <w:rPr>
          <w:b/>
          <w:sz w:val="32"/>
          <w:szCs w:val="32"/>
        </w:rPr>
      </w:pPr>
    </w:p>
    <w:p w:rsidR="00C22CC4" w:rsidRDefault="00C22CC4" w:rsidP="00C22CC4">
      <w:pPr>
        <w:rPr>
          <w:b/>
          <w:sz w:val="32"/>
          <w:szCs w:val="32"/>
        </w:rPr>
      </w:pPr>
    </w:p>
    <w:p w:rsidR="00C22CC4" w:rsidRDefault="00C22CC4" w:rsidP="00C22CC4">
      <w:pPr>
        <w:rPr>
          <w:b/>
          <w:sz w:val="32"/>
          <w:szCs w:val="32"/>
        </w:rPr>
      </w:pPr>
    </w:p>
    <w:p w:rsidR="00112654" w:rsidRDefault="00112654" w:rsidP="00C22CC4">
      <w:pPr>
        <w:rPr>
          <w:b/>
          <w:sz w:val="32"/>
          <w:szCs w:val="32"/>
        </w:rPr>
      </w:pPr>
    </w:p>
    <w:p w:rsidR="00C22CC4" w:rsidRDefault="00C22CC4" w:rsidP="00C22CC4">
      <w:pPr>
        <w:rPr>
          <w:b/>
          <w:sz w:val="32"/>
          <w:szCs w:val="32"/>
        </w:rPr>
      </w:pPr>
      <w:r>
        <w:rPr>
          <w:b/>
          <w:sz w:val="32"/>
          <w:szCs w:val="32"/>
        </w:rPr>
        <w:t>ATTRIBUTES FOR DRIVER</w:t>
      </w:r>
      <w:r w:rsidRPr="0064065F">
        <w:rPr>
          <w:b/>
          <w:sz w:val="32"/>
          <w:szCs w:val="32"/>
        </w:rPr>
        <w:t xml:space="preserve"> DATABASE:</w:t>
      </w:r>
    </w:p>
    <w:p w:rsidR="00C22CC4" w:rsidRPr="0064065F" w:rsidRDefault="00C22CC4" w:rsidP="00C22CC4">
      <w:pPr>
        <w:rPr>
          <w:b/>
          <w:sz w:val="32"/>
          <w:szCs w:val="32"/>
        </w:rPr>
      </w:pPr>
    </w:p>
    <w:tbl>
      <w:tblPr>
        <w:tblStyle w:val="TableGrid"/>
        <w:tblW w:w="0" w:type="auto"/>
        <w:tblLook w:val="04A0"/>
      </w:tblPr>
      <w:tblGrid>
        <w:gridCol w:w="1667"/>
        <w:gridCol w:w="1550"/>
        <w:gridCol w:w="1501"/>
        <w:gridCol w:w="1689"/>
        <w:gridCol w:w="1558"/>
        <w:gridCol w:w="1385"/>
      </w:tblGrid>
      <w:tr w:rsidR="00C22CC4" w:rsidTr="000F42AC">
        <w:tc>
          <w:tcPr>
            <w:tcW w:w="1667" w:type="dxa"/>
            <w:shd w:val="clear" w:color="auto" w:fill="9CC2E5" w:themeFill="accent1" w:themeFillTint="99"/>
          </w:tcPr>
          <w:p w:rsidR="00C22CC4" w:rsidRDefault="00C22CC4" w:rsidP="000F42AC">
            <w:pPr>
              <w:shd w:val="clear" w:color="auto" w:fill="9CC2E5" w:themeFill="accent1" w:themeFillTint="99"/>
            </w:pPr>
            <w:r>
              <w:rPr>
                <w:rFonts w:ascii="Calibri" w:hAnsi="Calibri" w:cs="Calibri"/>
              </w:rPr>
              <w:t xml:space="preserve">DRIVER_ID           </w:t>
            </w:r>
          </w:p>
        </w:tc>
        <w:tc>
          <w:tcPr>
            <w:tcW w:w="1550" w:type="dxa"/>
            <w:shd w:val="clear" w:color="auto" w:fill="9CC2E5" w:themeFill="accent1" w:themeFillTint="99"/>
          </w:tcPr>
          <w:p w:rsidR="00C22CC4" w:rsidRDefault="00C22CC4" w:rsidP="000F42AC">
            <w:pPr>
              <w:shd w:val="clear" w:color="auto" w:fill="9CC2E5" w:themeFill="accent1" w:themeFillTint="99"/>
            </w:pPr>
            <w:r>
              <w:t>NAME</w:t>
            </w:r>
          </w:p>
        </w:tc>
        <w:tc>
          <w:tcPr>
            <w:tcW w:w="1501" w:type="dxa"/>
            <w:shd w:val="clear" w:color="auto" w:fill="9CC2E5" w:themeFill="accent1" w:themeFillTint="99"/>
          </w:tcPr>
          <w:p w:rsidR="00C22CC4" w:rsidRDefault="00C22CC4" w:rsidP="000F42AC">
            <w:pPr>
              <w:shd w:val="clear" w:color="auto" w:fill="9CC2E5" w:themeFill="accent1" w:themeFillTint="99"/>
            </w:pPr>
            <w:r>
              <w:t>DOB</w:t>
            </w:r>
          </w:p>
        </w:tc>
        <w:tc>
          <w:tcPr>
            <w:tcW w:w="1689" w:type="dxa"/>
            <w:shd w:val="clear" w:color="auto" w:fill="9CC2E5" w:themeFill="accent1" w:themeFillTint="99"/>
          </w:tcPr>
          <w:p w:rsidR="00C22CC4" w:rsidRDefault="00C22CC4" w:rsidP="000F42AC">
            <w:pPr>
              <w:shd w:val="clear" w:color="auto" w:fill="9CC2E5" w:themeFill="accent1" w:themeFillTint="99"/>
            </w:pPr>
            <w:r>
              <w:t>PASSWORD</w:t>
            </w:r>
          </w:p>
        </w:tc>
        <w:tc>
          <w:tcPr>
            <w:tcW w:w="1558" w:type="dxa"/>
            <w:shd w:val="clear" w:color="auto" w:fill="9CC2E5" w:themeFill="accent1" w:themeFillTint="99"/>
          </w:tcPr>
          <w:p w:rsidR="00C22CC4" w:rsidRDefault="00C22CC4" w:rsidP="000F42AC">
            <w:pPr>
              <w:shd w:val="clear" w:color="auto" w:fill="9CC2E5" w:themeFill="accent1" w:themeFillTint="99"/>
            </w:pPr>
            <w:r>
              <w:t>PH.NO</w:t>
            </w:r>
          </w:p>
        </w:tc>
        <w:tc>
          <w:tcPr>
            <w:tcW w:w="1385" w:type="dxa"/>
            <w:shd w:val="clear" w:color="auto" w:fill="9CC2E5" w:themeFill="accent1" w:themeFillTint="99"/>
          </w:tcPr>
          <w:p w:rsidR="00C22CC4" w:rsidRDefault="00C22CC4" w:rsidP="000F42AC">
            <w:pPr>
              <w:shd w:val="clear" w:color="auto" w:fill="9CC2E5" w:themeFill="accent1" w:themeFillTint="99"/>
            </w:pPr>
            <w:r>
              <w:t>VEHICLE NUMBER</w:t>
            </w:r>
          </w:p>
        </w:tc>
      </w:tr>
    </w:tbl>
    <w:p w:rsidR="00C22CC4" w:rsidRDefault="00C22CC4" w:rsidP="00C22CC4">
      <w:pPr>
        <w:shd w:val="clear" w:color="auto" w:fill="FFFFFF" w:themeFill="background1"/>
      </w:pPr>
    </w:p>
    <w:p w:rsidR="00C22CC4" w:rsidRDefault="00C22CC4" w:rsidP="00C22CC4">
      <w:pPr>
        <w:shd w:val="clear" w:color="auto" w:fill="FFFFFF" w:themeFill="background1"/>
      </w:pPr>
    </w:p>
    <w:p w:rsidR="00C22CC4" w:rsidRDefault="00C22CC4" w:rsidP="00C22CC4">
      <w:pPr>
        <w:shd w:val="clear" w:color="auto" w:fill="FFFFFF" w:themeFill="background1"/>
      </w:pPr>
    </w:p>
    <w:tbl>
      <w:tblPr>
        <w:tblStyle w:val="TableGrid"/>
        <w:tblpPr w:leftFromText="180" w:rightFromText="180" w:vertAnchor="text" w:horzAnchor="margin" w:tblpY="171"/>
        <w:tblW w:w="0" w:type="auto"/>
        <w:tblLook w:val="04A0"/>
      </w:tblPr>
      <w:tblGrid>
        <w:gridCol w:w="1558"/>
        <w:gridCol w:w="1558"/>
        <w:gridCol w:w="1558"/>
        <w:gridCol w:w="1608"/>
        <w:gridCol w:w="1610"/>
        <w:gridCol w:w="1647"/>
      </w:tblGrid>
      <w:tr w:rsidR="00C22CC4" w:rsidTr="000F42AC">
        <w:tc>
          <w:tcPr>
            <w:tcW w:w="1558" w:type="dxa"/>
            <w:shd w:val="clear" w:color="auto" w:fill="F4B083" w:themeFill="accent2" w:themeFillTint="99"/>
          </w:tcPr>
          <w:p w:rsidR="00C22CC4" w:rsidRDefault="00C22CC4" w:rsidP="000F42AC">
            <w:r>
              <w:t>SERIAL NUMBER</w:t>
            </w:r>
          </w:p>
        </w:tc>
        <w:tc>
          <w:tcPr>
            <w:tcW w:w="1558" w:type="dxa"/>
            <w:shd w:val="clear" w:color="auto" w:fill="F4B083" w:themeFill="accent2" w:themeFillTint="99"/>
          </w:tcPr>
          <w:p w:rsidR="00C22CC4" w:rsidRDefault="00C22CC4" w:rsidP="000F42AC">
            <w:r>
              <w:t>FIELD NAME</w:t>
            </w:r>
          </w:p>
        </w:tc>
        <w:tc>
          <w:tcPr>
            <w:tcW w:w="1558" w:type="dxa"/>
            <w:shd w:val="clear" w:color="auto" w:fill="F4B083" w:themeFill="accent2" w:themeFillTint="99"/>
          </w:tcPr>
          <w:p w:rsidR="00C22CC4" w:rsidRDefault="00C22CC4" w:rsidP="000F42AC">
            <w:r>
              <w:t>TYPE</w:t>
            </w:r>
          </w:p>
        </w:tc>
        <w:tc>
          <w:tcPr>
            <w:tcW w:w="1558" w:type="dxa"/>
            <w:shd w:val="clear" w:color="auto" w:fill="F4B083" w:themeFill="accent2" w:themeFillTint="99"/>
          </w:tcPr>
          <w:p w:rsidR="00C22CC4" w:rsidRDefault="00C22CC4" w:rsidP="000F42AC">
            <w:r>
              <w:t>SIZE</w:t>
            </w:r>
          </w:p>
        </w:tc>
        <w:tc>
          <w:tcPr>
            <w:tcW w:w="1559" w:type="dxa"/>
            <w:shd w:val="clear" w:color="auto" w:fill="F4B083" w:themeFill="accent2" w:themeFillTint="99"/>
          </w:tcPr>
          <w:p w:rsidR="00C22CC4" w:rsidRDefault="00C22CC4" w:rsidP="000F42AC">
            <w:r>
              <w:t>CONSTRAINT</w:t>
            </w:r>
          </w:p>
        </w:tc>
        <w:tc>
          <w:tcPr>
            <w:tcW w:w="1559" w:type="dxa"/>
            <w:shd w:val="clear" w:color="auto" w:fill="F4B083" w:themeFill="accent2" w:themeFillTint="99"/>
          </w:tcPr>
          <w:p w:rsidR="00C22CC4" w:rsidRDefault="00C22CC4" w:rsidP="000F42AC">
            <w:r>
              <w:t>DESCRIPTION</w:t>
            </w:r>
          </w:p>
        </w:tc>
      </w:tr>
      <w:tr w:rsidR="00C22CC4" w:rsidTr="000F42AC">
        <w:tc>
          <w:tcPr>
            <w:tcW w:w="1558" w:type="dxa"/>
          </w:tcPr>
          <w:p w:rsidR="00C22CC4" w:rsidRDefault="00C22CC4" w:rsidP="000F42AC">
            <w:pPr>
              <w:autoSpaceDE w:val="0"/>
              <w:autoSpaceDN w:val="0"/>
              <w:adjustRightInd w:val="0"/>
              <w:spacing w:after="200" w:line="276" w:lineRule="auto"/>
            </w:pPr>
            <w:r>
              <w:rPr>
                <w:rFonts w:ascii="Calibri" w:hAnsi="Calibri" w:cs="Calibri"/>
              </w:rPr>
              <w:t xml:space="preserve">1.                          </w:t>
            </w:r>
          </w:p>
        </w:tc>
        <w:tc>
          <w:tcPr>
            <w:tcW w:w="1558" w:type="dxa"/>
          </w:tcPr>
          <w:p w:rsidR="00C22CC4" w:rsidRDefault="00C22CC4" w:rsidP="000F42AC">
            <w:r>
              <w:rPr>
                <w:rFonts w:ascii="Calibri" w:hAnsi="Calibri" w:cs="Calibri"/>
              </w:rPr>
              <w:t xml:space="preserve">DRIVER_ID           </w:t>
            </w:r>
          </w:p>
        </w:tc>
        <w:tc>
          <w:tcPr>
            <w:tcW w:w="1558" w:type="dxa"/>
          </w:tcPr>
          <w:p w:rsidR="00C22CC4" w:rsidRDefault="00C22CC4" w:rsidP="000F42AC">
            <w:r>
              <w:rPr>
                <w:rFonts w:ascii="Calibri" w:hAnsi="Calibri" w:cs="Calibri"/>
              </w:rPr>
              <w:t>VARCHAR</w:t>
            </w:r>
          </w:p>
        </w:tc>
        <w:tc>
          <w:tcPr>
            <w:tcW w:w="1558" w:type="dxa"/>
          </w:tcPr>
          <w:p w:rsidR="00C22CC4" w:rsidRDefault="00C22CC4" w:rsidP="000F42AC">
            <w:r>
              <w:rPr>
                <w:rFonts w:ascii="Calibri" w:hAnsi="Calibri" w:cs="Calibri"/>
              </w:rPr>
              <w:t xml:space="preserve">30          </w:t>
            </w:r>
          </w:p>
        </w:tc>
        <w:tc>
          <w:tcPr>
            <w:tcW w:w="1559" w:type="dxa"/>
          </w:tcPr>
          <w:p w:rsidR="00C22CC4" w:rsidRDefault="00C22CC4" w:rsidP="000F42AC">
            <w:r>
              <w:rPr>
                <w:rFonts w:ascii="Calibri" w:hAnsi="Calibri" w:cs="Calibri"/>
              </w:rPr>
              <w:t xml:space="preserve">PRIMARY KEY     </w:t>
            </w:r>
          </w:p>
        </w:tc>
        <w:tc>
          <w:tcPr>
            <w:tcW w:w="1559" w:type="dxa"/>
          </w:tcPr>
          <w:p w:rsidR="00C22CC4" w:rsidRPr="00EC019E" w:rsidRDefault="00C22CC4" w:rsidP="000F42AC">
            <w:pPr>
              <w:autoSpaceDE w:val="0"/>
              <w:autoSpaceDN w:val="0"/>
              <w:adjustRightInd w:val="0"/>
              <w:spacing w:after="200" w:line="276" w:lineRule="auto"/>
              <w:rPr>
                <w:rFonts w:ascii="Calibri" w:hAnsi="Calibri" w:cs="Calibri"/>
              </w:rPr>
            </w:pPr>
            <w:r>
              <w:rPr>
                <w:rFonts w:ascii="Calibri" w:hAnsi="Calibri" w:cs="Calibri"/>
              </w:rPr>
              <w:t xml:space="preserve">DRIVER HAS A UNIQUE ID GENERATED BY ADMIN                                                                                                    </w:t>
            </w:r>
          </w:p>
        </w:tc>
      </w:tr>
      <w:tr w:rsidR="00C22CC4" w:rsidTr="000F42AC">
        <w:tc>
          <w:tcPr>
            <w:tcW w:w="1558" w:type="dxa"/>
          </w:tcPr>
          <w:p w:rsidR="00C22CC4" w:rsidRDefault="00C22CC4" w:rsidP="000F42AC">
            <w:pPr>
              <w:autoSpaceDE w:val="0"/>
              <w:autoSpaceDN w:val="0"/>
              <w:adjustRightInd w:val="0"/>
              <w:spacing w:after="200" w:line="276" w:lineRule="auto"/>
              <w:rPr>
                <w:rFonts w:ascii="Calibri" w:hAnsi="Calibri" w:cs="Calibri"/>
              </w:rPr>
            </w:pPr>
            <w:r>
              <w:rPr>
                <w:rFonts w:ascii="Calibri" w:hAnsi="Calibri" w:cs="Calibri"/>
              </w:rPr>
              <w:t xml:space="preserve">2.                                                                                                                                                                          </w:t>
            </w:r>
          </w:p>
          <w:p w:rsidR="00C22CC4" w:rsidRDefault="00C22CC4" w:rsidP="000F42AC"/>
        </w:tc>
        <w:tc>
          <w:tcPr>
            <w:tcW w:w="1558" w:type="dxa"/>
          </w:tcPr>
          <w:p w:rsidR="00C22CC4" w:rsidRDefault="00C22CC4" w:rsidP="000F42AC">
            <w:r>
              <w:rPr>
                <w:rFonts w:ascii="Calibri" w:hAnsi="Calibri" w:cs="Calibri"/>
              </w:rPr>
              <w:t xml:space="preserve"> NAME  </w:t>
            </w:r>
          </w:p>
        </w:tc>
        <w:tc>
          <w:tcPr>
            <w:tcW w:w="1558" w:type="dxa"/>
          </w:tcPr>
          <w:p w:rsidR="00C22CC4" w:rsidRDefault="00C22CC4" w:rsidP="000F42AC">
            <w:r>
              <w:rPr>
                <w:rFonts w:ascii="Calibri" w:hAnsi="Calibri" w:cs="Calibri"/>
              </w:rPr>
              <w:t xml:space="preserve">VARCHAR  </w:t>
            </w:r>
          </w:p>
        </w:tc>
        <w:tc>
          <w:tcPr>
            <w:tcW w:w="1558" w:type="dxa"/>
          </w:tcPr>
          <w:p w:rsidR="00C22CC4" w:rsidRDefault="00C22CC4" w:rsidP="000F42AC">
            <w:r>
              <w:t>20</w:t>
            </w:r>
          </w:p>
        </w:tc>
        <w:tc>
          <w:tcPr>
            <w:tcW w:w="1559" w:type="dxa"/>
          </w:tcPr>
          <w:p w:rsidR="00C22CC4" w:rsidRDefault="00C22CC4" w:rsidP="000F42AC">
            <w:r>
              <w:t>-------------------</w:t>
            </w:r>
          </w:p>
        </w:tc>
        <w:tc>
          <w:tcPr>
            <w:tcW w:w="1559" w:type="dxa"/>
          </w:tcPr>
          <w:p w:rsidR="00C22CC4" w:rsidRDefault="00C22CC4" w:rsidP="000F42AC">
            <w:pPr>
              <w:autoSpaceDE w:val="0"/>
              <w:autoSpaceDN w:val="0"/>
              <w:adjustRightInd w:val="0"/>
              <w:spacing w:after="200" w:line="276" w:lineRule="auto"/>
              <w:rPr>
                <w:rFonts w:ascii="Calibri" w:hAnsi="Calibri" w:cs="Calibri"/>
              </w:rPr>
            </w:pPr>
            <w:r>
              <w:rPr>
                <w:rFonts w:ascii="Calibri" w:hAnsi="Calibri" w:cs="Calibri"/>
              </w:rPr>
              <w:t>NAME OF THE</w:t>
            </w:r>
          </w:p>
          <w:p w:rsidR="00C22CC4" w:rsidRDefault="00C22CC4" w:rsidP="000F42AC">
            <w:r>
              <w:t>DRIVER</w:t>
            </w:r>
          </w:p>
        </w:tc>
      </w:tr>
      <w:tr w:rsidR="00C22CC4" w:rsidTr="000F42AC">
        <w:tc>
          <w:tcPr>
            <w:tcW w:w="1558" w:type="dxa"/>
          </w:tcPr>
          <w:p w:rsidR="00C22CC4" w:rsidRDefault="00C22CC4" w:rsidP="000F42AC">
            <w:pPr>
              <w:autoSpaceDE w:val="0"/>
              <w:autoSpaceDN w:val="0"/>
              <w:adjustRightInd w:val="0"/>
              <w:spacing w:after="200" w:line="276" w:lineRule="auto"/>
            </w:pPr>
            <w:r>
              <w:rPr>
                <w:rFonts w:ascii="Calibri" w:hAnsi="Calibri" w:cs="Calibri"/>
              </w:rPr>
              <w:t xml:space="preserve">3.                                             </w:t>
            </w:r>
          </w:p>
        </w:tc>
        <w:tc>
          <w:tcPr>
            <w:tcW w:w="1558" w:type="dxa"/>
          </w:tcPr>
          <w:p w:rsidR="00C22CC4" w:rsidRDefault="00C22CC4" w:rsidP="000F42AC">
            <w:r>
              <w:rPr>
                <w:rFonts w:ascii="Calibri" w:hAnsi="Calibri" w:cs="Calibri"/>
              </w:rPr>
              <w:t>DOB</w:t>
            </w:r>
          </w:p>
        </w:tc>
        <w:tc>
          <w:tcPr>
            <w:tcW w:w="1558" w:type="dxa"/>
          </w:tcPr>
          <w:p w:rsidR="00C22CC4" w:rsidRDefault="00C22CC4" w:rsidP="000F42AC">
            <w:r>
              <w:rPr>
                <w:rFonts w:ascii="Calibri" w:hAnsi="Calibri" w:cs="Calibri"/>
              </w:rPr>
              <w:t>DATE</w:t>
            </w:r>
          </w:p>
        </w:tc>
        <w:tc>
          <w:tcPr>
            <w:tcW w:w="1558" w:type="dxa"/>
          </w:tcPr>
          <w:p w:rsidR="00C22CC4" w:rsidRDefault="00C22CC4" w:rsidP="000F42AC">
            <w:r>
              <w:t>-------------------</w:t>
            </w:r>
          </w:p>
        </w:tc>
        <w:tc>
          <w:tcPr>
            <w:tcW w:w="1559" w:type="dxa"/>
          </w:tcPr>
          <w:p w:rsidR="00C22CC4" w:rsidRDefault="00C22CC4" w:rsidP="000F42AC">
            <w:r>
              <w:t>-------------------</w:t>
            </w:r>
          </w:p>
        </w:tc>
        <w:tc>
          <w:tcPr>
            <w:tcW w:w="1559" w:type="dxa"/>
          </w:tcPr>
          <w:p w:rsidR="00C22CC4" w:rsidRDefault="00C22CC4" w:rsidP="000F42AC">
            <w:r>
              <w:t>DATE OF BIRTH OF DRIVER</w:t>
            </w:r>
          </w:p>
        </w:tc>
      </w:tr>
      <w:tr w:rsidR="00C22CC4" w:rsidTr="000F42AC">
        <w:tc>
          <w:tcPr>
            <w:tcW w:w="1558" w:type="dxa"/>
          </w:tcPr>
          <w:p w:rsidR="00C22CC4" w:rsidRDefault="00C22CC4" w:rsidP="000F42AC">
            <w:pPr>
              <w:autoSpaceDE w:val="0"/>
              <w:autoSpaceDN w:val="0"/>
              <w:adjustRightInd w:val="0"/>
              <w:spacing w:after="200" w:line="276" w:lineRule="auto"/>
            </w:pPr>
            <w:r>
              <w:t>4.</w:t>
            </w:r>
          </w:p>
        </w:tc>
        <w:tc>
          <w:tcPr>
            <w:tcW w:w="1558" w:type="dxa"/>
          </w:tcPr>
          <w:p w:rsidR="00C22CC4" w:rsidRDefault="00C22CC4" w:rsidP="000F42AC">
            <w:r>
              <w:rPr>
                <w:rFonts w:ascii="Calibri" w:hAnsi="Calibri" w:cs="Calibri"/>
              </w:rPr>
              <w:t>PASSWORD</w:t>
            </w:r>
          </w:p>
        </w:tc>
        <w:tc>
          <w:tcPr>
            <w:tcW w:w="1558" w:type="dxa"/>
          </w:tcPr>
          <w:p w:rsidR="00C22CC4" w:rsidRDefault="00C22CC4" w:rsidP="000F42AC">
            <w:r>
              <w:t>VARCHAR</w:t>
            </w:r>
          </w:p>
        </w:tc>
        <w:tc>
          <w:tcPr>
            <w:tcW w:w="1558" w:type="dxa"/>
          </w:tcPr>
          <w:p w:rsidR="00C22CC4" w:rsidRDefault="00C22CC4" w:rsidP="000F42AC">
            <w:r>
              <w:t>30</w:t>
            </w:r>
          </w:p>
        </w:tc>
        <w:tc>
          <w:tcPr>
            <w:tcW w:w="1559" w:type="dxa"/>
          </w:tcPr>
          <w:p w:rsidR="00C22CC4" w:rsidRDefault="00C22CC4" w:rsidP="000F42AC">
            <w:r>
              <w:t>-------------------</w:t>
            </w:r>
          </w:p>
        </w:tc>
        <w:tc>
          <w:tcPr>
            <w:tcW w:w="1559" w:type="dxa"/>
          </w:tcPr>
          <w:p w:rsidR="00C22CC4" w:rsidRDefault="00C22CC4" w:rsidP="000F42AC">
            <w:r>
              <w:t>PASSWORD GIVEN BY THE DRIVER</w:t>
            </w:r>
          </w:p>
        </w:tc>
      </w:tr>
      <w:tr w:rsidR="00C22CC4" w:rsidTr="000F42AC">
        <w:tc>
          <w:tcPr>
            <w:tcW w:w="1558" w:type="dxa"/>
          </w:tcPr>
          <w:p w:rsidR="00C22CC4" w:rsidRDefault="00C22CC4" w:rsidP="000F42AC">
            <w:r>
              <w:t>5.</w:t>
            </w:r>
          </w:p>
        </w:tc>
        <w:tc>
          <w:tcPr>
            <w:tcW w:w="1558" w:type="dxa"/>
          </w:tcPr>
          <w:p w:rsidR="00C22CC4" w:rsidRDefault="00C22CC4" w:rsidP="000F42AC">
            <w:r>
              <w:rPr>
                <w:rFonts w:ascii="Calibri" w:hAnsi="Calibri" w:cs="Calibri"/>
              </w:rPr>
              <w:t xml:space="preserve">PH.NO                          </w:t>
            </w:r>
          </w:p>
        </w:tc>
        <w:tc>
          <w:tcPr>
            <w:tcW w:w="1558" w:type="dxa"/>
          </w:tcPr>
          <w:p w:rsidR="00C22CC4" w:rsidRDefault="00C22CC4" w:rsidP="000F42AC">
            <w:r>
              <w:rPr>
                <w:rFonts w:ascii="Calibri" w:hAnsi="Calibri" w:cs="Calibri"/>
              </w:rPr>
              <w:t xml:space="preserve">NUMBER        </w:t>
            </w:r>
          </w:p>
        </w:tc>
        <w:tc>
          <w:tcPr>
            <w:tcW w:w="1558" w:type="dxa"/>
          </w:tcPr>
          <w:p w:rsidR="00C22CC4" w:rsidRDefault="00C22CC4" w:rsidP="000F42AC">
            <w:r>
              <w:rPr>
                <w:rFonts w:ascii="Calibri" w:hAnsi="Calibri" w:cs="Calibri"/>
              </w:rPr>
              <w:t>10</w:t>
            </w:r>
          </w:p>
        </w:tc>
        <w:tc>
          <w:tcPr>
            <w:tcW w:w="1559" w:type="dxa"/>
          </w:tcPr>
          <w:p w:rsidR="00C22CC4" w:rsidRDefault="00C22CC4" w:rsidP="000F42AC">
            <w:r>
              <w:t>-------------------</w:t>
            </w:r>
          </w:p>
        </w:tc>
        <w:tc>
          <w:tcPr>
            <w:tcW w:w="1559" w:type="dxa"/>
          </w:tcPr>
          <w:p w:rsidR="00C22CC4" w:rsidRDefault="00C22CC4" w:rsidP="000F42AC">
            <w:r>
              <w:t>CONATCT NUMBER OF THE DRIVER</w:t>
            </w:r>
          </w:p>
        </w:tc>
      </w:tr>
      <w:tr w:rsidR="00C22CC4" w:rsidTr="000F42AC">
        <w:tc>
          <w:tcPr>
            <w:tcW w:w="1558" w:type="dxa"/>
          </w:tcPr>
          <w:p w:rsidR="00C22CC4" w:rsidRDefault="00C22CC4" w:rsidP="000F42AC">
            <w:r>
              <w:t>6.</w:t>
            </w:r>
          </w:p>
        </w:tc>
        <w:tc>
          <w:tcPr>
            <w:tcW w:w="1558" w:type="dxa"/>
          </w:tcPr>
          <w:p w:rsidR="00C22CC4" w:rsidRDefault="00C22CC4" w:rsidP="000F42AC">
            <w:r>
              <w:t>VEHICLE NUMBER</w:t>
            </w:r>
          </w:p>
        </w:tc>
        <w:tc>
          <w:tcPr>
            <w:tcW w:w="1558" w:type="dxa"/>
          </w:tcPr>
          <w:p w:rsidR="00C22CC4" w:rsidRDefault="00C22CC4" w:rsidP="000F42AC">
            <w:r>
              <w:t>VARCHAR</w:t>
            </w:r>
          </w:p>
        </w:tc>
        <w:tc>
          <w:tcPr>
            <w:tcW w:w="1558" w:type="dxa"/>
          </w:tcPr>
          <w:p w:rsidR="00C22CC4" w:rsidRDefault="00C22CC4" w:rsidP="000F42AC">
            <w:r>
              <w:t>15</w:t>
            </w:r>
          </w:p>
        </w:tc>
        <w:tc>
          <w:tcPr>
            <w:tcW w:w="1559" w:type="dxa"/>
          </w:tcPr>
          <w:p w:rsidR="00C22CC4" w:rsidRDefault="00C22CC4" w:rsidP="000F42AC">
            <w:r>
              <w:t>FOREIGN KEY</w:t>
            </w:r>
          </w:p>
        </w:tc>
        <w:tc>
          <w:tcPr>
            <w:tcW w:w="1559" w:type="dxa"/>
          </w:tcPr>
          <w:p w:rsidR="00C22CC4" w:rsidRDefault="00C22CC4" w:rsidP="000F42AC">
            <w:r>
              <w:t>REGISTERED VEHICLE NUMBER OF THE VEHICLE</w:t>
            </w:r>
          </w:p>
        </w:tc>
      </w:tr>
    </w:tbl>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22CC4" w:rsidRDefault="00C22CC4" w:rsidP="00C22CC4"/>
    <w:p w:rsidR="00CA3DC9" w:rsidRDefault="00CA3DC9" w:rsidP="00C22CC4"/>
    <w:p w:rsidR="00C22CC4" w:rsidRDefault="00C22CC4" w:rsidP="00C22CC4">
      <w:pPr>
        <w:rPr>
          <w:b/>
          <w:sz w:val="32"/>
          <w:szCs w:val="32"/>
        </w:rPr>
      </w:pPr>
      <w:r>
        <w:rPr>
          <w:b/>
          <w:sz w:val="32"/>
          <w:szCs w:val="32"/>
        </w:rPr>
        <w:lastRenderedPageBreak/>
        <w:t>ATTRIBUTES FOR VEHICLE</w:t>
      </w:r>
      <w:r w:rsidRPr="0064065F">
        <w:rPr>
          <w:b/>
          <w:sz w:val="32"/>
          <w:szCs w:val="32"/>
        </w:rPr>
        <w:t xml:space="preserve"> DATABASE:</w:t>
      </w:r>
    </w:p>
    <w:p w:rsidR="00C22CC4" w:rsidRDefault="00C22CC4" w:rsidP="00C22CC4">
      <w:pPr>
        <w:shd w:val="clear" w:color="auto" w:fill="FFFFFF" w:themeFill="background1"/>
        <w:rPr>
          <w:b/>
          <w:sz w:val="32"/>
          <w:szCs w:val="32"/>
        </w:rPr>
      </w:pPr>
    </w:p>
    <w:tbl>
      <w:tblPr>
        <w:tblStyle w:val="TableGrid"/>
        <w:tblpPr w:leftFromText="180" w:rightFromText="180" w:vertAnchor="text" w:horzAnchor="margin" w:tblpY="362"/>
        <w:tblW w:w="0" w:type="auto"/>
        <w:tblLook w:val="04A0"/>
      </w:tblPr>
      <w:tblGrid>
        <w:gridCol w:w="2337"/>
        <w:gridCol w:w="2337"/>
        <w:gridCol w:w="2338"/>
        <w:gridCol w:w="2338"/>
      </w:tblGrid>
      <w:tr w:rsidR="00C22CC4" w:rsidTr="000F42AC">
        <w:tc>
          <w:tcPr>
            <w:tcW w:w="2337" w:type="dxa"/>
            <w:shd w:val="clear" w:color="auto" w:fill="9CC2E5" w:themeFill="accent1" w:themeFillTint="99"/>
          </w:tcPr>
          <w:p w:rsidR="00C22CC4" w:rsidRDefault="00C22CC4" w:rsidP="000F42AC">
            <w:pPr>
              <w:shd w:val="clear" w:color="auto" w:fill="9CC2E5" w:themeFill="accent1" w:themeFillTint="99"/>
              <w:tabs>
                <w:tab w:val="left" w:pos="7643"/>
              </w:tabs>
            </w:pPr>
            <w:r>
              <w:t>VEHICLE NUMBER</w:t>
            </w:r>
          </w:p>
        </w:tc>
        <w:tc>
          <w:tcPr>
            <w:tcW w:w="2337" w:type="dxa"/>
            <w:shd w:val="clear" w:color="auto" w:fill="9CC2E5" w:themeFill="accent1" w:themeFillTint="99"/>
          </w:tcPr>
          <w:p w:rsidR="00C22CC4" w:rsidRDefault="00C22CC4" w:rsidP="000F42AC">
            <w:pPr>
              <w:shd w:val="clear" w:color="auto" w:fill="9CC2E5" w:themeFill="accent1" w:themeFillTint="99"/>
              <w:tabs>
                <w:tab w:val="left" w:pos="7643"/>
              </w:tabs>
            </w:pPr>
            <w:r>
              <w:t>VEHICLE BRAND</w:t>
            </w:r>
          </w:p>
        </w:tc>
        <w:tc>
          <w:tcPr>
            <w:tcW w:w="2338" w:type="dxa"/>
            <w:shd w:val="clear" w:color="auto" w:fill="9CC2E5" w:themeFill="accent1" w:themeFillTint="99"/>
          </w:tcPr>
          <w:p w:rsidR="00C22CC4" w:rsidRDefault="00C22CC4" w:rsidP="000F42AC">
            <w:pPr>
              <w:shd w:val="clear" w:color="auto" w:fill="9CC2E5" w:themeFill="accent1" w:themeFillTint="99"/>
              <w:tabs>
                <w:tab w:val="left" w:pos="7643"/>
              </w:tabs>
            </w:pPr>
            <w:r>
              <w:t>VEHICLE BRAND</w:t>
            </w:r>
          </w:p>
        </w:tc>
        <w:tc>
          <w:tcPr>
            <w:tcW w:w="2338" w:type="dxa"/>
            <w:shd w:val="clear" w:color="auto" w:fill="9CC2E5" w:themeFill="accent1" w:themeFillTint="99"/>
          </w:tcPr>
          <w:p w:rsidR="00C22CC4" w:rsidRDefault="00C22CC4" w:rsidP="000F42AC">
            <w:pPr>
              <w:shd w:val="clear" w:color="auto" w:fill="9CC2E5" w:themeFill="accent1" w:themeFillTint="99"/>
              <w:tabs>
                <w:tab w:val="left" w:pos="7643"/>
              </w:tabs>
            </w:pPr>
            <w:r>
              <w:t>COST PER KM</w:t>
            </w:r>
          </w:p>
          <w:p w:rsidR="00C22CC4" w:rsidRDefault="00C22CC4" w:rsidP="000F42AC">
            <w:pPr>
              <w:shd w:val="clear" w:color="auto" w:fill="9CC2E5" w:themeFill="accent1" w:themeFillTint="99"/>
              <w:tabs>
                <w:tab w:val="left" w:pos="7643"/>
              </w:tabs>
            </w:pPr>
          </w:p>
        </w:tc>
      </w:tr>
    </w:tbl>
    <w:p w:rsidR="00C22CC4" w:rsidRDefault="00C22CC4" w:rsidP="00C22CC4">
      <w:pPr>
        <w:shd w:val="clear" w:color="auto" w:fill="FFFFFF" w:themeFill="background1"/>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tbl>
      <w:tblPr>
        <w:tblStyle w:val="TableGrid"/>
        <w:tblpPr w:leftFromText="180" w:rightFromText="180" w:vertAnchor="text" w:horzAnchor="margin" w:tblpY="148"/>
        <w:tblW w:w="0" w:type="auto"/>
        <w:tblLook w:val="04A0"/>
      </w:tblPr>
      <w:tblGrid>
        <w:gridCol w:w="1552"/>
        <w:gridCol w:w="1552"/>
        <w:gridCol w:w="1552"/>
        <w:gridCol w:w="1552"/>
        <w:gridCol w:w="1610"/>
        <w:gridCol w:w="1647"/>
      </w:tblGrid>
      <w:tr w:rsidR="00C22CC4" w:rsidTr="000F42AC">
        <w:trPr>
          <w:trHeight w:val="491"/>
        </w:trPr>
        <w:tc>
          <w:tcPr>
            <w:tcW w:w="1552" w:type="dxa"/>
            <w:shd w:val="clear" w:color="auto" w:fill="F4B083" w:themeFill="accent2" w:themeFillTint="99"/>
          </w:tcPr>
          <w:p w:rsidR="00C22CC4" w:rsidRDefault="00C22CC4" w:rsidP="000F42AC">
            <w:r>
              <w:t>SERIAL NUMBER</w:t>
            </w:r>
          </w:p>
        </w:tc>
        <w:tc>
          <w:tcPr>
            <w:tcW w:w="1552" w:type="dxa"/>
            <w:shd w:val="clear" w:color="auto" w:fill="F4B083" w:themeFill="accent2" w:themeFillTint="99"/>
          </w:tcPr>
          <w:p w:rsidR="00C22CC4" w:rsidRDefault="00C22CC4" w:rsidP="000F42AC">
            <w:r>
              <w:t>FIELD NAME</w:t>
            </w:r>
          </w:p>
        </w:tc>
        <w:tc>
          <w:tcPr>
            <w:tcW w:w="1552" w:type="dxa"/>
            <w:shd w:val="clear" w:color="auto" w:fill="F4B083" w:themeFill="accent2" w:themeFillTint="99"/>
          </w:tcPr>
          <w:p w:rsidR="00C22CC4" w:rsidRDefault="00C22CC4" w:rsidP="000F42AC">
            <w:r>
              <w:t>TYPE</w:t>
            </w:r>
          </w:p>
        </w:tc>
        <w:tc>
          <w:tcPr>
            <w:tcW w:w="1552" w:type="dxa"/>
            <w:shd w:val="clear" w:color="auto" w:fill="F4B083" w:themeFill="accent2" w:themeFillTint="99"/>
          </w:tcPr>
          <w:p w:rsidR="00C22CC4" w:rsidRDefault="00C22CC4" w:rsidP="000F42AC">
            <w:r>
              <w:t>SIZE</w:t>
            </w:r>
          </w:p>
        </w:tc>
        <w:tc>
          <w:tcPr>
            <w:tcW w:w="1607" w:type="dxa"/>
            <w:shd w:val="clear" w:color="auto" w:fill="F4B083" w:themeFill="accent2" w:themeFillTint="99"/>
          </w:tcPr>
          <w:p w:rsidR="00C22CC4" w:rsidRDefault="00C22CC4" w:rsidP="000F42AC">
            <w:r>
              <w:t>CONSTRAINT</w:t>
            </w:r>
          </w:p>
        </w:tc>
        <w:tc>
          <w:tcPr>
            <w:tcW w:w="1644" w:type="dxa"/>
            <w:shd w:val="clear" w:color="auto" w:fill="F4B083" w:themeFill="accent2" w:themeFillTint="99"/>
          </w:tcPr>
          <w:p w:rsidR="00C22CC4" w:rsidRDefault="00C22CC4" w:rsidP="000F42AC">
            <w:r>
              <w:t>DESCRIPTION</w:t>
            </w:r>
          </w:p>
        </w:tc>
      </w:tr>
      <w:tr w:rsidR="00C22CC4" w:rsidTr="000F42AC">
        <w:trPr>
          <w:trHeight w:val="969"/>
        </w:trPr>
        <w:tc>
          <w:tcPr>
            <w:tcW w:w="1552" w:type="dxa"/>
          </w:tcPr>
          <w:p w:rsidR="00C22CC4" w:rsidRDefault="00C22CC4" w:rsidP="000F42AC">
            <w:r>
              <w:t>1.</w:t>
            </w:r>
          </w:p>
        </w:tc>
        <w:tc>
          <w:tcPr>
            <w:tcW w:w="1552" w:type="dxa"/>
          </w:tcPr>
          <w:p w:rsidR="00C22CC4" w:rsidRDefault="00C22CC4" w:rsidP="000F42AC">
            <w:r>
              <w:t>VEHICLE NUMBER</w:t>
            </w:r>
          </w:p>
        </w:tc>
        <w:tc>
          <w:tcPr>
            <w:tcW w:w="1552" w:type="dxa"/>
          </w:tcPr>
          <w:p w:rsidR="00C22CC4" w:rsidRDefault="00C22CC4" w:rsidP="000F42AC">
            <w:r>
              <w:t>VARCHAR</w:t>
            </w:r>
          </w:p>
        </w:tc>
        <w:tc>
          <w:tcPr>
            <w:tcW w:w="1552" w:type="dxa"/>
          </w:tcPr>
          <w:p w:rsidR="00C22CC4" w:rsidRDefault="00C22CC4" w:rsidP="000F42AC">
            <w:r>
              <w:t>15</w:t>
            </w:r>
          </w:p>
        </w:tc>
        <w:tc>
          <w:tcPr>
            <w:tcW w:w="1607" w:type="dxa"/>
          </w:tcPr>
          <w:p w:rsidR="00C22CC4" w:rsidRDefault="00C22CC4" w:rsidP="000F42AC">
            <w:r>
              <w:t>PRIMARY KEY</w:t>
            </w:r>
          </w:p>
        </w:tc>
        <w:tc>
          <w:tcPr>
            <w:tcW w:w="1644" w:type="dxa"/>
          </w:tcPr>
          <w:p w:rsidR="00C22CC4" w:rsidRDefault="00C22CC4" w:rsidP="000F42AC">
            <w:r>
              <w:t>REGISTERED VEHICLE NUMBER OF THE VEHICLE</w:t>
            </w:r>
          </w:p>
        </w:tc>
      </w:tr>
      <w:tr w:rsidR="00C22CC4" w:rsidTr="000F42AC">
        <w:trPr>
          <w:trHeight w:val="667"/>
        </w:trPr>
        <w:tc>
          <w:tcPr>
            <w:tcW w:w="1552" w:type="dxa"/>
          </w:tcPr>
          <w:p w:rsidR="00C22CC4" w:rsidRDefault="00C22CC4" w:rsidP="000F42AC">
            <w:pPr>
              <w:autoSpaceDE w:val="0"/>
              <w:autoSpaceDN w:val="0"/>
              <w:adjustRightInd w:val="0"/>
              <w:spacing w:after="200" w:line="276" w:lineRule="auto"/>
              <w:rPr>
                <w:rFonts w:ascii="Calibri" w:hAnsi="Calibri" w:cs="Calibri"/>
              </w:rPr>
            </w:pPr>
            <w:r>
              <w:rPr>
                <w:rFonts w:ascii="Calibri" w:hAnsi="Calibri" w:cs="Calibri"/>
              </w:rPr>
              <w:t xml:space="preserve">2. </w:t>
            </w:r>
          </w:p>
          <w:p w:rsidR="00C22CC4" w:rsidRDefault="00C22CC4" w:rsidP="000F42AC">
            <w:pPr>
              <w:tabs>
                <w:tab w:val="left" w:pos="7643"/>
              </w:tabs>
            </w:pPr>
          </w:p>
        </w:tc>
        <w:tc>
          <w:tcPr>
            <w:tcW w:w="1552" w:type="dxa"/>
          </w:tcPr>
          <w:p w:rsidR="00C22CC4" w:rsidRDefault="00C22CC4" w:rsidP="000F42AC">
            <w:pPr>
              <w:tabs>
                <w:tab w:val="left" w:pos="7643"/>
              </w:tabs>
            </w:pPr>
            <w:r>
              <w:t>VEHICLE BRAND</w:t>
            </w:r>
          </w:p>
        </w:tc>
        <w:tc>
          <w:tcPr>
            <w:tcW w:w="1552" w:type="dxa"/>
          </w:tcPr>
          <w:p w:rsidR="00C22CC4" w:rsidRDefault="00C22CC4" w:rsidP="000F42AC">
            <w:pPr>
              <w:tabs>
                <w:tab w:val="left" w:pos="7643"/>
              </w:tabs>
            </w:pPr>
            <w:r>
              <w:rPr>
                <w:rFonts w:ascii="Calibri" w:hAnsi="Calibri" w:cs="Calibri"/>
              </w:rPr>
              <w:t>VARCHAR</w:t>
            </w:r>
          </w:p>
        </w:tc>
        <w:tc>
          <w:tcPr>
            <w:tcW w:w="1552" w:type="dxa"/>
          </w:tcPr>
          <w:p w:rsidR="00C22CC4" w:rsidRPr="00B66D4C" w:rsidRDefault="00C22CC4" w:rsidP="000F42AC">
            <w:pPr>
              <w:tabs>
                <w:tab w:val="left" w:pos="1191"/>
              </w:tabs>
            </w:pPr>
            <w:r>
              <w:t>25</w:t>
            </w:r>
          </w:p>
        </w:tc>
        <w:tc>
          <w:tcPr>
            <w:tcW w:w="1607" w:type="dxa"/>
          </w:tcPr>
          <w:p w:rsidR="00C22CC4" w:rsidRDefault="00C22CC4" w:rsidP="000F42AC">
            <w:pPr>
              <w:tabs>
                <w:tab w:val="left" w:pos="7643"/>
              </w:tabs>
            </w:pPr>
            <w:r>
              <w:t>-------------------</w:t>
            </w:r>
          </w:p>
        </w:tc>
        <w:tc>
          <w:tcPr>
            <w:tcW w:w="1644" w:type="dxa"/>
          </w:tcPr>
          <w:p w:rsidR="00C22CC4" w:rsidRDefault="00C22CC4" w:rsidP="000F42AC">
            <w:pPr>
              <w:tabs>
                <w:tab w:val="left" w:pos="7643"/>
              </w:tabs>
            </w:pPr>
            <w:r>
              <w:t>BRAND OF THE VEHICLE</w:t>
            </w:r>
          </w:p>
        </w:tc>
      </w:tr>
      <w:tr w:rsidR="00C22CC4" w:rsidTr="000F42AC">
        <w:trPr>
          <w:trHeight w:val="705"/>
        </w:trPr>
        <w:tc>
          <w:tcPr>
            <w:tcW w:w="1552" w:type="dxa"/>
          </w:tcPr>
          <w:p w:rsidR="00C22CC4" w:rsidRDefault="00C22CC4" w:rsidP="000F42AC">
            <w:pPr>
              <w:autoSpaceDE w:val="0"/>
              <w:autoSpaceDN w:val="0"/>
              <w:adjustRightInd w:val="0"/>
              <w:spacing w:after="200" w:line="276" w:lineRule="auto"/>
              <w:rPr>
                <w:rFonts w:ascii="Calibri" w:hAnsi="Calibri" w:cs="Calibri"/>
              </w:rPr>
            </w:pPr>
            <w:r>
              <w:t>3.</w:t>
            </w:r>
          </w:p>
          <w:p w:rsidR="00C22CC4" w:rsidRDefault="00C22CC4" w:rsidP="000F42AC">
            <w:pPr>
              <w:tabs>
                <w:tab w:val="left" w:pos="7643"/>
              </w:tabs>
            </w:pPr>
          </w:p>
        </w:tc>
        <w:tc>
          <w:tcPr>
            <w:tcW w:w="1552" w:type="dxa"/>
          </w:tcPr>
          <w:p w:rsidR="00C22CC4" w:rsidRDefault="00C22CC4" w:rsidP="000F42AC">
            <w:pPr>
              <w:tabs>
                <w:tab w:val="left" w:pos="7643"/>
              </w:tabs>
            </w:pPr>
            <w:r>
              <w:rPr>
                <w:rFonts w:ascii="Calibri" w:hAnsi="Calibri" w:cs="Calibri"/>
              </w:rPr>
              <w:t xml:space="preserve">VEHICLE TYPE                </w:t>
            </w:r>
          </w:p>
        </w:tc>
        <w:tc>
          <w:tcPr>
            <w:tcW w:w="1552" w:type="dxa"/>
          </w:tcPr>
          <w:p w:rsidR="00C22CC4" w:rsidRDefault="00C22CC4" w:rsidP="000F42AC">
            <w:pPr>
              <w:tabs>
                <w:tab w:val="left" w:pos="7643"/>
              </w:tabs>
            </w:pPr>
            <w:r>
              <w:rPr>
                <w:rFonts w:ascii="Calibri" w:hAnsi="Calibri" w:cs="Calibri"/>
              </w:rPr>
              <w:t xml:space="preserve">VARCHAR   </w:t>
            </w:r>
          </w:p>
        </w:tc>
        <w:tc>
          <w:tcPr>
            <w:tcW w:w="1552" w:type="dxa"/>
          </w:tcPr>
          <w:p w:rsidR="00C22CC4" w:rsidRDefault="00C22CC4" w:rsidP="000F42AC">
            <w:pPr>
              <w:tabs>
                <w:tab w:val="left" w:pos="7643"/>
              </w:tabs>
            </w:pPr>
            <w:r>
              <w:t>25</w:t>
            </w:r>
          </w:p>
        </w:tc>
        <w:tc>
          <w:tcPr>
            <w:tcW w:w="1607" w:type="dxa"/>
          </w:tcPr>
          <w:p w:rsidR="00C22CC4" w:rsidRDefault="00C22CC4" w:rsidP="000F42AC">
            <w:pPr>
              <w:tabs>
                <w:tab w:val="left" w:pos="7643"/>
              </w:tabs>
            </w:pPr>
            <w:r>
              <w:t>-------------------</w:t>
            </w:r>
          </w:p>
        </w:tc>
        <w:tc>
          <w:tcPr>
            <w:tcW w:w="1644" w:type="dxa"/>
          </w:tcPr>
          <w:p w:rsidR="00C22CC4" w:rsidRDefault="00C22CC4" w:rsidP="000F42AC">
            <w:pPr>
              <w:tabs>
                <w:tab w:val="left" w:pos="7643"/>
              </w:tabs>
            </w:pPr>
            <w:r>
              <w:rPr>
                <w:rFonts w:ascii="Calibri" w:hAnsi="Calibri" w:cs="Calibri"/>
              </w:rPr>
              <w:t xml:space="preserve">TYPE OF VEHICLE (3      </w:t>
            </w:r>
          </w:p>
        </w:tc>
      </w:tr>
      <w:tr w:rsidR="00C22CC4" w:rsidTr="000F42AC">
        <w:trPr>
          <w:trHeight w:val="2079"/>
        </w:trPr>
        <w:tc>
          <w:tcPr>
            <w:tcW w:w="1552" w:type="dxa"/>
          </w:tcPr>
          <w:p w:rsidR="00C22CC4" w:rsidRPr="00B66D4C" w:rsidRDefault="00C22CC4" w:rsidP="000F42AC">
            <w:pPr>
              <w:autoSpaceDE w:val="0"/>
              <w:autoSpaceDN w:val="0"/>
              <w:adjustRightInd w:val="0"/>
              <w:spacing w:after="200" w:line="276" w:lineRule="auto"/>
              <w:rPr>
                <w:b/>
              </w:rPr>
            </w:pPr>
            <w:r>
              <w:rPr>
                <w:rFonts w:ascii="Calibri" w:hAnsi="Calibri" w:cs="Calibri"/>
              </w:rPr>
              <w:t xml:space="preserve">4.                                                   </w:t>
            </w:r>
          </w:p>
        </w:tc>
        <w:tc>
          <w:tcPr>
            <w:tcW w:w="1552" w:type="dxa"/>
          </w:tcPr>
          <w:p w:rsidR="00C22CC4" w:rsidRDefault="00C22CC4" w:rsidP="000F42AC">
            <w:pPr>
              <w:tabs>
                <w:tab w:val="left" w:pos="7643"/>
              </w:tabs>
            </w:pPr>
            <w:r>
              <w:rPr>
                <w:rFonts w:ascii="Calibri" w:hAnsi="Calibri" w:cs="Calibri"/>
              </w:rPr>
              <w:t xml:space="preserve">COST PER KM                  </w:t>
            </w:r>
          </w:p>
        </w:tc>
        <w:tc>
          <w:tcPr>
            <w:tcW w:w="1552" w:type="dxa"/>
          </w:tcPr>
          <w:p w:rsidR="00C22CC4" w:rsidRDefault="00C22CC4" w:rsidP="000F42AC">
            <w:pPr>
              <w:tabs>
                <w:tab w:val="left" w:pos="7643"/>
              </w:tabs>
            </w:pPr>
            <w:r>
              <w:rPr>
                <w:rFonts w:ascii="Calibri" w:hAnsi="Calibri" w:cs="Calibri"/>
              </w:rPr>
              <w:t>INT</w:t>
            </w:r>
          </w:p>
        </w:tc>
        <w:tc>
          <w:tcPr>
            <w:tcW w:w="1552" w:type="dxa"/>
          </w:tcPr>
          <w:p w:rsidR="00C22CC4" w:rsidRDefault="00C22CC4" w:rsidP="000F42AC">
            <w:pPr>
              <w:tabs>
                <w:tab w:val="left" w:pos="7643"/>
              </w:tabs>
            </w:pPr>
            <w:r>
              <w:t>2</w:t>
            </w:r>
          </w:p>
        </w:tc>
        <w:tc>
          <w:tcPr>
            <w:tcW w:w="1607" w:type="dxa"/>
          </w:tcPr>
          <w:p w:rsidR="00C22CC4" w:rsidRDefault="00C22CC4" w:rsidP="000F42AC">
            <w:pPr>
              <w:tabs>
                <w:tab w:val="left" w:pos="7643"/>
              </w:tabs>
            </w:pPr>
            <w:r>
              <w:t>------------------</w:t>
            </w:r>
          </w:p>
        </w:tc>
        <w:tc>
          <w:tcPr>
            <w:tcW w:w="1644" w:type="dxa"/>
          </w:tcPr>
          <w:p w:rsidR="00C22CC4" w:rsidRDefault="00C22CC4" w:rsidP="000F42AC">
            <w:pPr>
              <w:autoSpaceDE w:val="0"/>
              <w:autoSpaceDN w:val="0"/>
              <w:adjustRightInd w:val="0"/>
              <w:spacing w:after="200" w:line="276" w:lineRule="auto"/>
              <w:rPr>
                <w:rFonts w:ascii="Calibri" w:hAnsi="Calibri" w:cs="Calibri"/>
              </w:rPr>
            </w:pPr>
            <w:r>
              <w:rPr>
                <w:rFonts w:ascii="Calibri" w:hAnsi="Calibri" w:cs="Calibri"/>
              </w:rPr>
              <w:t>COST PER KM ASSIGNED TO EVERY VEHICLE</w:t>
            </w:r>
          </w:p>
          <w:p w:rsidR="00C22CC4" w:rsidRDefault="00C22CC4" w:rsidP="000F42AC">
            <w:pPr>
              <w:autoSpaceDE w:val="0"/>
              <w:autoSpaceDN w:val="0"/>
              <w:adjustRightInd w:val="0"/>
              <w:spacing w:after="200" w:line="276" w:lineRule="auto"/>
              <w:rPr>
                <w:rFonts w:ascii="Calibri" w:hAnsi="Calibri" w:cs="Calibri"/>
              </w:rPr>
            </w:pPr>
          </w:p>
          <w:p w:rsidR="00C22CC4" w:rsidRDefault="00C22CC4" w:rsidP="000F42AC">
            <w:pPr>
              <w:tabs>
                <w:tab w:val="left" w:pos="7643"/>
              </w:tabs>
            </w:pPr>
          </w:p>
        </w:tc>
      </w:tr>
    </w:tbl>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rPr>
          <w:b/>
          <w:sz w:val="32"/>
          <w:szCs w:val="32"/>
        </w:rPr>
      </w:pPr>
    </w:p>
    <w:p w:rsidR="00C22CC4" w:rsidRDefault="00C22CC4" w:rsidP="00C22CC4">
      <w:pPr>
        <w:rPr>
          <w:b/>
          <w:sz w:val="32"/>
          <w:szCs w:val="32"/>
        </w:rPr>
      </w:pPr>
    </w:p>
    <w:p w:rsidR="00C22CC4" w:rsidRDefault="00C22CC4" w:rsidP="00C22CC4">
      <w:pPr>
        <w:rPr>
          <w:b/>
          <w:sz w:val="32"/>
          <w:szCs w:val="32"/>
        </w:rPr>
      </w:pPr>
    </w:p>
    <w:p w:rsidR="00C22CC4" w:rsidRDefault="00C22CC4" w:rsidP="00C22CC4">
      <w:pPr>
        <w:rPr>
          <w:b/>
          <w:sz w:val="32"/>
          <w:szCs w:val="32"/>
        </w:rPr>
      </w:pPr>
    </w:p>
    <w:p w:rsidR="00C22CC4" w:rsidRDefault="00C22CC4" w:rsidP="00C22CC4">
      <w:pPr>
        <w:rPr>
          <w:b/>
          <w:sz w:val="32"/>
          <w:szCs w:val="32"/>
        </w:rPr>
      </w:pPr>
    </w:p>
    <w:p w:rsidR="00C22CC4" w:rsidRDefault="00C22CC4" w:rsidP="00C22CC4">
      <w:pPr>
        <w:rPr>
          <w:b/>
          <w:sz w:val="32"/>
          <w:szCs w:val="32"/>
        </w:rPr>
      </w:pPr>
    </w:p>
    <w:p w:rsidR="00C22CC4" w:rsidRDefault="00C22CC4" w:rsidP="00C22CC4">
      <w:pPr>
        <w:rPr>
          <w:b/>
          <w:sz w:val="32"/>
          <w:szCs w:val="32"/>
        </w:rPr>
      </w:pPr>
    </w:p>
    <w:p w:rsidR="00C22CC4" w:rsidRDefault="00C22CC4" w:rsidP="00C22CC4">
      <w:pPr>
        <w:rPr>
          <w:b/>
          <w:sz w:val="32"/>
          <w:szCs w:val="32"/>
        </w:rPr>
      </w:pPr>
    </w:p>
    <w:p w:rsidR="00C22CC4" w:rsidRDefault="00C22CC4" w:rsidP="00C22CC4">
      <w:pPr>
        <w:rPr>
          <w:b/>
          <w:sz w:val="32"/>
          <w:szCs w:val="32"/>
        </w:rPr>
      </w:pPr>
      <w:r>
        <w:rPr>
          <w:b/>
          <w:sz w:val="32"/>
          <w:szCs w:val="32"/>
        </w:rPr>
        <w:t>ATTRIBUTES FOR BOOKING ENTITY</w:t>
      </w:r>
      <w:r w:rsidRPr="0064065F">
        <w:rPr>
          <w:b/>
          <w:sz w:val="32"/>
          <w:szCs w:val="32"/>
        </w:rPr>
        <w:t>:</w:t>
      </w:r>
    </w:p>
    <w:p w:rsidR="00C22CC4" w:rsidRDefault="00C22CC4" w:rsidP="00C22CC4">
      <w:pPr>
        <w:tabs>
          <w:tab w:val="left" w:pos="7643"/>
        </w:tabs>
      </w:pPr>
    </w:p>
    <w:p w:rsidR="00C22CC4" w:rsidRDefault="00C22CC4" w:rsidP="00C22CC4">
      <w:pPr>
        <w:tabs>
          <w:tab w:val="left" w:pos="7643"/>
        </w:tabs>
      </w:pPr>
    </w:p>
    <w:tbl>
      <w:tblPr>
        <w:tblStyle w:val="TableGrid"/>
        <w:tblW w:w="0" w:type="auto"/>
        <w:tblLook w:val="04A0"/>
      </w:tblPr>
      <w:tblGrid>
        <w:gridCol w:w="3116"/>
        <w:gridCol w:w="3117"/>
        <w:gridCol w:w="3117"/>
      </w:tblGrid>
      <w:tr w:rsidR="00C22CC4" w:rsidTr="000F42AC">
        <w:tc>
          <w:tcPr>
            <w:tcW w:w="3116" w:type="dxa"/>
            <w:shd w:val="clear" w:color="auto" w:fill="9CC2E5" w:themeFill="accent1" w:themeFillTint="99"/>
          </w:tcPr>
          <w:p w:rsidR="00C22CC4" w:rsidRPr="00957BFD" w:rsidRDefault="00C22CC4" w:rsidP="000F42AC">
            <w:pPr>
              <w:rPr>
                <w:sz w:val="24"/>
                <w:szCs w:val="24"/>
              </w:rPr>
            </w:pPr>
            <w:r w:rsidRPr="00957BFD">
              <w:rPr>
                <w:sz w:val="24"/>
                <w:szCs w:val="24"/>
              </w:rPr>
              <w:t>DATE</w:t>
            </w:r>
          </w:p>
        </w:tc>
        <w:tc>
          <w:tcPr>
            <w:tcW w:w="3117" w:type="dxa"/>
            <w:shd w:val="clear" w:color="auto" w:fill="9CC2E5" w:themeFill="accent1" w:themeFillTint="99"/>
          </w:tcPr>
          <w:p w:rsidR="00C22CC4" w:rsidRPr="00957BFD" w:rsidRDefault="00C22CC4" w:rsidP="000F42AC">
            <w:pPr>
              <w:rPr>
                <w:sz w:val="24"/>
                <w:szCs w:val="24"/>
              </w:rPr>
            </w:pPr>
            <w:r w:rsidRPr="00957BFD">
              <w:rPr>
                <w:sz w:val="24"/>
                <w:szCs w:val="24"/>
              </w:rPr>
              <w:t>SOURCE</w:t>
            </w:r>
          </w:p>
        </w:tc>
        <w:tc>
          <w:tcPr>
            <w:tcW w:w="3117" w:type="dxa"/>
            <w:shd w:val="clear" w:color="auto" w:fill="9CC2E5" w:themeFill="accent1" w:themeFillTint="99"/>
          </w:tcPr>
          <w:p w:rsidR="00C22CC4" w:rsidRPr="00957BFD" w:rsidRDefault="00C22CC4" w:rsidP="000F42AC">
            <w:pPr>
              <w:rPr>
                <w:sz w:val="24"/>
                <w:szCs w:val="24"/>
              </w:rPr>
            </w:pPr>
            <w:r w:rsidRPr="00957BFD">
              <w:rPr>
                <w:sz w:val="24"/>
                <w:szCs w:val="24"/>
              </w:rPr>
              <w:t>DESTINATION</w:t>
            </w:r>
          </w:p>
        </w:tc>
      </w:tr>
    </w:tbl>
    <w:p w:rsidR="00C22CC4" w:rsidRDefault="00C22CC4" w:rsidP="00C22CC4">
      <w:pPr>
        <w:tabs>
          <w:tab w:val="left" w:pos="7643"/>
        </w:tabs>
      </w:pPr>
    </w:p>
    <w:p w:rsidR="00C22CC4" w:rsidRDefault="00C22CC4" w:rsidP="00C22CC4">
      <w:pPr>
        <w:tabs>
          <w:tab w:val="left" w:pos="7643"/>
        </w:tabs>
      </w:pPr>
    </w:p>
    <w:tbl>
      <w:tblPr>
        <w:tblStyle w:val="TableGrid"/>
        <w:tblpPr w:leftFromText="180" w:rightFromText="180" w:vertAnchor="text" w:horzAnchor="margin" w:tblpY="110"/>
        <w:tblW w:w="0" w:type="auto"/>
        <w:tblLook w:val="04A0"/>
      </w:tblPr>
      <w:tblGrid>
        <w:gridCol w:w="1558"/>
        <w:gridCol w:w="1558"/>
        <w:gridCol w:w="1558"/>
        <w:gridCol w:w="1608"/>
        <w:gridCol w:w="1610"/>
        <w:gridCol w:w="1647"/>
      </w:tblGrid>
      <w:tr w:rsidR="00C22CC4" w:rsidTr="000F42AC">
        <w:tc>
          <w:tcPr>
            <w:tcW w:w="1558" w:type="dxa"/>
            <w:shd w:val="clear" w:color="auto" w:fill="F4B083" w:themeFill="accent2" w:themeFillTint="99"/>
          </w:tcPr>
          <w:p w:rsidR="00C22CC4" w:rsidRDefault="00C22CC4" w:rsidP="000F42AC">
            <w:r>
              <w:t>SERIAL NUMBER</w:t>
            </w:r>
          </w:p>
        </w:tc>
        <w:tc>
          <w:tcPr>
            <w:tcW w:w="1558" w:type="dxa"/>
            <w:shd w:val="clear" w:color="auto" w:fill="F4B083" w:themeFill="accent2" w:themeFillTint="99"/>
          </w:tcPr>
          <w:p w:rsidR="00C22CC4" w:rsidRDefault="00C22CC4" w:rsidP="000F42AC">
            <w:r>
              <w:t>FIELD NAME</w:t>
            </w:r>
          </w:p>
        </w:tc>
        <w:tc>
          <w:tcPr>
            <w:tcW w:w="1558" w:type="dxa"/>
            <w:shd w:val="clear" w:color="auto" w:fill="F4B083" w:themeFill="accent2" w:themeFillTint="99"/>
          </w:tcPr>
          <w:p w:rsidR="00C22CC4" w:rsidRDefault="00C22CC4" w:rsidP="000F42AC">
            <w:r>
              <w:t>TYPE</w:t>
            </w:r>
          </w:p>
        </w:tc>
        <w:tc>
          <w:tcPr>
            <w:tcW w:w="1608" w:type="dxa"/>
            <w:shd w:val="clear" w:color="auto" w:fill="F4B083" w:themeFill="accent2" w:themeFillTint="99"/>
          </w:tcPr>
          <w:p w:rsidR="00C22CC4" w:rsidRDefault="00C22CC4" w:rsidP="000F42AC">
            <w:r>
              <w:t>SIZE</w:t>
            </w:r>
          </w:p>
        </w:tc>
        <w:tc>
          <w:tcPr>
            <w:tcW w:w="1610" w:type="dxa"/>
            <w:shd w:val="clear" w:color="auto" w:fill="F4B083" w:themeFill="accent2" w:themeFillTint="99"/>
          </w:tcPr>
          <w:p w:rsidR="00C22CC4" w:rsidRDefault="00C22CC4" w:rsidP="000F42AC">
            <w:r>
              <w:t>CONSTRAINT</w:t>
            </w:r>
          </w:p>
        </w:tc>
        <w:tc>
          <w:tcPr>
            <w:tcW w:w="1647" w:type="dxa"/>
            <w:shd w:val="clear" w:color="auto" w:fill="F4B083" w:themeFill="accent2" w:themeFillTint="99"/>
          </w:tcPr>
          <w:p w:rsidR="00C22CC4" w:rsidRDefault="00C22CC4" w:rsidP="000F42AC">
            <w:r>
              <w:t>DESCRIPTION</w:t>
            </w:r>
          </w:p>
        </w:tc>
      </w:tr>
      <w:tr w:rsidR="00C22CC4" w:rsidTr="000F42AC">
        <w:tc>
          <w:tcPr>
            <w:tcW w:w="1558" w:type="dxa"/>
          </w:tcPr>
          <w:p w:rsidR="00C22CC4" w:rsidRDefault="00C22CC4" w:rsidP="000F42AC">
            <w:pPr>
              <w:autoSpaceDE w:val="0"/>
              <w:autoSpaceDN w:val="0"/>
              <w:adjustRightInd w:val="0"/>
              <w:spacing w:after="200" w:line="276" w:lineRule="auto"/>
            </w:pPr>
            <w:r>
              <w:t>1.</w:t>
            </w:r>
          </w:p>
        </w:tc>
        <w:tc>
          <w:tcPr>
            <w:tcW w:w="1558" w:type="dxa"/>
          </w:tcPr>
          <w:p w:rsidR="00C22CC4" w:rsidRDefault="00C22CC4" w:rsidP="000F42AC">
            <w:pPr>
              <w:tabs>
                <w:tab w:val="left" w:pos="7643"/>
              </w:tabs>
              <w:rPr>
                <w:rFonts w:ascii="Calibri" w:hAnsi="Calibri" w:cs="Calibri"/>
              </w:rPr>
            </w:pPr>
            <w:r>
              <w:rPr>
                <w:rFonts w:ascii="Calibri" w:hAnsi="Calibri" w:cs="Calibri"/>
              </w:rPr>
              <w:t>BOOK_ID</w:t>
            </w:r>
          </w:p>
        </w:tc>
        <w:tc>
          <w:tcPr>
            <w:tcW w:w="1558" w:type="dxa"/>
          </w:tcPr>
          <w:p w:rsidR="00C22CC4" w:rsidRDefault="00C22CC4" w:rsidP="000F42AC">
            <w:pPr>
              <w:tabs>
                <w:tab w:val="left" w:pos="7643"/>
              </w:tabs>
              <w:rPr>
                <w:rFonts w:ascii="Calibri" w:hAnsi="Calibri" w:cs="Calibri"/>
              </w:rPr>
            </w:pPr>
            <w:r>
              <w:rPr>
                <w:rFonts w:ascii="Calibri" w:hAnsi="Calibri" w:cs="Calibri"/>
              </w:rPr>
              <w:t>VARCHAR</w:t>
            </w:r>
          </w:p>
        </w:tc>
        <w:tc>
          <w:tcPr>
            <w:tcW w:w="1608" w:type="dxa"/>
          </w:tcPr>
          <w:p w:rsidR="00C22CC4" w:rsidRDefault="00C22CC4" w:rsidP="000F42AC">
            <w:pPr>
              <w:tabs>
                <w:tab w:val="left" w:pos="7643"/>
              </w:tabs>
            </w:pPr>
            <w:r>
              <w:t>10</w:t>
            </w:r>
          </w:p>
        </w:tc>
        <w:tc>
          <w:tcPr>
            <w:tcW w:w="1610" w:type="dxa"/>
          </w:tcPr>
          <w:p w:rsidR="00C22CC4" w:rsidRDefault="00C22CC4" w:rsidP="000F42AC">
            <w:pPr>
              <w:tabs>
                <w:tab w:val="left" w:pos="7643"/>
              </w:tabs>
            </w:pPr>
            <w:r>
              <w:t>PRIMARY KEY</w:t>
            </w:r>
          </w:p>
        </w:tc>
        <w:tc>
          <w:tcPr>
            <w:tcW w:w="1647" w:type="dxa"/>
          </w:tcPr>
          <w:p w:rsidR="00C22CC4" w:rsidRDefault="00C22CC4" w:rsidP="000F42AC">
            <w:pPr>
              <w:tabs>
                <w:tab w:val="left" w:pos="7643"/>
              </w:tabs>
              <w:rPr>
                <w:rFonts w:ascii="Calibri" w:hAnsi="Calibri" w:cs="Calibri"/>
              </w:rPr>
            </w:pPr>
            <w:r>
              <w:rPr>
                <w:rFonts w:ascii="Calibri" w:hAnsi="Calibri" w:cs="Calibri"/>
              </w:rPr>
              <w:t>UNIQUE BOOK ID FOR EACH TRANSACTION</w:t>
            </w:r>
          </w:p>
        </w:tc>
      </w:tr>
      <w:tr w:rsidR="00C22CC4" w:rsidTr="000F42AC">
        <w:tc>
          <w:tcPr>
            <w:tcW w:w="1558" w:type="dxa"/>
          </w:tcPr>
          <w:p w:rsidR="00C22CC4" w:rsidRDefault="00C22CC4" w:rsidP="000F42AC">
            <w:pPr>
              <w:autoSpaceDE w:val="0"/>
              <w:autoSpaceDN w:val="0"/>
              <w:adjustRightInd w:val="0"/>
              <w:spacing w:after="200" w:line="276" w:lineRule="auto"/>
              <w:rPr>
                <w:rFonts w:ascii="Calibri" w:hAnsi="Calibri" w:cs="Calibri"/>
              </w:rPr>
            </w:pPr>
            <w:r>
              <w:t>2.</w:t>
            </w:r>
          </w:p>
          <w:p w:rsidR="00C22CC4" w:rsidRDefault="00C22CC4" w:rsidP="000F42AC">
            <w:pPr>
              <w:tabs>
                <w:tab w:val="left" w:pos="7643"/>
              </w:tabs>
            </w:pPr>
          </w:p>
        </w:tc>
        <w:tc>
          <w:tcPr>
            <w:tcW w:w="1558" w:type="dxa"/>
          </w:tcPr>
          <w:p w:rsidR="00C22CC4" w:rsidRDefault="00C22CC4" w:rsidP="000F42AC">
            <w:pPr>
              <w:tabs>
                <w:tab w:val="left" w:pos="7643"/>
              </w:tabs>
            </w:pPr>
            <w:r>
              <w:rPr>
                <w:rFonts w:ascii="Calibri" w:hAnsi="Calibri" w:cs="Calibri"/>
              </w:rPr>
              <w:t xml:space="preserve">DATE     </w:t>
            </w:r>
          </w:p>
        </w:tc>
        <w:tc>
          <w:tcPr>
            <w:tcW w:w="1558" w:type="dxa"/>
          </w:tcPr>
          <w:p w:rsidR="00C22CC4" w:rsidRDefault="00C22CC4" w:rsidP="000F42AC">
            <w:pPr>
              <w:tabs>
                <w:tab w:val="left" w:pos="7643"/>
              </w:tabs>
            </w:pPr>
            <w:r>
              <w:rPr>
                <w:rFonts w:ascii="Calibri" w:hAnsi="Calibri" w:cs="Calibri"/>
              </w:rPr>
              <w:t xml:space="preserve">DATE       </w:t>
            </w:r>
          </w:p>
        </w:tc>
        <w:tc>
          <w:tcPr>
            <w:tcW w:w="1608" w:type="dxa"/>
          </w:tcPr>
          <w:p w:rsidR="00C22CC4" w:rsidRDefault="00C22CC4" w:rsidP="000F42AC">
            <w:pPr>
              <w:tabs>
                <w:tab w:val="left" w:pos="7643"/>
              </w:tabs>
            </w:pPr>
            <w:r>
              <w:t>-----------------</w:t>
            </w:r>
          </w:p>
        </w:tc>
        <w:tc>
          <w:tcPr>
            <w:tcW w:w="1610" w:type="dxa"/>
          </w:tcPr>
          <w:p w:rsidR="00C22CC4" w:rsidRDefault="00C22CC4" w:rsidP="000F42AC">
            <w:pPr>
              <w:tabs>
                <w:tab w:val="left" w:pos="7643"/>
              </w:tabs>
            </w:pPr>
            <w:r>
              <w:t>-----------------</w:t>
            </w:r>
          </w:p>
        </w:tc>
        <w:tc>
          <w:tcPr>
            <w:tcW w:w="1647" w:type="dxa"/>
          </w:tcPr>
          <w:p w:rsidR="00C22CC4" w:rsidRDefault="00C22CC4" w:rsidP="000F42AC">
            <w:pPr>
              <w:tabs>
                <w:tab w:val="left" w:pos="7643"/>
              </w:tabs>
            </w:pPr>
            <w:r>
              <w:rPr>
                <w:rFonts w:ascii="Calibri" w:hAnsi="Calibri" w:cs="Calibri"/>
              </w:rPr>
              <w:t>CURRENT DATE</w:t>
            </w:r>
          </w:p>
        </w:tc>
      </w:tr>
      <w:tr w:rsidR="00C22CC4" w:rsidTr="000F42AC">
        <w:tc>
          <w:tcPr>
            <w:tcW w:w="1558" w:type="dxa"/>
          </w:tcPr>
          <w:p w:rsidR="00C22CC4" w:rsidRDefault="00C22CC4" w:rsidP="000F42AC">
            <w:pPr>
              <w:tabs>
                <w:tab w:val="left" w:pos="7643"/>
              </w:tabs>
            </w:pPr>
            <w:r>
              <w:t>3.</w:t>
            </w:r>
          </w:p>
        </w:tc>
        <w:tc>
          <w:tcPr>
            <w:tcW w:w="1558" w:type="dxa"/>
          </w:tcPr>
          <w:p w:rsidR="00C22CC4" w:rsidRDefault="00C22CC4" w:rsidP="000F42AC">
            <w:pPr>
              <w:tabs>
                <w:tab w:val="left" w:pos="7643"/>
              </w:tabs>
            </w:pPr>
            <w:r>
              <w:rPr>
                <w:rFonts w:ascii="Calibri" w:hAnsi="Calibri" w:cs="Calibri"/>
              </w:rPr>
              <w:t xml:space="preserve">SOURCE     </w:t>
            </w:r>
          </w:p>
        </w:tc>
        <w:tc>
          <w:tcPr>
            <w:tcW w:w="1558" w:type="dxa"/>
          </w:tcPr>
          <w:p w:rsidR="00C22CC4" w:rsidRDefault="00C22CC4" w:rsidP="000F42AC">
            <w:pPr>
              <w:tabs>
                <w:tab w:val="left" w:pos="7643"/>
              </w:tabs>
            </w:pPr>
            <w:r>
              <w:rPr>
                <w:rFonts w:ascii="Calibri" w:hAnsi="Calibri" w:cs="Calibri"/>
              </w:rPr>
              <w:t>VARCHAR</w:t>
            </w:r>
          </w:p>
        </w:tc>
        <w:tc>
          <w:tcPr>
            <w:tcW w:w="1608" w:type="dxa"/>
          </w:tcPr>
          <w:p w:rsidR="00C22CC4" w:rsidRDefault="00C22CC4" w:rsidP="000F42AC">
            <w:pPr>
              <w:tabs>
                <w:tab w:val="left" w:pos="7643"/>
              </w:tabs>
            </w:pPr>
            <w:r>
              <w:t>20</w:t>
            </w:r>
          </w:p>
        </w:tc>
        <w:tc>
          <w:tcPr>
            <w:tcW w:w="1610" w:type="dxa"/>
          </w:tcPr>
          <w:p w:rsidR="00C22CC4" w:rsidRDefault="00C22CC4" w:rsidP="000F42AC">
            <w:pPr>
              <w:tabs>
                <w:tab w:val="left" w:pos="7643"/>
              </w:tabs>
            </w:pPr>
            <w:r>
              <w:t>-----------------</w:t>
            </w:r>
          </w:p>
        </w:tc>
        <w:tc>
          <w:tcPr>
            <w:tcW w:w="1647" w:type="dxa"/>
          </w:tcPr>
          <w:p w:rsidR="00C22CC4" w:rsidRDefault="00C22CC4" w:rsidP="000F42AC">
            <w:pPr>
              <w:tabs>
                <w:tab w:val="left" w:pos="7643"/>
              </w:tabs>
            </w:pPr>
            <w:r>
              <w:rPr>
                <w:rFonts w:ascii="Calibri" w:hAnsi="Calibri" w:cs="Calibri"/>
              </w:rPr>
              <w:t>SOURCE OF RIDE</w:t>
            </w:r>
          </w:p>
        </w:tc>
      </w:tr>
      <w:tr w:rsidR="00C22CC4" w:rsidTr="000F42AC">
        <w:tc>
          <w:tcPr>
            <w:tcW w:w="1558" w:type="dxa"/>
          </w:tcPr>
          <w:p w:rsidR="00C22CC4" w:rsidRDefault="00C22CC4" w:rsidP="000F42AC">
            <w:pPr>
              <w:tabs>
                <w:tab w:val="left" w:pos="7643"/>
              </w:tabs>
            </w:pPr>
            <w:r>
              <w:t>4.</w:t>
            </w:r>
          </w:p>
        </w:tc>
        <w:tc>
          <w:tcPr>
            <w:tcW w:w="1558" w:type="dxa"/>
          </w:tcPr>
          <w:p w:rsidR="00C22CC4" w:rsidRDefault="00C22CC4" w:rsidP="000F42AC">
            <w:pPr>
              <w:tabs>
                <w:tab w:val="left" w:pos="7643"/>
              </w:tabs>
            </w:pPr>
            <w:r>
              <w:rPr>
                <w:rFonts w:ascii="Calibri" w:hAnsi="Calibri" w:cs="Calibri"/>
              </w:rPr>
              <w:t>DESTINATION</w:t>
            </w:r>
          </w:p>
        </w:tc>
        <w:tc>
          <w:tcPr>
            <w:tcW w:w="1558" w:type="dxa"/>
          </w:tcPr>
          <w:p w:rsidR="00C22CC4" w:rsidRDefault="00C22CC4" w:rsidP="000F42AC">
            <w:pPr>
              <w:tabs>
                <w:tab w:val="left" w:pos="7643"/>
              </w:tabs>
            </w:pPr>
            <w:r>
              <w:rPr>
                <w:rFonts w:ascii="Calibri" w:hAnsi="Calibri" w:cs="Calibri"/>
              </w:rPr>
              <w:t xml:space="preserve">VARCHAR   </w:t>
            </w:r>
          </w:p>
        </w:tc>
        <w:tc>
          <w:tcPr>
            <w:tcW w:w="1608" w:type="dxa"/>
          </w:tcPr>
          <w:p w:rsidR="00C22CC4" w:rsidRDefault="00C22CC4" w:rsidP="000F42AC">
            <w:pPr>
              <w:tabs>
                <w:tab w:val="left" w:pos="7643"/>
              </w:tabs>
            </w:pPr>
            <w:r>
              <w:t>-------------------</w:t>
            </w:r>
          </w:p>
        </w:tc>
        <w:tc>
          <w:tcPr>
            <w:tcW w:w="1610" w:type="dxa"/>
          </w:tcPr>
          <w:p w:rsidR="00C22CC4" w:rsidRDefault="00C22CC4" w:rsidP="000F42AC">
            <w:pPr>
              <w:tabs>
                <w:tab w:val="left" w:pos="7643"/>
              </w:tabs>
            </w:pPr>
            <w:r>
              <w:t>-----------------</w:t>
            </w:r>
          </w:p>
        </w:tc>
        <w:tc>
          <w:tcPr>
            <w:tcW w:w="1647" w:type="dxa"/>
          </w:tcPr>
          <w:p w:rsidR="00C22CC4" w:rsidRDefault="00C22CC4" w:rsidP="000F42AC">
            <w:pPr>
              <w:tabs>
                <w:tab w:val="left" w:pos="7643"/>
              </w:tabs>
            </w:pPr>
            <w:r>
              <w:rPr>
                <w:rFonts w:ascii="Calibri" w:hAnsi="Calibri" w:cs="Calibri"/>
              </w:rPr>
              <w:t xml:space="preserve">DESTINATION </w:t>
            </w:r>
            <w:r>
              <w:rPr>
                <w:rFonts w:ascii="Calibri" w:hAnsi="Calibri" w:cs="Calibri"/>
              </w:rPr>
              <w:lastRenderedPageBreak/>
              <w:t>OF RIDE</w:t>
            </w:r>
          </w:p>
        </w:tc>
      </w:tr>
    </w:tbl>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p w:rsidR="00C22CC4" w:rsidRDefault="00C22CC4" w:rsidP="00C22CC4">
      <w:pPr>
        <w:rPr>
          <w:b/>
          <w:sz w:val="32"/>
          <w:szCs w:val="32"/>
        </w:rPr>
      </w:pPr>
    </w:p>
    <w:p w:rsidR="00C22CC4" w:rsidRDefault="00C22CC4" w:rsidP="00C22CC4">
      <w:pPr>
        <w:rPr>
          <w:b/>
          <w:sz w:val="32"/>
          <w:szCs w:val="32"/>
        </w:rPr>
      </w:pPr>
    </w:p>
    <w:p w:rsidR="00C22CC4" w:rsidRDefault="00C22CC4" w:rsidP="00C22CC4">
      <w:pPr>
        <w:rPr>
          <w:b/>
          <w:sz w:val="32"/>
          <w:szCs w:val="32"/>
        </w:rPr>
      </w:pPr>
      <w:r>
        <w:rPr>
          <w:b/>
          <w:sz w:val="32"/>
          <w:szCs w:val="32"/>
        </w:rPr>
        <w:t>ATTRIBUTES FOR BILL GENERATION</w:t>
      </w:r>
      <w:r w:rsidRPr="0064065F">
        <w:rPr>
          <w:b/>
          <w:sz w:val="32"/>
          <w:szCs w:val="32"/>
        </w:rPr>
        <w:t>:</w:t>
      </w:r>
    </w:p>
    <w:p w:rsidR="00C22CC4" w:rsidRDefault="00C22CC4" w:rsidP="00C22CC4">
      <w:pPr>
        <w:rPr>
          <w:b/>
          <w:sz w:val="32"/>
          <w:szCs w:val="32"/>
        </w:rPr>
      </w:pPr>
    </w:p>
    <w:tbl>
      <w:tblPr>
        <w:tblStyle w:val="TableGrid"/>
        <w:tblW w:w="0" w:type="auto"/>
        <w:tblLook w:val="04A0"/>
      </w:tblPr>
      <w:tblGrid>
        <w:gridCol w:w="1870"/>
        <w:gridCol w:w="1870"/>
        <w:gridCol w:w="1870"/>
        <w:gridCol w:w="1870"/>
        <w:gridCol w:w="1870"/>
      </w:tblGrid>
      <w:tr w:rsidR="00C22CC4" w:rsidTr="000F42AC">
        <w:tc>
          <w:tcPr>
            <w:tcW w:w="1870" w:type="dxa"/>
            <w:shd w:val="clear" w:color="auto" w:fill="9CC2E5" w:themeFill="accent1" w:themeFillTint="99"/>
          </w:tcPr>
          <w:p w:rsidR="00C22CC4" w:rsidRDefault="00C22CC4" w:rsidP="000F42AC">
            <w:pPr>
              <w:tabs>
                <w:tab w:val="left" w:pos="7643"/>
              </w:tabs>
            </w:pPr>
            <w:r>
              <w:t>BILL DATE</w:t>
            </w:r>
          </w:p>
        </w:tc>
        <w:tc>
          <w:tcPr>
            <w:tcW w:w="1870" w:type="dxa"/>
            <w:shd w:val="clear" w:color="auto" w:fill="9CC2E5" w:themeFill="accent1" w:themeFillTint="99"/>
          </w:tcPr>
          <w:p w:rsidR="00C22CC4" w:rsidRDefault="00C22CC4" w:rsidP="000F42AC">
            <w:pPr>
              <w:tabs>
                <w:tab w:val="left" w:pos="7643"/>
              </w:tabs>
            </w:pPr>
            <w:r>
              <w:t>VEHICLE NUMBER</w:t>
            </w:r>
          </w:p>
        </w:tc>
        <w:tc>
          <w:tcPr>
            <w:tcW w:w="1870" w:type="dxa"/>
            <w:shd w:val="clear" w:color="auto" w:fill="9CC2E5" w:themeFill="accent1" w:themeFillTint="99"/>
          </w:tcPr>
          <w:p w:rsidR="00C22CC4" w:rsidRDefault="00C22CC4" w:rsidP="000F42AC">
            <w:pPr>
              <w:tabs>
                <w:tab w:val="left" w:pos="7643"/>
              </w:tabs>
            </w:pPr>
            <w:r>
              <w:t>TAX</w:t>
            </w:r>
          </w:p>
        </w:tc>
        <w:tc>
          <w:tcPr>
            <w:tcW w:w="1870" w:type="dxa"/>
            <w:shd w:val="clear" w:color="auto" w:fill="9CC2E5" w:themeFill="accent1" w:themeFillTint="99"/>
          </w:tcPr>
          <w:p w:rsidR="00C22CC4" w:rsidRDefault="00C22CC4" w:rsidP="000F42AC">
            <w:pPr>
              <w:tabs>
                <w:tab w:val="left" w:pos="7643"/>
              </w:tabs>
            </w:pPr>
            <w:r>
              <w:t>TOTAL AMOUNT</w:t>
            </w:r>
          </w:p>
        </w:tc>
        <w:tc>
          <w:tcPr>
            <w:tcW w:w="1870" w:type="dxa"/>
            <w:shd w:val="clear" w:color="auto" w:fill="9CC2E5" w:themeFill="accent1" w:themeFillTint="99"/>
          </w:tcPr>
          <w:p w:rsidR="00C22CC4" w:rsidRDefault="00C22CC4" w:rsidP="000F42AC">
            <w:pPr>
              <w:tabs>
                <w:tab w:val="left" w:pos="7643"/>
              </w:tabs>
            </w:pPr>
            <w:r>
              <w:t>JOURNEY TIME</w:t>
            </w:r>
          </w:p>
        </w:tc>
      </w:tr>
    </w:tbl>
    <w:p w:rsidR="00C22CC4" w:rsidRDefault="00C22CC4" w:rsidP="00C22CC4">
      <w:pPr>
        <w:tabs>
          <w:tab w:val="left" w:pos="7643"/>
        </w:tabs>
      </w:pPr>
    </w:p>
    <w:p w:rsidR="00C22CC4" w:rsidRDefault="00C22CC4" w:rsidP="00C22CC4">
      <w:pPr>
        <w:tabs>
          <w:tab w:val="left" w:pos="7643"/>
        </w:tabs>
      </w:pPr>
    </w:p>
    <w:p w:rsidR="00C22CC4" w:rsidRDefault="00C22CC4" w:rsidP="00C22CC4">
      <w:pPr>
        <w:tabs>
          <w:tab w:val="left" w:pos="7643"/>
        </w:tabs>
      </w:pPr>
    </w:p>
    <w:tbl>
      <w:tblPr>
        <w:tblStyle w:val="TableGrid"/>
        <w:tblpPr w:leftFromText="180" w:rightFromText="180" w:vertAnchor="text" w:horzAnchor="margin" w:tblpY="-37"/>
        <w:tblW w:w="0" w:type="auto"/>
        <w:tblLook w:val="04A0"/>
      </w:tblPr>
      <w:tblGrid>
        <w:gridCol w:w="1558"/>
        <w:gridCol w:w="1558"/>
        <w:gridCol w:w="1558"/>
        <w:gridCol w:w="1558"/>
        <w:gridCol w:w="1610"/>
        <w:gridCol w:w="1647"/>
      </w:tblGrid>
      <w:tr w:rsidR="00C22CC4" w:rsidTr="000F42AC">
        <w:tc>
          <w:tcPr>
            <w:tcW w:w="1558" w:type="dxa"/>
            <w:shd w:val="clear" w:color="auto" w:fill="F4B083" w:themeFill="accent2" w:themeFillTint="99"/>
          </w:tcPr>
          <w:p w:rsidR="00C22CC4" w:rsidRDefault="00C22CC4" w:rsidP="000F42AC">
            <w:r>
              <w:t>SERIAL NUMBER</w:t>
            </w:r>
          </w:p>
        </w:tc>
        <w:tc>
          <w:tcPr>
            <w:tcW w:w="1558" w:type="dxa"/>
            <w:shd w:val="clear" w:color="auto" w:fill="F4B083" w:themeFill="accent2" w:themeFillTint="99"/>
          </w:tcPr>
          <w:p w:rsidR="00C22CC4" w:rsidRDefault="00C22CC4" w:rsidP="000F42AC">
            <w:r>
              <w:t>FIELD NAME</w:t>
            </w:r>
          </w:p>
        </w:tc>
        <w:tc>
          <w:tcPr>
            <w:tcW w:w="1558" w:type="dxa"/>
            <w:shd w:val="clear" w:color="auto" w:fill="F4B083" w:themeFill="accent2" w:themeFillTint="99"/>
          </w:tcPr>
          <w:p w:rsidR="00C22CC4" w:rsidRDefault="00C22CC4" w:rsidP="000F42AC">
            <w:r>
              <w:t>TYPE</w:t>
            </w:r>
          </w:p>
        </w:tc>
        <w:tc>
          <w:tcPr>
            <w:tcW w:w="1558" w:type="dxa"/>
            <w:shd w:val="clear" w:color="auto" w:fill="F4B083" w:themeFill="accent2" w:themeFillTint="99"/>
          </w:tcPr>
          <w:p w:rsidR="00C22CC4" w:rsidRDefault="00C22CC4" w:rsidP="000F42AC">
            <w:r>
              <w:t>SIZE</w:t>
            </w:r>
          </w:p>
        </w:tc>
        <w:tc>
          <w:tcPr>
            <w:tcW w:w="1559" w:type="dxa"/>
            <w:shd w:val="clear" w:color="auto" w:fill="F4B083" w:themeFill="accent2" w:themeFillTint="99"/>
          </w:tcPr>
          <w:p w:rsidR="00C22CC4" w:rsidRDefault="00C22CC4" w:rsidP="000F42AC">
            <w:r>
              <w:t>CONSTRAINT</w:t>
            </w:r>
          </w:p>
        </w:tc>
        <w:tc>
          <w:tcPr>
            <w:tcW w:w="1559" w:type="dxa"/>
            <w:shd w:val="clear" w:color="auto" w:fill="F4B083" w:themeFill="accent2" w:themeFillTint="99"/>
          </w:tcPr>
          <w:p w:rsidR="00C22CC4" w:rsidRDefault="00C22CC4" w:rsidP="000F42AC">
            <w:r>
              <w:t>DESCRIPTION</w:t>
            </w:r>
          </w:p>
        </w:tc>
      </w:tr>
      <w:tr w:rsidR="00C22CC4" w:rsidTr="000F42AC">
        <w:tc>
          <w:tcPr>
            <w:tcW w:w="1558" w:type="dxa"/>
          </w:tcPr>
          <w:p w:rsidR="00C22CC4" w:rsidRPr="001319A0" w:rsidRDefault="00C22CC4" w:rsidP="000F42AC">
            <w:pPr>
              <w:autoSpaceDE w:val="0"/>
              <w:autoSpaceDN w:val="0"/>
              <w:adjustRightInd w:val="0"/>
              <w:spacing w:after="200" w:line="276" w:lineRule="auto"/>
              <w:rPr>
                <w:rFonts w:ascii="Calibri" w:hAnsi="Calibri" w:cs="Calibri"/>
              </w:rPr>
            </w:pPr>
            <w:r>
              <w:rPr>
                <w:rFonts w:ascii="Calibri" w:hAnsi="Calibri" w:cs="Calibri"/>
              </w:rPr>
              <w:t xml:space="preserve">1.                                                                                                                                     </w:t>
            </w:r>
          </w:p>
        </w:tc>
        <w:tc>
          <w:tcPr>
            <w:tcW w:w="1558" w:type="dxa"/>
          </w:tcPr>
          <w:p w:rsidR="00C22CC4" w:rsidRDefault="00C22CC4" w:rsidP="000F42AC">
            <w:pPr>
              <w:tabs>
                <w:tab w:val="left" w:pos="7643"/>
              </w:tabs>
            </w:pPr>
            <w:r>
              <w:rPr>
                <w:rFonts w:ascii="Calibri" w:hAnsi="Calibri" w:cs="Calibri"/>
              </w:rPr>
              <w:t xml:space="preserve">BOOK _ID                </w:t>
            </w:r>
          </w:p>
        </w:tc>
        <w:tc>
          <w:tcPr>
            <w:tcW w:w="1558" w:type="dxa"/>
          </w:tcPr>
          <w:p w:rsidR="00C22CC4" w:rsidRDefault="00C22CC4" w:rsidP="000F42AC">
            <w:pPr>
              <w:tabs>
                <w:tab w:val="left" w:pos="7643"/>
              </w:tabs>
            </w:pPr>
            <w:r>
              <w:t>VARCHAR</w:t>
            </w:r>
          </w:p>
        </w:tc>
        <w:tc>
          <w:tcPr>
            <w:tcW w:w="1558" w:type="dxa"/>
          </w:tcPr>
          <w:p w:rsidR="00C22CC4" w:rsidRDefault="00C22CC4" w:rsidP="000F42AC">
            <w:pPr>
              <w:tabs>
                <w:tab w:val="left" w:pos="7643"/>
              </w:tabs>
            </w:pPr>
            <w:r>
              <w:t>10</w:t>
            </w:r>
          </w:p>
        </w:tc>
        <w:tc>
          <w:tcPr>
            <w:tcW w:w="1559" w:type="dxa"/>
          </w:tcPr>
          <w:p w:rsidR="00C22CC4" w:rsidRDefault="00C22CC4" w:rsidP="000F42AC">
            <w:pPr>
              <w:tabs>
                <w:tab w:val="left" w:pos="7643"/>
              </w:tabs>
            </w:pPr>
            <w:r>
              <w:t>FOREIGN KEY</w:t>
            </w:r>
          </w:p>
        </w:tc>
        <w:tc>
          <w:tcPr>
            <w:tcW w:w="1559" w:type="dxa"/>
          </w:tcPr>
          <w:p w:rsidR="00C22CC4" w:rsidRDefault="00C22CC4" w:rsidP="000F42AC">
            <w:pPr>
              <w:tabs>
                <w:tab w:val="left" w:pos="7643"/>
              </w:tabs>
            </w:pPr>
            <w:r>
              <w:t>BILL DETAIL</w:t>
            </w:r>
          </w:p>
          <w:p w:rsidR="00C22CC4" w:rsidRDefault="00C22CC4" w:rsidP="000F42AC">
            <w:pPr>
              <w:tabs>
                <w:tab w:val="left" w:pos="7643"/>
              </w:tabs>
            </w:pPr>
            <w:r>
              <w:t>FROM BOOKING ENTITY</w:t>
            </w:r>
          </w:p>
        </w:tc>
      </w:tr>
      <w:tr w:rsidR="00C22CC4" w:rsidTr="000F42AC">
        <w:tc>
          <w:tcPr>
            <w:tcW w:w="1558" w:type="dxa"/>
          </w:tcPr>
          <w:p w:rsidR="00C22CC4" w:rsidRDefault="00C22CC4" w:rsidP="000F42AC">
            <w:pPr>
              <w:autoSpaceDE w:val="0"/>
              <w:autoSpaceDN w:val="0"/>
              <w:adjustRightInd w:val="0"/>
              <w:spacing w:after="200" w:line="276" w:lineRule="auto"/>
              <w:rPr>
                <w:rFonts w:ascii="Calibri" w:hAnsi="Calibri" w:cs="Calibri"/>
              </w:rPr>
            </w:pPr>
            <w:r>
              <w:rPr>
                <w:rFonts w:ascii="Calibri" w:hAnsi="Calibri" w:cs="Calibri"/>
              </w:rPr>
              <w:t>2.</w:t>
            </w:r>
          </w:p>
        </w:tc>
        <w:tc>
          <w:tcPr>
            <w:tcW w:w="1558" w:type="dxa"/>
          </w:tcPr>
          <w:p w:rsidR="00C22CC4" w:rsidRDefault="00C22CC4" w:rsidP="000F42AC">
            <w:r>
              <w:t>VEHICLE NUMBER</w:t>
            </w:r>
          </w:p>
        </w:tc>
        <w:tc>
          <w:tcPr>
            <w:tcW w:w="1558" w:type="dxa"/>
          </w:tcPr>
          <w:p w:rsidR="00C22CC4" w:rsidRDefault="00C22CC4" w:rsidP="000F42AC">
            <w:r>
              <w:t>VARCHAR</w:t>
            </w:r>
          </w:p>
        </w:tc>
        <w:tc>
          <w:tcPr>
            <w:tcW w:w="1558" w:type="dxa"/>
          </w:tcPr>
          <w:p w:rsidR="00C22CC4" w:rsidRDefault="00C22CC4" w:rsidP="000F42AC">
            <w:r>
              <w:t>15</w:t>
            </w:r>
          </w:p>
        </w:tc>
        <w:tc>
          <w:tcPr>
            <w:tcW w:w="1559" w:type="dxa"/>
          </w:tcPr>
          <w:p w:rsidR="00C22CC4" w:rsidRDefault="00C22CC4" w:rsidP="000F42AC">
            <w:r>
              <w:t>FOREIGN KEY</w:t>
            </w:r>
          </w:p>
        </w:tc>
        <w:tc>
          <w:tcPr>
            <w:tcW w:w="1559" w:type="dxa"/>
          </w:tcPr>
          <w:p w:rsidR="00C22CC4" w:rsidRDefault="00C22CC4" w:rsidP="000F42AC">
            <w:r>
              <w:t>REGISTERED VEHICLE NUMBER OF THE VEHICLE</w:t>
            </w:r>
          </w:p>
        </w:tc>
      </w:tr>
      <w:tr w:rsidR="00C22CC4" w:rsidTr="000F42AC">
        <w:tc>
          <w:tcPr>
            <w:tcW w:w="1558" w:type="dxa"/>
          </w:tcPr>
          <w:p w:rsidR="00C22CC4" w:rsidRDefault="00C22CC4" w:rsidP="000F42AC">
            <w:pPr>
              <w:tabs>
                <w:tab w:val="left" w:pos="7643"/>
              </w:tabs>
            </w:pPr>
            <w:r>
              <w:t>3.</w:t>
            </w:r>
          </w:p>
        </w:tc>
        <w:tc>
          <w:tcPr>
            <w:tcW w:w="1558" w:type="dxa"/>
          </w:tcPr>
          <w:p w:rsidR="00C22CC4" w:rsidRDefault="00C22CC4" w:rsidP="000F42AC">
            <w:pPr>
              <w:tabs>
                <w:tab w:val="left" w:pos="7643"/>
              </w:tabs>
            </w:pPr>
            <w:r>
              <w:rPr>
                <w:rFonts w:ascii="Calibri" w:hAnsi="Calibri" w:cs="Calibri"/>
              </w:rPr>
              <w:t xml:space="preserve">TAX    </w:t>
            </w:r>
          </w:p>
        </w:tc>
        <w:tc>
          <w:tcPr>
            <w:tcW w:w="1558" w:type="dxa"/>
          </w:tcPr>
          <w:p w:rsidR="00C22CC4" w:rsidRDefault="00C22CC4" w:rsidP="000F42AC">
            <w:pPr>
              <w:tabs>
                <w:tab w:val="left" w:pos="7643"/>
              </w:tabs>
            </w:pPr>
            <w:r>
              <w:rPr>
                <w:rFonts w:ascii="Calibri" w:hAnsi="Calibri" w:cs="Calibri"/>
              </w:rPr>
              <w:t xml:space="preserve">LONG   </w:t>
            </w:r>
          </w:p>
        </w:tc>
        <w:tc>
          <w:tcPr>
            <w:tcW w:w="1558" w:type="dxa"/>
          </w:tcPr>
          <w:p w:rsidR="00C22CC4" w:rsidRDefault="00C22CC4" w:rsidP="000F42AC">
            <w:pPr>
              <w:tabs>
                <w:tab w:val="left" w:pos="7643"/>
              </w:tabs>
            </w:pPr>
            <w:r>
              <w:t>5</w:t>
            </w:r>
          </w:p>
        </w:tc>
        <w:tc>
          <w:tcPr>
            <w:tcW w:w="1559" w:type="dxa"/>
          </w:tcPr>
          <w:p w:rsidR="00C22CC4" w:rsidRDefault="00C22CC4" w:rsidP="000F42AC">
            <w:r>
              <w:t>-------------------</w:t>
            </w:r>
          </w:p>
          <w:p w:rsidR="00C22CC4" w:rsidRPr="00C10DF3" w:rsidRDefault="00C22CC4" w:rsidP="000F42AC">
            <w:pPr>
              <w:jc w:val="center"/>
            </w:pPr>
          </w:p>
        </w:tc>
        <w:tc>
          <w:tcPr>
            <w:tcW w:w="1559" w:type="dxa"/>
          </w:tcPr>
          <w:p w:rsidR="00C22CC4" w:rsidRDefault="00C22CC4" w:rsidP="000F42AC">
            <w:pPr>
              <w:autoSpaceDE w:val="0"/>
              <w:autoSpaceDN w:val="0"/>
              <w:adjustRightInd w:val="0"/>
              <w:spacing w:after="200" w:line="276" w:lineRule="auto"/>
              <w:rPr>
                <w:rFonts w:ascii="Calibri" w:hAnsi="Calibri" w:cs="Calibri"/>
              </w:rPr>
            </w:pPr>
            <w:r>
              <w:rPr>
                <w:rFonts w:ascii="Calibri" w:hAnsi="Calibri" w:cs="Calibri"/>
              </w:rPr>
              <w:t xml:space="preserve">TAX ON TOTAL </w:t>
            </w:r>
          </w:p>
          <w:p w:rsidR="00C22CC4" w:rsidRDefault="00C22CC4" w:rsidP="000F42AC">
            <w:pPr>
              <w:autoSpaceDE w:val="0"/>
              <w:autoSpaceDN w:val="0"/>
              <w:adjustRightInd w:val="0"/>
              <w:spacing w:after="200" w:line="276" w:lineRule="auto"/>
              <w:rPr>
                <w:rFonts w:ascii="Calibri" w:hAnsi="Calibri" w:cs="Calibri"/>
              </w:rPr>
            </w:pPr>
            <w:r>
              <w:rPr>
                <w:rFonts w:ascii="Calibri" w:hAnsi="Calibri" w:cs="Calibri"/>
              </w:rPr>
              <w:t xml:space="preserve">                                                                                                                                 AMOUNT</w:t>
            </w:r>
          </w:p>
          <w:p w:rsidR="00C22CC4" w:rsidRDefault="00C22CC4" w:rsidP="000F42AC">
            <w:pPr>
              <w:tabs>
                <w:tab w:val="left" w:pos="7643"/>
              </w:tabs>
            </w:pPr>
          </w:p>
        </w:tc>
      </w:tr>
      <w:tr w:rsidR="00C22CC4" w:rsidTr="000F42AC">
        <w:tc>
          <w:tcPr>
            <w:tcW w:w="1558" w:type="dxa"/>
          </w:tcPr>
          <w:p w:rsidR="00C22CC4" w:rsidRDefault="00C22CC4" w:rsidP="000F42AC">
            <w:pPr>
              <w:tabs>
                <w:tab w:val="left" w:pos="7643"/>
              </w:tabs>
            </w:pPr>
            <w:r>
              <w:t>4.</w:t>
            </w:r>
          </w:p>
        </w:tc>
        <w:tc>
          <w:tcPr>
            <w:tcW w:w="1558" w:type="dxa"/>
          </w:tcPr>
          <w:p w:rsidR="00C22CC4" w:rsidRDefault="00C22CC4" w:rsidP="000F42AC">
            <w:pPr>
              <w:tabs>
                <w:tab w:val="left" w:pos="7643"/>
              </w:tabs>
            </w:pPr>
            <w:r>
              <w:rPr>
                <w:rFonts w:ascii="Calibri" w:hAnsi="Calibri" w:cs="Calibri"/>
              </w:rPr>
              <w:t xml:space="preserve">TOTAL AMOUNT                     </w:t>
            </w:r>
          </w:p>
        </w:tc>
        <w:tc>
          <w:tcPr>
            <w:tcW w:w="1558" w:type="dxa"/>
          </w:tcPr>
          <w:p w:rsidR="00C22CC4" w:rsidRDefault="00C22CC4" w:rsidP="000F42AC">
            <w:pPr>
              <w:tabs>
                <w:tab w:val="left" w:pos="7643"/>
              </w:tabs>
            </w:pPr>
            <w:r>
              <w:rPr>
                <w:rFonts w:ascii="Calibri" w:hAnsi="Calibri" w:cs="Calibri"/>
              </w:rPr>
              <w:t>LONG</w:t>
            </w:r>
          </w:p>
        </w:tc>
        <w:tc>
          <w:tcPr>
            <w:tcW w:w="1558" w:type="dxa"/>
          </w:tcPr>
          <w:p w:rsidR="00C22CC4" w:rsidRDefault="00C22CC4" w:rsidP="000F42AC">
            <w:pPr>
              <w:tabs>
                <w:tab w:val="left" w:pos="7643"/>
              </w:tabs>
            </w:pPr>
            <w:r>
              <w:t>5</w:t>
            </w:r>
          </w:p>
        </w:tc>
        <w:tc>
          <w:tcPr>
            <w:tcW w:w="1559" w:type="dxa"/>
          </w:tcPr>
          <w:p w:rsidR="00C22CC4" w:rsidRDefault="00C22CC4" w:rsidP="000F42AC">
            <w:pPr>
              <w:tabs>
                <w:tab w:val="left" w:pos="7643"/>
              </w:tabs>
            </w:pPr>
            <w:r>
              <w:t>-------------------</w:t>
            </w:r>
          </w:p>
        </w:tc>
        <w:tc>
          <w:tcPr>
            <w:tcW w:w="1559" w:type="dxa"/>
          </w:tcPr>
          <w:p w:rsidR="00C22CC4" w:rsidRDefault="00C22CC4" w:rsidP="000F42AC">
            <w:pPr>
              <w:autoSpaceDE w:val="0"/>
              <w:autoSpaceDN w:val="0"/>
              <w:adjustRightInd w:val="0"/>
              <w:spacing w:after="200" w:line="276" w:lineRule="auto"/>
              <w:rPr>
                <w:rFonts w:ascii="Calibri" w:hAnsi="Calibri" w:cs="Calibri"/>
              </w:rPr>
            </w:pPr>
            <w:r>
              <w:rPr>
                <w:rFonts w:ascii="Calibri" w:hAnsi="Calibri" w:cs="Calibri"/>
              </w:rPr>
              <w:t>TOTAL FARE</w:t>
            </w:r>
          </w:p>
          <w:p w:rsidR="00C22CC4" w:rsidRPr="001319A0" w:rsidRDefault="00C22CC4" w:rsidP="000F42AC">
            <w:pPr>
              <w:autoSpaceDE w:val="0"/>
              <w:autoSpaceDN w:val="0"/>
              <w:adjustRightInd w:val="0"/>
              <w:spacing w:after="200" w:line="276" w:lineRule="auto"/>
              <w:rPr>
                <w:rFonts w:ascii="Calibri" w:hAnsi="Calibri" w:cs="Calibri"/>
              </w:rPr>
            </w:pPr>
          </w:p>
        </w:tc>
      </w:tr>
    </w:tbl>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C22CC4" w:rsidRDefault="00C22CC4" w:rsidP="00C22CC4">
      <w:pPr>
        <w:widowControl/>
        <w:suppressAutoHyphens w:val="0"/>
        <w:spacing w:after="160" w:line="259" w:lineRule="auto"/>
        <w:rPr>
          <w:rStyle w:val="Emphasis"/>
          <w:b/>
          <w:bCs/>
          <w:i w:val="0"/>
          <w:iCs w:val="0"/>
        </w:rPr>
      </w:pPr>
    </w:p>
    <w:p w:rsidR="003978F3" w:rsidRPr="003978F3" w:rsidRDefault="00C22CC4" w:rsidP="003978F3">
      <w:pPr>
        <w:rPr>
          <w:b/>
          <w:sz w:val="72"/>
          <w:szCs w:val="72"/>
        </w:rPr>
      </w:pPr>
      <w:r>
        <w:rPr>
          <w:b/>
          <w:sz w:val="72"/>
          <w:szCs w:val="72"/>
        </w:rPr>
        <w:lastRenderedPageBreak/>
        <w:t>5</w:t>
      </w:r>
      <w:r w:rsidR="006459BC">
        <w:rPr>
          <w:b/>
          <w:sz w:val="72"/>
          <w:szCs w:val="72"/>
        </w:rPr>
        <w:t xml:space="preserve">. </w:t>
      </w:r>
      <w:r w:rsidR="003978F3" w:rsidRPr="003978F3">
        <w:rPr>
          <w:b/>
          <w:sz w:val="72"/>
          <w:szCs w:val="72"/>
        </w:rPr>
        <w:t>ESTIMATION</w:t>
      </w:r>
    </w:p>
    <w:p w:rsidR="003978F3" w:rsidRDefault="003978F3" w:rsidP="003978F3">
      <w:pPr>
        <w:rPr>
          <w:b/>
          <w:sz w:val="60"/>
          <w:szCs w:val="60"/>
        </w:rPr>
      </w:pPr>
    </w:p>
    <w:p w:rsidR="003978F3" w:rsidRPr="006459BC" w:rsidRDefault="00C22CC4" w:rsidP="006459BC">
      <w:pPr>
        <w:ind w:left="360"/>
        <w:rPr>
          <w:b/>
          <w:sz w:val="48"/>
          <w:szCs w:val="48"/>
          <w:u w:val="single"/>
        </w:rPr>
      </w:pPr>
      <w:r>
        <w:rPr>
          <w:b/>
          <w:sz w:val="48"/>
          <w:szCs w:val="48"/>
          <w:u w:val="single"/>
        </w:rPr>
        <w:t>5</w:t>
      </w:r>
      <w:r w:rsidR="006459BC" w:rsidRPr="006459BC">
        <w:rPr>
          <w:b/>
          <w:sz w:val="48"/>
          <w:szCs w:val="48"/>
          <w:u w:val="single"/>
        </w:rPr>
        <w:t xml:space="preserve">.1  </w:t>
      </w:r>
      <w:r w:rsidR="003978F3" w:rsidRPr="006459BC">
        <w:rPr>
          <w:b/>
          <w:sz w:val="48"/>
          <w:szCs w:val="48"/>
          <w:u w:val="single"/>
        </w:rPr>
        <w:t>FUNCTION POINT</w:t>
      </w:r>
    </w:p>
    <w:p w:rsidR="003978F3"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sz w:val="27"/>
          <w:szCs w:val="27"/>
        </w:rPr>
      </w:pPr>
      <w:r w:rsidRPr="00A33C76">
        <w:rPr>
          <w:rFonts w:ascii="Times New Roman" w:hAnsi="Times New Roman" w:cs="Times New Roman"/>
          <w:sz w:val="27"/>
          <w:szCs w:val="27"/>
        </w:rPr>
        <w:t>VALUE ADJUSTED FACTOR</w:t>
      </w:r>
    </w:p>
    <w:p w:rsidR="003978F3" w:rsidRPr="00A33C76" w:rsidRDefault="003978F3" w:rsidP="003978F3">
      <w:pPr>
        <w:pStyle w:val="PreformattedText"/>
        <w:tabs>
          <w:tab w:val="left" w:pos="270"/>
        </w:tabs>
        <w:rPr>
          <w:rFonts w:ascii="Times New Roman" w:hAnsi="Times New Roman" w:cs="Times New Roman"/>
          <w:b/>
          <w:sz w:val="27"/>
          <w:szCs w:val="27"/>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tblPr>
      <w:tblGrid>
        <w:gridCol w:w="844"/>
        <w:gridCol w:w="7200"/>
        <w:gridCol w:w="1201"/>
      </w:tblGrid>
      <w:tr w:rsidR="003978F3" w:rsidRPr="00A33C76" w:rsidTr="00996824">
        <w:trPr>
          <w:cantSplit/>
        </w:trPr>
        <w:tc>
          <w:tcPr>
            <w:tcW w:w="844" w:type="dxa"/>
            <w:tcBorders>
              <w:top w:val="single" w:sz="2" w:space="0" w:color="000001"/>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b/>
                <w:sz w:val="27"/>
                <w:szCs w:val="27"/>
              </w:rPr>
            </w:pPr>
            <w:r w:rsidRPr="00A33C76">
              <w:rPr>
                <w:rFonts w:ascii="Times New Roman" w:hAnsi="Times New Roman" w:cs="Times New Roman"/>
                <w:b/>
                <w:sz w:val="27"/>
                <w:szCs w:val="27"/>
              </w:rPr>
              <w:t>S.no</w:t>
            </w:r>
          </w:p>
        </w:tc>
        <w:tc>
          <w:tcPr>
            <w:tcW w:w="7200" w:type="dxa"/>
            <w:tcBorders>
              <w:top w:val="single" w:sz="2" w:space="0" w:color="000001"/>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b/>
                <w:sz w:val="27"/>
                <w:szCs w:val="27"/>
              </w:rPr>
            </w:pPr>
            <w:r w:rsidRPr="00A33C76">
              <w:rPr>
                <w:rFonts w:ascii="Times New Roman" w:hAnsi="Times New Roman" w:cs="Times New Roman"/>
                <w:b/>
                <w:sz w:val="27"/>
                <w:szCs w:val="27"/>
              </w:rPr>
              <w:t>QUESTION</w:t>
            </w:r>
          </w:p>
        </w:tc>
        <w:tc>
          <w:tcPr>
            <w:tcW w:w="1201"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b/>
                <w:sz w:val="27"/>
                <w:szCs w:val="27"/>
              </w:rPr>
            </w:pPr>
            <w:r w:rsidRPr="00A33C76">
              <w:rPr>
                <w:rFonts w:ascii="Times New Roman" w:hAnsi="Times New Roman" w:cs="Times New Roman"/>
                <w:b/>
                <w:sz w:val="27"/>
                <w:szCs w:val="27"/>
              </w:rPr>
              <w:t>VALUE</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1.</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Does the System require reliable backup and recovery?</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5</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2.</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Are specialized data communication reqiured to transfer information to or from the application?</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2</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3.</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 xml:space="preserve">Are there distributed processing functions? </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1</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4.</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Is performance critical?</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3</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5.</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Will the system run in an existing,heavily utilized operational environment?</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2</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6.</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Does the system require online data entry?</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4</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7.</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Does the online data entry require the input transaction to be built over multiple screens or operations?</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2</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8.</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Are the ILFs updated online?</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3</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9.</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Are the input,outputs,files,or inquiries complex?</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2</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10.</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Is the internal processing complex?</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1</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11.</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Is the code designed to be reusable?</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3</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12.</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Are conversion and installation included in design?</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2</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13.</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Is the system designed for multiple installations in different organizations?</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3</w:t>
            </w:r>
          </w:p>
        </w:tc>
      </w:tr>
      <w:tr w:rsidR="003978F3" w:rsidRPr="00A33C76" w:rsidTr="00996824">
        <w:trPr>
          <w:cantSplit/>
        </w:trPr>
        <w:tc>
          <w:tcPr>
            <w:tcW w:w="84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14.</w:t>
            </w:r>
          </w:p>
        </w:tc>
        <w:tc>
          <w:tcPr>
            <w:tcW w:w="7200"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Is the application designed to facilitate change and ease of use by the user?</w:t>
            </w:r>
          </w:p>
        </w:tc>
        <w:tc>
          <w:tcPr>
            <w:tcW w:w="1201"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sz w:val="27"/>
                <w:szCs w:val="27"/>
              </w:rPr>
            </w:pPr>
            <w:r w:rsidRPr="00A33C76">
              <w:rPr>
                <w:rFonts w:ascii="Times New Roman" w:hAnsi="Times New Roman" w:cs="Times New Roman"/>
                <w:sz w:val="27"/>
                <w:szCs w:val="27"/>
              </w:rPr>
              <w:t>4</w:t>
            </w:r>
          </w:p>
        </w:tc>
      </w:tr>
    </w:tbl>
    <w:p w:rsidR="003978F3" w:rsidRPr="00A33C76"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sz w:val="27"/>
          <w:szCs w:val="27"/>
        </w:rPr>
      </w:pPr>
      <w:r w:rsidRPr="00A33C76">
        <w:rPr>
          <w:rFonts w:ascii="Times New Roman" w:hAnsi="Times New Roman" w:cs="Times New Roman"/>
          <w:sz w:val="27"/>
          <w:szCs w:val="27"/>
        </w:rPr>
        <w:t>(VALUE FROM 0 TO 5 WHERE 0 MEANS NOT IMPORTANT OR APPLICABLE  AND 5 MEANS ABSOLUTELY ESSENTIAL)</w:t>
      </w:r>
    </w:p>
    <w:p w:rsidR="003978F3" w:rsidRDefault="003978F3" w:rsidP="003978F3">
      <w:pPr>
        <w:pStyle w:val="PreformattedText"/>
        <w:rPr>
          <w:rFonts w:ascii="Times New Roman" w:hAnsi="Times New Roman" w:cs="Times New Roman"/>
          <w:b/>
          <w:bCs/>
          <w:sz w:val="27"/>
          <w:szCs w:val="27"/>
        </w:rPr>
      </w:pPr>
    </w:p>
    <w:p w:rsidR="003978F3" w:rsidRPr="00A33C76"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b/>
          <w:bCs/>
          <w:sz w:val="27"/>
          <w:szCs w:val="27"/>
        </w:rPr>
        <w:t xml:space="preserve">Sum of all Value = </w:t>
      </w:r>
      <w:r w:rsidRPr="00A33C76">
        <w:rPr>
          <w:rFonts w:ascii="Times New Roman" w:eastAsia="Liberation Mono" w:hAnsi="Times New Roman" w:cs="Times New Roman"/>
          <w:b/>
          <w:bCs/>
          <w:sz w:val="27"/>
          <w:szCs w:val="27"/>
        </w:rPr>
        <w:t>∑</w:t>
      </w:r>
      <w:r w:rsidRPr="00A33C76">
        <w:rPr>
          <w:rFonts w:ascii="Times New Roman" w:hAnsi="Times New Roman" w:cs="Times New Roman"/>
          <w:b/>
          <w:bCs/>
          <w:sz w:val="27"/>
          <w:szCs w:val="27"/>
        </w:rPr>
        <w:t>(fi) = 37</w:t>
      </w:r>
    </w:p>
    <w:p w:rsidR="003978F3" w:rsidRDefault="003978F3" w:rsidP="003978F3">
      <w:pPr>
        <w:pStyle w:val="PreformattedText"/>
        <w:rPr>
          <w:rFonts w:ascii="Times New Roman" w:hAnsi="Times New Roman" w:cs="Times New Roman"/>
          <w:b/>
          <w:bCs/>
          <w:sz w:val="27"/>
          <w:szCs w:val="27"/>
        </w:rPr>
      </w:pPr>
    </w:p>
    <w:p w:rsidR="003978F3" w:rsidRPr="00A33C76"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b/>
          <w:bCs/>
          <w:sz w:val="27"/>
          <w:szCs w:val="27"/>
        </w:rPr>
        <w:t>VAF = 1.02</w:t>
      </w:r>
    </w:p>
    <w:p w:rsidR="003978F3" w:rsidRDefault="003978F3" w:rsidP="003978F3">
      <w:pPr>
        <w:pStyle w:val="PreformattedText"/>
        <w:rPr>
          <w:rFonts w:ascii="Times New Roman" w:hAnsi="Times New Roman" w:cs="Times New Roman"/>
          <w:sz w:val="27"/>
          <w:szCs w:val="27"/>
        </w:rPr>
      </w:pPr>
    </w:p>
    <w:p w:rsidR="003978F3" w:rsidRPr="000D7928" w:rsidRDefault="003978F3" w:rsidP="003978F3">
      <w:pPr>
        <w:pStyle w:val="PreformattedText"/>
        <w:rPr>
          <w:rFonts w:ascii="Times New Roman" w:hAnsi="Times New Roman" w:cs="Times New Roman"/>
          <w:b/>
          <w:sz w:val="36"/>
          <w:szCs w:val="36"/>
          <w:u w:val="single"/>
        </w:rPr>
      </w:pPr>
      <w:r w:rsidRPr="00A33C76">
        <w:rPr>
          <w:rFonts w:ascii="Times New Roman" w:hAnsi="Times New Roman" w:cs="Times New Roman"/>
          <w:b/>
          <w:sz w:val="36"/>
          <w:szCs w:val="36"/>
          <w:u w:val="single"/>
        </w:rPr>
        <w:t>EXTERNAL INPUTs</w:t>
      </w:r>
    </w:p>
    <w:p w:rsidR="003978F3" w:rsidRDefault="003978F3" w:rsidP="003978F3">
      <w:pPr>
        <w:pStyle w:val="PreformattedText"/>
        <w:rPr>
          <w:rFonts w:ascii="Times New Roman" w:hAnsi="Times New Roman" w:cs="Times New Roman"/>
          <w:sz w:val="27"/>
          <w:szCs w:val="27"/>
        </w:rPr>
      </w:pPr>
    </w:p>
    <w:p w:rsidR="003978F3"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sz w:val="27"/>
          <w:szCs w:val="27"/>
        </w:rPr>
        <w:t xml:space="preserve">There are 6 External input i.e. </w:t>
      </w:r>
      <w:r w:rsidRPr="00A33C76">
        <w:rPr>
          <w:rFonts w:ascii="Times New Roman" w:hAnsi="Times New Roman" w:cs="Times New Roman"/>
          <w:b/>
          <w:bCs/>
          <w:sz w:val="27"/>
          <w:szCs w:val="27"/>
        </w:rPr>
        <w:t xml:space="preserve">Registration, Source and Destination, Feedback, Payment, Money </w:t>
      </w:r>
      <w:r w:rsidRPr="00A33C76">
        <w:rPr>
          <w:rFonts w:ascii="Times New Roman" w:hAnsi="Times New Roman" w:cs="Times New Roman"/>
          <w:sz w:val="27"/>
          <w:szCs w:val="27"/>
        </w:rPr>
        <w:t>and</w:t>
      </w:r>
      <w:r w:rsidRPr="00A33C76">
        <w:rPr>
          <w:rFonts w:ascii="Times New Roman" w:hAnsi="Times New Roman" w:cs="Times New Roman"/>
          <w:b/>
          <w:bCs/>
          <w:sz w:val="27"/>
          <w:szCs w:val="27"/>
        </w:rPr>
        <w:t xml:space="preserve"> Job.</w:t>
      </w:r>
    </w:p>
    <w:p w:rsidR="003978F3" w:rsidRDefault="003978F3" w:rsidP="003978F3">
      <w:pPr>
        <w:pStyle w:val="PreformattedText"/>
        <w:rPr>
          <w:rFonts w:ascii="Times New Roman" w:hAnsi="Times New Roman" w:cs="Times New Roman"/>
          <w:b/>
          <w:sz w:val="36"/>
          <w:szCs w:val="36"/>
          <w:u w:val="single"/>
        </w:rPr>
      </w:pPr>
    </w:p>
    <w:p w:rsidR="003978F3" w:rsidRPr="000D7928"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b/>
          <w:sz w:val="36"/>
          <w:szCs w:val="36"/>
          <w:u w:val="single"/>
        </w:rPr>
        <w:t>EXTERNAL OUTPUTs</w:t>
      </w:r>
    </w:p>
    <w:p w:rsidR="003978F3" w:rsidRPr="00A33C76"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sz w:val="27"/>
          <w:szCs w:val="27"/>
        </w:rPr>
        <w:t xml:space="preserve">There are 5 External output i.e. </w:t>
      </w:r>
      <w:r w:rsidRPr="00A33C76">
        <w:rPr>
          <w:rFonts w:ascii="Times New Roman" w:hAnsi="Times New Roman" w:cs="Times New Roman"/>
          <w:b/>
          <w:bCs/>
          <w:sz w:val="27"/>
          <w:szCs w:val="27"/>
        </w:rPr>
        <w:t xml:space="preserve">E-Recipt,Driver details, Details, Customer Details </w:t>
      </w:r>
      <w:r w:rsidRPr="00A33C76">
        <w:rPr>
          <w:rFonts w:ascii="Times New Roman" w:hAnsi="Times New Roman" w:cs="Times New Roman"/>
          <w:sz w:val="27"/>
          <w:szCs w:val="27"/>
        </w:rPr>
        <w:t>and</w:t>
      </w:r>
      <w:r w:rsidRPr="00A33C76">
        <w:rPr>
          <w:rFonts w:ascii="Times New Roman" w:hAnsi="Times New Roman" w:cs="Times New Roman"/>
          <w:b/>
          <w:bCs/>
          <w:sz w:val="27"/>
          <w:szCs w:val="27"/>
        </w:rPr>
        <w:t xml:space="preserve"> Salary Details.</w:t>
      </w:r>
    </w:p>
    <w:p w:rsidR="003978F3" w:rsidRDefault="003978F3" w:rsidP="003978F3">
      <w:pPr>
        <w:pStyle w:val="PreformattedText"/>
        <w:rPr>
          <w:rFonts w:ascii="Times New Roman" w:hAnsi="Times New Roman" w:cs="Times New Roman"/>
          <w:b/>
          <w:sz w:val="36"/>
          <w:szCs w:val="36"/>
          <w:u w:val="single"/>
        </w:rPr>
      </w:pPr>
    </w:p>
    <w:p w:rsidR="003978F3" w:rsidRPr="00A33C76" w:rsidRDefault="003978F3" w:rsidP="003978F3">
      <w:pPr>
        <w:pStyle w:val="PreformattedText"/>
        <w:rPr>
          <w:rFonts w:ascii="Times New Roman" w:hAnsi="Times New Roman" w:cs="Times New Roman"/>
          <w:b/>
          <w:sz w:val="36"/>
          <w:szCs w:val="36"/>
          <w:u w:val="single"/>
        </w:rPr>
      </w:pPr>
      <w:r w:rsidRPr="00A33C76">
        <w:rPr>
          <w:rFonts w:ascii="Times New Roman" w:hAnsi="Times New Roman" w:cs="Times New Roman"/>
          <w:b/>
          <w:sz w:val="36"/>
          <w:szCs w:val="36"/>
          <w:u w:val="single"/>
        </w:rPr>
        <w:t>EXTERNAL QUERRY</w:t>
      </w:r>
    </w:p>
    <w:p w:rsidR="003978F3" w:rsidRPr="00A33C76"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sz w:val="27"/>
          <w:szCs w:val="27"/>
        </w:rPr>
        <w:t xml:space="preserve">There is 1 External querry i.e. </w:t>
      </w:r>
      <w:r w:rsidRPr="00A33C76">
        <w:rPr>
          <w:rFonts w:ascii="Times New Roman" w:hAnsi="Times New Roman" w:cs="Times New Roman"/>
          <w:b/>
          <w:bCs/>
          <w:sz w:val="27"/>
          <w:szCs w:val="27"/>
        </w:rPr>
        <w:t>Customer Request.</w:t>
      </w:r>
    </w:p>
    <w:p w:rsidR="003978F3"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b/>
          <w:sz w:val="36"/>
          <w:szCs w:val="36"/>
          <w:u w:val="single"/>
        </w:rPr>
      </w:pPr>
      <w:r w:rsidRPr="00A33C76">
        <w:rPr>
          <w:rFonts w:ascii="Times New Roman" w:hAnsi="Times New Roman" w:cs="Times New Roman"/>
          <w:b/>
          <w:sz w:val="36"/>
          <w:szCs w:val="36"/>
          <w:u w:val="single"/>
        </w:rPr>
        <w:t>INTERNAL LOGICAL FILEs</w:t>
      </w:r>
    </w:p>
    <w:p w:rsidR="003978F3" w:rsidRPr="00A33C76"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sz w:val="27"/>
          <w:szCs w:val="27"/>
        </w:rPr>
        <w:t xml:space="preserve">There are 3 Internal logical files i.e. </w:t>
      </w:r>
      <w:r w:rsidRPr="00A33C76">
        <w:rPr>
          <w:rFonts w:ascii="Times New Roman" w:hAnsi="Times New Roman" w:cs="Times New Roman"/>
          <w:b/>
          <w:bCs/>
          <w:sz w:val="27"/>
          <w:szCs w:val="27"/>
        </w:rPr>
        <w:t xml:space="preserve">Customer database, Company database </w:t>
      </w:r>
      <w:r w:rsidRPr="00A33C76">
        <w:rPr>
          <w:rFonts w:ascii="Times New Roman" w:hAnsi="Times New Roman" w:cs="Times New Roman"/>
          <w:sz w:val="27"/>
          <w:szCs w:val="27"/>
        </w:rPr>
        <w:t xml:space="preserve">and </w:t>
      </w:r>
      <w:r w:rsidRPr="00A33C76">
        <w:rPr>
          <w:rFonts w:ascii="Times New Roman" w:hAnsi="Times New Roman" w:cs="Times New Roman"/>
          <w:b/>
          <w:bCs/>
          <w:sz w:val="27"/>
          <w:szCs w:val="27"/>
        </w:rPr>
        <w:t>Driver Database.</w:t>
      </w:r>
    </w:p>
    <w:p w:rsidR="003978F3"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b/>
          <w:sz w:val="36"/>
          <w:szCs w:val="36"/>
          <w:u w:val="single"/>
        </w:rPr>
      </w:pPr>
      <w:r w:rsidRPr="00A33C76">
        <w:rPr>
          <w:rFonts w:ascii="Times New Roman" w:hAnsi="Times New Roman" w:cs="Times New Roman"/>
          <w:b/>
          <w:sz w:val="36"/>
          <w:szCs w:val="36"/>
          <w:u w:val="single"/>
        </w:rPr>
        <w:t>EXTERNAL INTERFACE FILEs</w:t>
      </w:r>
    </w:p>
    <w:p w:rsidR="003978F3" w:rsidRPr="00A33C76"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sz w:val="27"/>
          <w:szCs w:val="27"/>
        </w:rPr>
        <w:t xml:space="preserve">There are 5 External interface files i.e. </w:t>
      </w:r>
      <w:r w:rsidRPr="00A33C76">
        <w:rPr>
          <w:rFonts w:ascii="Times New Roman" w:hAnsi="Times New Roman" w:cs="Times New Roman"/>
          <w:b/>
          <w:bCs/>
          <w:sz w:val="27"/>
          <w:szCs w:val="27"/>
        </w:rPr>
        <w:t xml:space="preserve">E-wallet details, Driver's Feedback, Successful payment, Customer details </w:t>
      </w:r>
      <w:r w:rsidRPr="00A33C76">
        <w:rPr>
          <w:rFonts w:ascii="Times New Roman" w:hAnsi="Times New Roman" w:cs="Times New Roman"/>
          <w:sz w:val="27"/>
          <w:szCs w:val="27"/>
        </w:rPr>
        <w:t>and</w:t>
      </w:r>
      <w:r w:rsidRPr="00A33C76">
        <w:rPr>
          <w:rFonts w:ascii="Times New Roman" w:hAnsi="Times New Roman" w:cs="Times New Roman"/>
          <w:b/>
          <w:bCs/>
          <w:sz w:val="27"/>
          <w:szCs w:val="27"/>
        </w:rPr>
        <w:t xml:space="preserve"> Driver details.</w:t>
      </w:r>
    </w:p>
    <w:p w:rsidR="003978F3" w:rsidRPr="00A33C76" w:rsidRDefault="003978F3" w:rsidP="003978F3">
      <w:pPr>
        <w:pStyle w:val="PreformattedText"/>
        <w:rPr>
          <w:rFonts w:ascii="Times New Roman" w:hAnsi="Times New Roman" w:cs="Times New Roman"/>
          <w:sz w:val="27"/>
          <w:szCs w:val="27"/>
        </w:rPr>
      </w:pPr>
    </w:p>
    <w:p w:rsidR="003978F3"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sz w:val="27"/>
          <w:szCs w:val="27"/>
        </w:rPr>
      </w:pPr>
      <w:r w:rsidRPr="00A33C76">
        <w:rPr>
          <w:rFonts w:ascii="Times New Roman" w:hAnsi="Times New Roman" w:cs="Times New Roman"/>
          <w:sz w:val="27"/>
          <w:szCs w:val="27"/>
        </w:rPr>
        <w:t>COMPUTING FUNCTION POINTs</w:t>
      </w:r>
    </w:p>
    <w:p w:rsidR="003978F3" w:rsidRPr="00A33C76" w:rsidRDefault="003978F3" w:rsidP="003978F3">
      <w:pPr>
        <w:pStyle w:val="PreformattedText"/>
        <w:rPr>
          <w:rFonts w:ascii="Times New Roman" w:hAnsi="Times New Roman" w:cs="Times New Roman"/>
          <w:sz w:val="27"/>
          <w:szCs w:val="27"/>
        </w:rPr>
      </w:pPr>
      <w:r w:rsidRPr="00A33C76">
        <w:rPr>
          <w:rFonts w:ascii="Times New Roman" w:hAnsi="Times New Roman" w:cs="Times New Roman"/>
          <w:sz w:val="27"/>
          <w:szCs w:val="27"/>
        </w:rPr>
        <w:tab/>
      </w:r>
      <w:r w:rsidRPr="00A33C76">
        <w:rPr>
          <w:rFonts w:ascii="Times New Roman" w:hAnsi="Times New Roman" w:cs="Times New Roman"/>
          <w:sz w:val="27"/>
          <w:szCs w:val="27"/>
        </w:rPr>
        <w:tab/>
      </w:r>
      <w:r w:rsidRPr="00A33C76">
        <w:rPr>
          <w:rFonts w:ascii="Times New Roman" w:hAnsi="Times New Roman" w:cs="Times New Roman"/>
          <w:sz w:val="27"/>
          <w:szCs w:val="27"/>
        </w:rPr>
        <w:tab/>
      </w:r>
      <w:r w:rsidRPr="00A33C76">
        <w:rPr>
          <w:rFonts w:ascii="Times New Roman" w:hAnsi="Times New Roman" w:cs="Times New Roman"/>
          <w:sz w:val="27"/>
          <w:szCs w:val="27"/>
        </w:rPr>
        <w:tab/>
      </w:r>
    </w:p>
    <w:p w:rsidR="003978F3" w:rsidRPr="00A33C76"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sz w:val="27"/>
          <w:szCs w:val="27"/>
        </w:rPr>
        <w:tab/>
      </w:r>
      <w:r w:rsidRPr="00A33C76">
        <w:rPr>
          <w:rFonts w:ascii="Times New Roman" w:hAnsi="Times New Roman" w:cs="Times New Roman"/>
          <w:sz w:val="27"/>
          <w:szCs w:val="27"/>
        </w:rPr>
        <w:tab/>
      </w:r>
      <w:r w:rsidRPr="00A33C76">
        <w:rPr>
          <w:rFonts w:ascii="Times New Roman" w:hAnsi="Times New Roman" w:cs="Times New Roman"/>
          <w:sz w:val="27"/>
          <w:szCs w:val="27"/>
        </w:rPr>
        <w:tab/>
      </w:r>
      <w:r w:rsidRPr="00A33C76">
        <w:rPr>
          <w:rFonts w:ascii="Times New Roman" w:hAnsi="Times New Roman" w:cs="Times New Roman"/>
          <w:sz w:val="27"/>
          <w:szCs w:val="27"/>
        </w:rPr>
        <w:tab/>
      </w:r>
      <w:r w:rsidRPr="00A33C76">
        <w:rPr>
          <w:rFonts w:ascii="Times New Roman" w:hAnsi="Times New Roman" w:cs="Times New Roman"/>
          <w:sz w:val="27"/>
          <w:szCs w:val="27"/>
        </w:rPr>
        <w:tab/>
      </w:r>
      <w:r w:rsidRPr="00A33C76">
        <w:rPr>
          <w:rFonts w:ascii="Times New Roman" w:hAnsi="Times New Roman" w:cs="Times New Roman"/>
          <w:sz w:val="27"/>
          <w:szCs w:val="27"/>
        </w:rPr>
        <w:tab/>
      </w:r>
      <w:r w:rsidRPr="00A33C76">
        <w:rPr>
          <w:rFonts w:ascii="Times New Roman" w:hAnsi="Times New Roman" w:cs="Times New Roman"/>
          <w:sz w:val="27"/>
          <w:szCs w:val="27"/>
        </w:rPr>
        <w:tab/>
      </w:r>
      <w:r w:rsidRPr="00A33C76">
        <w:rPr>
          <w:rFonts w:ascii="Times New Roman" w:hAnsi="Times New Roman" w:cs="Times New Roman"/>
          <w:b/>
          <w:bCs/>
          <w:sz w:val="27"/>
          <w:szCs w:val="27"/>
        </w:rPr>
        <w:t xml:space="preserve">WEIGHTING FACTOR </w:t>
      </w: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tblPr>
      <w:tblGrid>
        <w:gridCol w:w="3702"/>
        <w:gridCol w:w="1063"/>
        <w:gridCol w:w="267"/>
        <w:gridCol w:w="1027"/>
        <w:gridCol w:w="1307"/>
        <w:gridCol w:w="1333"/>
        <w:gridCol w:w="261"/>
        <w:gridCol w:w="1173"/>
      </w:tblGrid>
      <w:tr w:rsidR="003978F3" w:rsidRPr="00A33C76" w:rsidTr="00996824">
        <w:trPr>
          <w:cantSplit/>
        </w:trPr>
        <w:tc>
          <w:tcPr>
            <w:tcW w:w="3805" w:type="dxa"/>
            <w:tcBorders>
              <w:top w:val="single" w:sz="2" w:space="0" w:color="000001"/>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b/>
                <w:bCs/>
              </w:rPr>
            </w:pPr>
            <w:r w:rsidRPr="00A33C76">
              <w:rPr>
                <w:rFonts w:ascii="Times New Roman" w:hAnsi="Times New Roman" w:cs="Times New Roman"/>
                <w:b/>
                <w:bCs/>
              </w:rPr>
              <w:t>INFORMATION DOMAIN VALUE</w:t>
            </w:r>
          </w:p>
        </w:tc>
        <w:tc>
          <w:tcPr>
            <w:tcW w:w="1076" w:type="dxa"/>
            <w:tcBorders>
              <w:top w:val="single" w:sz="2" w:space="0" w:color="000001"/>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b/>
                <w:bCs/>
              </w:rPr>
            </w:pPr>
            <w:r w:rsidRPr="00A33C76">
              <w:rPr>
                <w:rFonts w:ascii="Times New Roman" w:hAnsi="Times New Roman" w:cs="Times New Roman"/>
                <w:b/>
                <w:bCs/>
              </w:rPr>
              <w:t>COUNT</w:t>
            </w:r>
          </w:p>
        </w:tc>
        <w:tc>
          <w:tcPr>
            <w:tcW w:w="273" w:type="dxa"/>
            <w:tcBorders>
              <w:top w:val="single" w:sz="2" w:space="0" w:color="000001"/>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p>
        </w:tc>
        <w:tc>
          <w:tcPr>
            <w:tcW w:w="968" w:type="dxa"/>
            <w:tcBorders>
              <w:top w:val="single" w:sz="2" w:space="0" w:color="000001"/>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b/>
                <w:bCs/>
              </w:rPr>
            </w:pPr>
            <w:r w:rsidRPr="00A33C76">
              <w:rPr>
                <w:rFonts w:ascii="Times New Roman" w:hAnsi="Times New Roman" w:cs="Times New Roman"/>
                <w:b/>
                <w:bCs/>
              </w:rPr>
              <w:t>SIMPLE</w:t>
            </w:r>
          </w:p>
        </w:tc>
        <w:tc>
          <w:tcPr>
            <w:tcW w:w="967" w:type="dxa"/>
            <w:tcBorders>
              <w:top w:val="single" w:sz="2" w:space="0" w:color="000001"/>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b/>
                <w:bCs/>
              </w:rPr>
            </w:pPr>
            <w:r w:rsidRPr="00A33C76">
              <w:rPr>
                <w:rFonts w:ascii="Times New Roman" w:hAnsi="Times New Roman" w:cs="Times New Roman"/>
                <w:b/>
                <w:bCs/>
              </w:rPr>
              <w:t>AVERAGE</w:t>
            </w:r>
          </w:p>
        </w:tc>
        <w:tc>
          <w:tcPr>
            <w:tcW w:w="1077" w:type="dxa"/>
            <w:tcBorders>
              <w:top w:val="single" w:sz="2" w:space="0" w:color="000001"/>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b/>
                <w:bCs/>
              </w:rPr>
            </w:pPr>
            <w:r w:rsidRPr="00A33C76">
              <w:rPr>
                <w:rFonts w:ascii="Times New Roman" w:hAnsi="Times New Roman" w:cs="Times New Roman"/>
                <w:b/>
                <w:bCs/>
              </w:rPr>
              <w:t>COMPLEX</w:t>
            </w:r>
          </w:p>
        </w:tc>
        <w:tc>
          <w:tcPr>
            <w:tcW w:w="264" w:type="dxa"/>
            <w:tcBorders>
              <w:top w:val="single" w:sz="2" w:space="0" w:color="000001"/>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p>
        </w:tc>
        <w:tc>
          <w:tcPr>
            <w:tcW w:w="1206"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b/>
                <w:bCs/>
              </w:rPr>
            </w:pPr>
            <w:r w:rsidRPr="00A33C76">
              <w:rPr>
                <w:rFonts w:ascii="Times New Roman" w:hAnsi="Times New Roman" w:cs="Times New Roman"/>
                <w:b/>
                <w:bCs/>
              </w:rPr>
              <w:t>TOTAL</w:t>
            </w:r>
          </w:p>
        </w:tc>
      </w:tr>
      <w:tr w:rsidR="003978F3" w:rsidRPr="00A33C76" w:rsidTr="00996824">
        <w:trPr>
          <w:cantSplit/>
          <w:trHeight w:val="235"/>
        </w:trPr>
        <w:tc>
          <w:tcPr>
            <w:tcW w:w="3805"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PreformattedText"/>
              <w:rPr>
                <w:rFonts w:ascii="Times New Roman" w:hAnsi="Times New Roman" w:cs="Times New Roman"/>
                <w:sz w:val="24"/>
                <w:szCs w:val="24"/>
              </w:rPr>
            </w:pPr>
            <w:r w:rsidRPr="00A33C76">
              <w:rPr>
                <w:rFonts w:ascii="Times New Roman" w:hAnsi="Times New Roman" w:cs="Times New Roman"/>
                <w:sz w:val="24"/>
                <w:szCs w:val="24"/>
              </w:rPr>
              <w:t>EXTERNAL INPUTs(EIs)</w:t>
            </w:r>
          </w:p>
        </w:tc>
        <w:tc>
          <w:tcPr>
            <w:tcW w:w="1076"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6</w:t>
            </w:r>
          </w:p>
        </w:tc>
        <w:tc>
          <w:tcPr>
            <w:tcW w:w="273"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x</w:t>
            </w:r>
          </w:p>
        </w:tc>
        <w:tc>
          <w:tcPr>
            <w:tcW w:w="968"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3</w:t>
            </w:r>
          </w:p>
        </w:tc>
        <w:tc>
          <w:tcPr>
            <w:tcW w:w="967" w:type="dxa"/>
            <w:tcBorders>
              <w:top w:val="nil"/>
              <w:left w:val="single" w:sz="2" w:space="0" w:color="000001"/>
              <w:bottom w:val="single" w:sz="2" w:space="0" w:color="000001"/>
              <w:right w:val="nil"/>
            </w:tcBorders>
            <w:shd w:val="clear" w:color="auto" w:fill="00CCFF"/>
            <w:tcMar>
              <w:left w:w="51" w:type="dxa"/>
            </w:tcMar>
          </w:tcPr>
          <w:p w:rsidR="003978F3" w:rsidRPr="00A33C76" w:rsidRDefault="003978F3" w:rsidP="00996824">
            <w:pPr>
              <w:pStyle w:val="TableContents"/>
              <w:shd w:val="clear" w:color="auto" w:fill="00CCFF"/>
              <w:rPr>
                <w:rFonts w:ascii="Times New Roman" w:hAnsi="Times New Roman" w:cs="Times New Roman"/>
              </w:rPr>
            </w:pPr>
            <w:r w:rsidRPr="00A33C76">
              <w:rPr>
                <w:rFonts w:ascii="Times New Roman" w:hAnsi="Times New Roman" w:cs="Times New Roman"/>
              </w:rPr>
              <w:t>4</w:t>
            </w:r>
          </w:p>
        </w:tc>
        <w:tc>
          <w:tcPr>
            <w:tcW w:w="1077"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6</w:t>
            </w:r>
          </w:p>
        </w:tc>
        <w:tc>
          <w:tcPr>
            <w:tcW w:w="26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w:t>
            </w:r>
          </w:p>
        </w:tc>
        <w:tc>
          <w:tcPr>
            <w:tcW w:w="1206"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24</w:t>
            </w:r>
          </w:p>
        </w:tc>
      </w:tr>
      <w:tr w:rsidR="003978F3" w:rsidRPr="00A33C76" w:rsidTr="00996824">
        <w:trPr>
          <w:cantSplit/>
        </w:trPr>
        <w:tc>
          <w:tcPr>
            <w:tcW w:w="3805"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PreformattedText"/>
              <w:rPr>
                <w:rFonts w:ascii="Times New Roman" w:hAnsi="Times New Roman" w:cs="Times New Roman"/>
                <w:sz w:val="24"/>
                <w:szCs w:val="24"/>
              </w:rPr>
            </w:pPr>
            <w:r w:rsidRPr="00A33C76">
              <w:rPr>
                <w:rFonts w:ascii="Times New Roman" w:hAnsi="Times New Roman" w:cs="Times New Roman"/>
                <w:sz w:val="24"/>
                <w:szCs w:val="24"/>
              </w:rPr>
              <w:t>EXTERNALOUTPUTs(EOs)</w:t>
            </w:r>
          </w:p>
        </w:tc>
        <w:tc>
          <w:tcPr>
            <w:tcW w:w="1076"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5</w:t>
            </w:r>
          </w:p>
        </w:tc>
        <w:tc>
          <w:tcPr>
            <w:tcW w:w="273"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x</w:t>
            </w:r>
          </w:p>
        </w:tc>
        <w:tc>
          <w:tcPr>
            <w:tcW w:w="968" w:type="dxa"/>
            <w:tcBorders>
              <w:top w:val="nil"/>
              <w:left w:val="single" w:sz="2" w:space="0" w:color="000001"/>
              <w:bottom w:val="single" w:sz="2" w:space="0" w:color="000001"/>
              <w:right w:val="nil"/>
            </w:tcBorders>
            <w:shd w:val="clear" w:color="auto" w:fill="00CCFF"/>
            <w:tcMar>
              <w:left w:w="51" w:type="dxa"/>
            </w:tcMar>
          </w:tcPr>
          <w:p w:rsidR="003978F3" w:rsidRPr="00A33C76" w:rsidRDefault="003978F3" w:rsidP="00996824">
            <w:pPr>
              <w:pStyle w:val="TableContents"/>
              <w:rPr>
                <w:rFonts w:ascii="Times New Roman" w:hAnsi="Times New Roman" w:cs="Times New Roman"/>
                <w:shd w:val="clear" w:color="auto" w:fill="FFFFFF"/>
              </w:rPr>
            </w:pPr>
            <w:r w:rsidRPr="00A33C76">
              <w:rPr>
                <w:rFonts w:ascii="Times New Roman" w:hAnsi="Times New Roman" w:cs="Times New Roman"/>
                <w:shd w:val="clear" w:color="auto" w:fill="FFFFFF"/>
              </w:rPr>
              <w:t>4</w:t>
            </w:r>
          </w:p>
        </w:tc>
        <w:tc>
          <w:tcPr>
            <w:tcW w:w="967"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shd w:val="clear" w:color="auto" w:fill="FFFFFF"/>
              <w:rPr>
                <w:rFonts w:ascii="Times New Roman" w:hAnsi="Times New Roman" w:cs="Times New Roman"/>
              </w:rPr>
            </w:pPr>
            <w:r w:rsidRPr="00A33C76">
              <w:rPr>
                <w:rFonts w:ascii="Times New Roman" w:hAnsi="Times New Roman" w:cs="Times New Roman"/>
              </w:rPr>
              <w:t>5</w:t>
            </w:r>
          </w:p>
        </w:tc>
        <w:tc>
          <w:tcPr>
            <w:tcW w:w="1077"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7</w:t>
            </w:r>
          </w:p>
        </w:tc>
        <w:tc>
          <w:tcPr>
            <w:tcW w:w="26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w:t>
            </w:r>
          </w:p>
        </w:tc>
        <w:tc>
          <w:tcPr>
            <w:tcW w:w="1206"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20</w:t>
            </w:r>
          </w:p>
        </w:tc>
      </w:tr>
      <w:tr w:rsidR="003978F3" w:rsidRPr="00A33C76" w:rsidTr="00996824">
        <w:trPr>
          <w:cantSplit/>
        </w:trPr>
        <w:tc>
          <w:tcPr>
            <w:tcW w:w="3805"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PreformattedText"/>
              <w:rPr>
                <w:rFonts w:ascii="Times New Roman" w:hAnsi="Times New Roman" w:cs="Times New Roman"/>
                <w:sz w:val="24"/>
                <w:szCs w:val="24"/>
              </w:rPr>
            </w:pPr>
            <w:r w:rsidRPr="00A33C76">
              <w:rPr>
                <w:rFonts w:ascii="Times New Roman" w:hAnsi="Times New Roman" w:cs="Times New Roman"/>
                <w:sz w:val="24"/>
                <w:szCs w:val="24"/>
              </w:rPr>
              <w:t>EXTERNAL QUERRY(EQs)</w:t>
            </w:r>
          </w:p>
        </w:tc>
        <w:tc>
          <w:tcPr>
            <w:tcW w:w="1076"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1</w:t>
            </w:r>
          </w:p>
        </w:tc>
        <w:tc>
          <w:tcPr>
            <w:tcW w:w="273"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x</w:t>
            </w:r>
          </w:p>
        </w:tc>
        <w:tc>
          <w:tcPr>
            <w:tcW w:w="968" w:type="dxa"/>
            <w:tcBorders>
              <w:top w:val="nil"/>
              <w:left w:val="single" w:sz="2" w:space="0" w:color="000001"/>
              <w:bottom w:val="single" w:sz="2" w:space="0" w:color="000001"/>
              <w:right w:val="nil"/>
            </w:tcBorders>
            <w:shd w:val="clear" w:color="auto" w:fill="00CCFF"/>
            <w:tcMar>
              <w:left w:w="51" w:type="dxa"/>
            </w:tcMar>
          </w:tcPr>
          <w:p w:rsidR="003978F3" w:rsidRPr="00A33C76" w:rsidRDefault="003978F3" w:rsidP="00996824">
            <w:pPr>
              <w:pStyle w:val="TableContents"/>
              <w:rPr>
                <w:rFonts w:ascii="Times New Roman" w:hAnsi="Times New Roman" w:cs="Times New Roman"/>
                <w:shd w:val="clear" w:color="auto" w:fill="FFFFFF"/>
              </w:rPr>
            </w:pPr>
            <w:r w:rsidRPr="00A33C76">
              <w:rPr>
                <w:rFonts w:ascii="Times New Roman" w:hAnsi="Times New Roman" w:cs="Times New Roman"/>
                <w:shd w:val="clear" w:color="auto" w:fill="FFFFFF"/>
              </w:rPr>
              <w:t>3</w:t>
            </w:r>
          </w:p>
        </w:tc>
        <w:tc>
          <w:tcPr>
            <w:tcW w:w="967"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4</w:t>
            </w:r>
          </w:p>
        </w:tc>
        <w:tc>
          <w:tcPr>
            <w:tcW w:w="1077"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6</w:t>
            </w:r>
          </w:p>
        </w:tc>
        <w:tc>
          <w:tcPr>
            <w:tcW w:w="26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w:t>
            </w:r>
          </w:p>
        </w:tc>
        <w:tc>
          <w:tcPr>
            <w:tcW w:w="1206"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3</w:t>
            </w:r>
          </w:p>
        </w:tc>
      </w:tr>
      <w:tr w:rsidR="003978F3" w:rsidRPr="00A33C76" w:rsidTr="00996824">
        <w:trPr>
          <w:cantSplit/>
        </w:trPr>
        <w:tc>
          <w:tcPr>
            <w:tcW w:w="3805"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PreformattedText"/>
              <w:rPr>
                <w:rFonts w:ascii="Times New Roman" w:hAnsi="Times New Roman" w:cs="Times New Roman"/>
                <w:sz w:val="24"/>
                <w:szCs w:val="24"/>
              </w:rPr>
            </w:pPr>
            <w:r w:rsidRPr="00A33C76">
              <w:rPr>
                <w:rFonts w:ascii="Times New Roman" w:hAnsi="Times New Roman" w:cs="Times New Roman"/>
                <w:sz w:val="24"/>
                <w:szCs w:val="24"/>
              </w:rPr>
              <w:t>INTERNAL LOGICAL FILEs(ILFs)</w:t>
            </w:r>
          </w:p>
        </w:tc>
        <w:tc>
          <w:tcPr>
            <w:tcW w:w="1076"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3</w:t>
            </w:r>
          </w:p>
        </w:tc>
        <w:tc>
          <w:tcPr>
            <w:tcW w:w="273"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x</w:t>
            </w:r>
          </w:p>
        </w:tc>
        <w:tc>
          <w:tcPr>
            <w:tcW w:w="968" w:type="dxa"/>
            <w:tcBorders>
              <w:top w:val="nil"/>
              <w:left w:val="single" w:sz="2" w:space="0" w:color="000001"/>
              <w:bottom w:val="single" w:sz="2" w:space="0" w:color="000001"/>
              <w:right w:val="nil"/>
            </w:tcBorders>
            <w:shd w:val="clear" w:color="auto" w:fill="00CCFF"/>
            <w:tcMar>
              <w:left w:w="51" w:type="dxa"/>
            </w:tcMar>
          </w:tcPr>
          <w:p w:rsidR="003978F3" w:rsidRPr="00A33C76" w:rsidRDefault="003978F3" w:rsidP="00996824">
            <w:pPr>
              <w:pStyle w:val="TableContents"/>
              <w:rPr>
                <w:rFonts w:ascii="Times New Roman" w:hAnsi="Times New Roman" w:cs="Times New Roman"/>
                <w:shd w:val="clear" w:color="auto" w:fill="FFFFFF"/>
              </w:rPr>
            </w:pPr>
            <w:r w:rsidRPr="00A33C76">
              <w:rPr>
                <w:rFonts w:ascii="Times New Roman" w:hAnsi="Times New Roman" w:cs="Times New Roman"/>
                <w:shd w:val="clear" w:color="auto" w:fill="FFFFFF"/>
              </w:rPr>
              <w:t>7</w:t>
            </w:r>
          </w:p>
        </w:tc>
        <w:tc>
          <w:tcPr>
            <w:tcW w:w="967"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10</w:t>
            </w:r>
          </w:p>
        </w:tc>
        <w:tc>
          <w:tcPr>
            <w:tcW w:w="1077"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15</w:t>
            </w:r>
          </w:p>
        </w:tc>
        <w:tc>
          <w:tcPr>
            <w:tcW w:w="26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w:t>
            </w:r>
          </w:p>
        </w:tc>
        <w:tc>
          <w:tcPr>
            <w:tcW w:w="1206"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21</w:t>
            </w:r>
          </w:p>
        </w:tc>
      </w:tr>
      <w:tr w:rsidR="003978F3" w:rsidRPr="00A33C76" w:rsidTr="00996824">
        <w:trPr>
          <w:cantSplit/>
        </w:trPr>
        <w:tc>
          <w:tcPr>
            <w:tcW w:w="3805"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PreformattedText"/>
              <w:rPr>
                <w:rFonts w:ascii="Times New Roman" w:hAnsi="Times New Roman" w:cs="Times New Roman"/>
                <w:sz w:val="24"/>
                <w:szCs w:val="24"/>
              </w:rPr>
            </w:pPr>
            <w:r w:rsidRPr="00A33C76">
              <w:rPr>
                <w:rFonts w:ascii="Times New Roman" w:hAnsi="Times New Roman" w:cs="Times New Roman"/>
                <w:sz w:val="24"/>
                <w:szCs w:val="24"/>
              </w:rPr>
              <w:t>EXTERNAL INTERFACE FILEs(EIFs)</w:t>
            </w:r>
          </w:p>
        </w:tc>
        <w:tc>
          <w:tcPr>
            <w:tcW w:w="1076"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5</w:t>
            </w:r>
          </w:p>
        </w:tc>
        <w:tc>
          <w:tcPr>
            <w:tcW w:w="273"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x</w:t>
            </w:r>
          </w:p>
        </w:tc>
        <w:tc>
          <w:tcPr>
            <w:tcW w:w="968" w:type="dxa"/>
            <w:tcBorders>
              <w:top w:val="nil"/>
              <w:left w:val="single" w:sz="2" w:space="0" w:color="000001"/>
              <w:bottom w:val="single" w:sz="2" w:space="0" w:color="000001"/>
              <w:right w:val="nil"/>
            </w:tcBorders>
            <w:shd w:val="clear" w:color="auto" w:fill="00CCFF"/>
            <w:tcMar>
              <w:left w:w="51" w:type="dxa"/>
            </w:tcMar>
          </w:tcPr>
          <w:p w:rsidR="003978F3" w:rsidRPr="00A33C76" w:rsidRDefault="003978F3" w:rsidP="00996824">
            <w:pPr>
              <w:pStyle w:val="TableContents"/>
              <w:rPr>
                <w:rFonts w:ascii="Times New Roman" w:hAnsi="Times New Roman" w:cs="Times New Roman"/>
                <w:shd w:val="clear" w:color="auto" w:fill="FFFFFF"/>
              </w:rPr>
            </w:pPr>
            <w:r w:rsidRPr="00A33C76">
              <w:rPr>
                <w:rFonts w:ascii="Times New Roman" w:hAnsi="Times New Roman" w:cs="Times New Roman"/>
                <w:shd w:val="clear" w:color="auto" w:fill="FFFFFF"/>
              </w:rPr>
              <w:t>5</w:t>
            </w:r>
          </w:p>
        </w:tc>
        <w:tc>
          <w:tcPr>
            <w:tcW w:w="967"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7</w:t>
            </w:r>
          </w:p>
        </w:tc>
        <w:tc>
          <w:tcPr>
            <w:tcW w:w="1077"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10</w:t>
            </w:r>
          </w:p>
        </w:tc>
        <w:tc>
          <w:tcPr>
            <w:tcW w:w="26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w:t>
            </w:r>
          </w:p>
        </w:tc>
        <w:tc>
          <w:tcPr>
            <w:tcW w:w="1206"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25</w:t>
            </w:r>
          </w:p>
        </w:tc>
      </w:tr>
      <w:tr w:rsidR="003978F3" w:rsidRPr="00A33C76" w:rsidTr="00996824">
        <w:trPr>
          <w:cantSplit/>
        </w:trPr>
        <w:tc>
          <w:tcPr>
            <w:tcW w:w="3805"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b/>
                <w:bCs/>
              </w:rPr>
            </w:pPr>
            <w:r w:rsidRPr="00A33C76">
              <w:rPr>
                <w:rFonts w:ascii="Times New Roman" w:hAnsi="Times New Roman" w:cs="Times New Roman"/>
                <w:b/>
                <w:bCs/>
              </w:rPr>
              <w:t>COUNT TOTAL</w:t>
            </w:r>
          </w:p>
        </w:tc>
        <w:tc>
          <w:tcPr>
            <w:tcW w:w="1076"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p>
        </w:tc>
        <w:tc>
          <w:tcPr>
            <w:tcW w:w="273"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p>
        </w:tc>
        <w:tc>
          <w:tcPr>
            <w:tcW w:w="968"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p>
        </w:tc>
        <w:tc>
          <w:tcPr>
            <w:tcW w:w="967"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p>
        </w:tc>
        <w:tc>
          <w:tcPr>
            <w:tcW w:w="1077"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p>
        </w:tc>
        <w:tc>
          <w:tcPr>
            <w:tcW w:w="264" w:type="dxa"/>
            <w:tcBorders>
              <w:top w:val="nil"/>
              <w:left w:val="single" w:sz="2" w:space="0" w:color="000001"/>
              <w:bottom w:val="single" w:sz="2" w:space="0" w:color="000001"/>
              <w:right w:val="nil"/>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w:t>
            </w:r>
          </w:p>
        </w:tc>
        <w:tc>
          <w:tcPr>
            <w:tcW w:w="1206" w:type="dxa"/>
            <w:tcBorders>
              <w:top w:val="nil"/>
              <w:left w:val="single" w:sz="2" w:space="0" w:color="000001"/>
              <w:bottom w:val="single" w:sz="2" w:space="0" w:color="000001"/>
              <w:right w:val="single" w:sz="2" w:space="0" w:color="000001"/>
            </w:tcBorders>
            <w:shd w:val="clear" w:color="auto" w:fill="FFFFFF"/>
            <w:tcMar>
              <w:left w:w="51" w:type="dxa"/>
            </w:tcMar>
          </w:tcPr>
          <w:p w:rsidR="003978F3" w:rsidRPr="00A33C76" w:rsidRDefault="003978F3" w:rsidP="00996824">
            <w:pPr>
              <w:pStyle w:val="TableContents"/>
              <w:rPr>
                <w:rFonts w:ascii="Times New Roman" w:hAnsi="Times New Roman" w:cs="Times New Roman"/>
              </w:rPr>
            </w:pPr>
            <w:r w:rsidRPr="00A33C76">
              <w:rPr>
                <w:rFonts w:ascii="Times New Roman" w:hAnsi="Times New Roman" w:cs="Times New Roman"/>
              </w:rPr>
              <w:t>93</w:t>
            </w:r>
          </w:p>
        </w:tc>
      </w:tr>
    </w:tbl>
    <w:p w:rsidR="003978F3" w:rsidRPr="00A33C76" w:rsidRDefault="003978F3" w:rsidP="003978F3">
      <w:pPr>
        <w:pStyle w:val="PreformattedText"/>
        <w:rPr>
          <w:rFonts w:ascii="Times New Roman" w:hAnsi="Times New Roman" w:cs="Times New Roman"/>
          <w:sz w:val="24"/>
          <w:szCs w:val="24"/>
        </w:rPr>
      </w:pPr>
    </w:p>
    <w:p w:rsidR="003978F3" w:rsidRPr="00A33C76"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sz w:val="27"/>
          <w:szCs w:val="27"/>
        </w:rPr>
      </w:pPr>
      <w:r w:rsidRPr="00A33C76">
        <w:rPr>
          <w:rFonts w:ascii="Times New Roman" w:hAnsi="Times New Roman" w:cs="Times New Roman"/>
          <w:sz w:val="27"/>
          <w:szCs w:val="27"/>
        </w:rPr>
        <w:t>SO,</w:t>
      </w:r>
    </w:p>
    <w:p w:rsidR="003978F3" w:rsidRPr="00A33C76"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b/>
          <w:bCs/>
          <w:sz w:val="27"/>
          <w:szCs w:val="27"/>
        </w:rPr>
        <w:t>FP(function point)= count total</w:t>
      </w:r>
      <w:bookmarkStart w:id="27" w:name="__DdeLink__16_566710733"/>
      <w:r w:rsidRPr="00A33C76">
        <w:rPr>
          <w:rFonts w:ascii="Times New Roman" w:hAnsi="Times New Roman" w:cs="Times New Roman"/>
          <w:sz w:val="27"/>
          <w:szCs w:val="27"/>
        </w:rPr>
        <w:t>X</w:t>
      </w:r>
      <w:bookmarkEnd w:id="27"/>
      <w:r w:rsidRPr="00A33C76">
        <w:rPr>
          <w:rFonts w:ascii="Times New Roman" w:hAnsi="Times New Roman" w:cs="Times New Roman"/>
          <w:b/>
          <w:bCs/>
          <w:sz w:val="27"/>
          <w:szCs w:val="27"/>
        </w:rPr>
        <w:t xml:space="preserve">(0.65+0.01 </w:t>
      </w:r>
      <w:r w:rsidRPr="00A33C76">
        <w:rPr>
          <w:rFonts w:ascii="Times New Roman" w:hAnsi="Times New Roman" w:cs="Times New Roman"/>
          <w:sz w:val="27"/>
          <w:szCs w:val="27"/>
        </w:rPr>
        <w:t>X</w:t>
      </w:r>
      <w:r w:rsidRPr="00A33C76">
        <w:rPr>
          <w:rFonts w:ascii="Times New Roman" w:eastAsia="Liberation Mono" w:hAnsi="Times New Roman" w:cs="Times New Roman"/>
          <w:b/>
          <w:bCs/>
          <w:sz w:val="27"/>
          <w:szCs w:val="27"/>
        </w:rPr>
        <w:t>∑</w:t>
      </w:r>
      <w:r w:rsidRPr="00A33C76">
        <w:rPr>
          <w:rFonts w:ascii="Times New Roman" w:hAnsi="Times New Roman" w:cs="Times New Roman"/>
          <w:b/>
          <w:bCs/>
          <w:sz w:val="27"/>
          <w:szCs w:val="27"/>
        </w:rPr>
        <w:t>(fi))</w:t>
      </w:r>
    </w:p>
    <w:p w:rsidR="003978F3" w:rsidRPr="00A33C76"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t xml:space="preserve"> = 93 </w:t>
      </w:r>
      <w:r w:rsidRPr="00A33C76">
        <w:rPr>
          <w:rFonts w:ascii="Times New Roman" w:hAnsi="Times New Roman" w:cs="Times New Roman"/>
          <w:sz w:val="27"/>
          <w:szCs w:val="27"/>
        </w:rPr>
        <w:t>X</w:t>
      </w:r>
      <w:r w:rsidRPr="00A33C76">
        <w:rPr>
          <w:rFonts w:ascii="Times New Roman" w:hAnsi="Times New Roman" w:cs="Times New Roman"/>
          <w:b/>
          <w:bCs/>
          <w:sz w:val="27"/>
          <w:szCs w:val="27"/>
        </w:rPr>
        <w:t xml:space="preserve"> (0.65+0.01 </w:t>
      </w:r>
      <w:r w:rsidRPr="00A33C76">
        <w:rPr>
          <w:rFonts w:ascii="Times New Roman" w:hAnsi="Times New Roman" w:cs="Times New Roman"/>
          <w:sz w:val="27"/>
          <w:szCs w:val="27"/>
        </w:rPr>
        <w:t>X</w:t>
      </w:r>
      <w:r w:rsidRPr="00A33C76">
        <w:rPr>
          <w:rFonts w:ascii="Times New Roman" w:hAnsi="Times New Roman" w:cs="Times New Roman"/>
          <w:b/>
          <w:bCs/>
          <w:sz w:val="27"/>
          <w:szCs w:val="27"/>
        </w:rPr>
        <w:t xml:space="preserve"> 37)</w:t>
      </w:r>
    </w:p>
    <w:p w:rsidR="003978F3" w:rsidRPr="00A33C76"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t xml:space="preserve"> = 93 </w:t>
      </w:r>
      <w:r w:rsidRPr="00A33C76">
        <w:rPr>
          <w:rFonts w:ascii="Times New Roman" w:hAnsi="Times New Roman" w:cs="Times New Roman"/>
          <w:sz w:val="27"/>
          <w:szCs w:val="27"/>
        </w:rPr>
        <w:t>X</w:t>
      </w:r>
      <w:r w:rsidRPr="00A33C76">
        <w:rPr>
          <w:rFonts w:ascii="Times New Roman" w:hAnsi="Times New Roman" w:cs="Times New Roman"/>
          <w:b/>
          <w:bCs/>
          <w:sz w:val="27"/>
          <w:szCs w:val="27"/>
        </w:rPr>
        <w:t xml:space="preserve"> 1.02</w:t>
      </w:r>
    </w:p>
    <w:p w:rsidR="003978F3" w:rsidRPr="00A33C76" w:rsidRDefault="003978F3" w:rsidP="003978F3">
      <w:pPr>
        <w:pStyle w:val="PreformattedText"/>
        <w:rPr>
          <w:rFonts w:ascii="Times New Roman" w:hAnsi="Times New Roman" w:cs="Times New Roman"/>
          <w:b/>
          <w:bCs/>
          <w:sz w:val="27"/>
          <w:szCs w:val="27"/>
        </w:rPr>
      </w:pP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r>
      <w:r w:rsidRPr="00A33C76">
        <w:rPr>
          <w:rFonts w:ascii="Times New Roman" w:hAnsi="Times New Roman" w:cs="Times New Roman"/>
          <w:b/>
          <w:bCs/>
          <w:sz w:val="27"/>
          <w:szCs w:val="27"/>
        </w:rPr>
        <w:tab/>
        <w:t xml:space="preserve"> = 94.86 = 95 (approx.)</w:t>
      </w:r>
    </w:p>
    <w:p w:rsidR="003978F3" w:rsidRPr="003978F3" w:rsidRDefault="003978F3" w:rsidP="003978F3">
      <w:pPr>
        <w:pStyle w:val="PreformattedText"/>
        <w:rPr>
          <w:rFonts w:ascii="Times New Roman" w:hAnsi="Times New Roman" w:cs="Times New Roman"/>
          <w:sz w:val="27"/>
          <w:szCs w:val="27"/>
        </w:rPr>
      </w:pPr>
    </w:p>
    <w:p w:rsidR="003978F3" w:rsidRPr="00A024AF" w:rsidRDefault="00C22CC4" w:rsidP="003978F3">
      <w:pPr>
        <w:pStyle w:val="Heading1"/>
        <w:rPr>
          <w:rFonts w:ascii="Times New Roman" w:hAnsi="Times New Roman" w:cs="Times New Roman"/>
          <w:sz w:val="48"/>
          <w:szCs w:val="48"/>
          <w:u w:val="single"/>
        </w:rPr>
      </w:pPr>
      <w:r>
        <w:rPr>
          <w:rFonts w:ascii="Times New Roman" w:hAnsi="Times New Roman" w:cs="Times New Roman"/>
          <w:sz w:val="48"/>
          <w:szCs w:val="48"/>
          <w:u w:val="single"/>
        </w:rPr>
        <w:t>5</w:t>
      </w:r>
      <w:r w:rsidR="00A024AF" w:rsidRPr="00A024AF">
        <w:rPr>
          <w:rFonts w:ascii="Times New Roman" w:hAnsi="Times New Roman" w:cs="Times New Roman"/>
          <w:sz w:val="48"/>
          <w:szCs w:val="48"/>
          <w:u w:val="single"/>
        </w:rPr>
        <w:t xml:space="preserve">.2 </w:t>
      </w:r>
      <w:r w:rsidR="003978F3" w:rsidRPr="00A024AF">
        <w:rPr>
          <w:rFonts w:ascii="Times New Roman" w:hAnsi="Times New Roman" w:cs="Times New Roman"/>
          <w:sz w:val="48"/>
          <w:szCs w:val="48"/>
          <w:u w:val="single"/>
        </w:rPr>
        <w:t xml:space="preserve"> EFFORT</w:t>
      </w:r>
    </w:p>
    <w:p w:rsidR="003978F3" w:rsidRPr="00A33C76" w:rsidRDefault="003978F3" w:rsidP="003978F3">
      <w:pPr>
        <w:pStyle w:val="PreformattedText"/>
        <w:rPr>
          <w:rFonts w:ascii="Times New Roman" w:hAnsi="Times New Roman" w:cs="Times New Roman"/>
          <w:sz w:val="27"/>
          <w:szCs w:val="27"/>
        </w:rPr>
      </w:pPr>
    </w:p>
    <w:p w:rsidR="003978F3" w:rsidRPr="00A33C76" w:rsidRDefault="003978F3" w:rsidP="003978F3">
      <w:pPr>
        <w:pStyle w:val="PreformattedText"/>
        <w:rPr>
          <w:rFonts w:ascii="Times New Roman" w:hAnsi="Times New Roman" w:cs="Times New Roman"/>
          <w:sz w:val="27"/>
          <w:szCs w:val="27"/>
        </w:rPr>
      </w:pPr>
      <w:r w:rsidRPr="00A33C76">
        <w:rPr>
          <w:rFonts w:ascii="Times New Roman" w:hAnsi="Times New Roman" w:cs="Times New Roman"/>
          <w:sz w:val="27"/>
          <w:szCs w:val="27"/>
        </w:rPr>
        <w:t xml:space="preserve">The organizational average productivity for systems of this type is </w:t>
      </w:r>
      <w:r w:rsidRPr="00A33C76">
        <w:rPr>
          <w:rFonts w:ascii="Times New Roman" w:hAnsi="Times New Roman" w:cs="Times New Roman"/>
          <w:b/>
          <w:bCs/>
          <w:sz w:val="27"/>
          <w:szCs w:val="27"/>
        </w:rPr>
        <w:t xml:space="preserve">6 </w:t>
      </w:r>
      <w:r w:rsidRPr="00A33C76">
        <w:rPr>
          <w:rFonts w:ascii="Times New Roman" w:hAnsi="Times New Roman" w:cs="Times New Roman"/>
          <w:sz w:val="27"/>
          <w:szCs w:val="27"/>
        </w:rPr>
        <w:t xml:space="preserve">FP/pm. Based on a burdened labour rate of </w:t>
      </w:r>
      <w:r w:rsidRPr="00A33C76">
        <w:rPr>
          <w:rFonts w:ascii="Times New Roman" w:hAnsi="Times New Roman" w:cs="Times New Roman"/>
          <w:b/>
          <w:bCs/>
          <w:sz w:val="27"/>
          <w:szCs w:val="27"/>
        </w:rPr>
        <w:t>$6000</w:t>
      </w:r>
      <w:r w:rsidRPr="00A33C76">
        <w:rPr>
          <w:rFonts w:ascii="Times New Roman" w:hAnsi="Times New Roman" w:cs="Times New Roman"/>
          <w:sz w:val="27"/>
          <w:szCs w:val="27"/>
        </w:rPr>
        <w:t xml:space="preserve"> per month, the cost per FP is approximately </w:t>
      </w:r>
      <w:r w:rsidRPr="00A33C76">
        <w:rPr>
          <w:rFonts w:ascii="Times New Roman" w:hAnsi="Times New Roman" w:cs="Times New Roman"/>
          <w:b/>
          <w:bCs/>
          <w:sz w:val="27"/>
          <w:szCs w:val="27"/>
        </w:rPr>
        <w:t>$1000</w:t>
      </w:r>
      <w:r w:rsidRPr="00A33C76">
        <w:rPr>
          <w:rFonts w:ascii="Times New Roman" w:hAnsi="Times New Roman" w:cs="Times New Roman"/>
          <w:sz w:val="27"/>
          <w:szCs w:val="27"/>
        </w:rPr>
        <w:t xml:space="preserve">. Based on the FP estimate and the historical productivity data, the total estimated project cost is </w:t>
      </w:r>
      <w:r w:rsidRPr="00A33C76">
        <w:rPr>
          <w:rFonts w:ascii="Times New Roman" w:hAnsi="Times New Roman" w:cs="Times New Roman"/>
          <w:b/>
          <w:bCs/>
          <w:sz w:val="27"/>
          <w:szCs w:val="27"/>
        </w:rPr>
        <w:t>$95,000</w:t>
      </w:r>
      <w:r w:rsidRPr="00A33C76">
        <w:rPr>
          <w:rFonts w:ascii="Times New Roman" w:hAnsi="Times New Roman" w:cs="Times New Roman"/>
          <w:sz w:val="27"/>
          <w:szCs w:val="27"/>
        </w:rPr>
        <w:t xml:space="preserve"> and the estimated effort is </w:t>
      </w:r>
      <w:r w:rsidRPr="00A33C76">
        <w:rPr>
          <w:rFonts w:ascii="Times New Roman" w:hAnsi="Times New Roman" w:cs="Times New Roman"/>
          <w:b/>
          <w:bCs/>
          <w:sz w:val="27"/>
          <w:szCs w:val="27"/>
        </w:rPr>
        <w:t>16</w:t>
      </w:r>
      <w:r w:rsidRPr="00A33C76">
        <w:rPr>
          <w:rFonts w:ascii="Times New Roman" w:hAnsi="Times New Roman" w:cs="Times New Roman"/>
          <w:sz w:val="27"/>
          <w:szCs w:val="27"/>
        </w:rPr>
        <w:t xml:space="preserve"> person-months.</w:t>
      </w:r>
    </w:p>
    <w:p w:rsidR="003978F3" w:rsidRDefault="003978F3" w:rsidP="003978F3"/>
    <w:p w:rsidR="003978F3" w:rsidRDefault="003978F3" w:rsidP="003978F3">
      <w:pPr>
        <w:jc w:val="center"/>
        <w:rPr>
          <w:b/>
          <w:sz w:val="96"/>
          <w:szCs w:val="96"/>
        </w:rPr>
      </w:pPr>
    </w:p>
    <w:p w:rsidR="003978F3" w:rsidRDefault="003978F3" w:rsidP="003978F3">
      <w:pPr>
        <w:jc w:val="center"/>
        <w:rPr>
          <w:b/>
          <w:sz w:val="96"/>
          <w:szCs w:val="96"/>
        </w:rPr>
      </w:pPr>
    </w:p>
    <w:p w:rsidR="003978F3" w:rsidRDefault="003978F3" w:rsidP="003978F3">
      <w:pPr>
        <w:jc w:val="center"/>
        <w:rPr>
          <w:b/>
          <w:sz w:val="96"/>
          <w:szCs w:val="96"/>
        </w:rPr>
      </w:pPr>
    </w:p>
    <w:p w:rsidR="003978F3" w:rsidRDefault="003978F3" w:rsidP="003978F3">
      <w:pPr>
        <w:jc w:val="center"/>
        <w:rPr>
          <w:b/>
          <w:sz w:val="96"/>
          <w:szCs w:val="96"/>
        </w:rPr>
      </w:pPr>
    </w:p>
    <w:p w:rsidR="003978F3" w:rsidRDefault="003978F3" w:rsidP="003978F3">
      <w:pPr>
        <w:jc w:val="center"/>
        <w:rPr>
          <w:b/>
          <w:sz w:val="96"/>
          <w:szCs w:val="96"/>
        </w:rPr>
      </w:pPr>
    </w:p>
    <w:p w:rsidR="003978F3" w:rsidRDefault="003978F3" w:rsidP="003978F3">
      <w:pPr>
        <w:jc w:val="center"/>
        <w:rPr>
          <w:b/>
          <w:sz w:val="96"/>
          <w:szCs w:val="96"/>
        </w:rPr>
      </w:pPr>
    </w:p>
    <w:p w:rsidR="00592A06" w:rsidRDefault="00592A06" w:rsidP="003978F3">
      <w:pPr>
        <w:rPr>
          <w:b/>
          <w:sz w:val="72"/>
          <w:szCs w:val="72"/>
        </w:rPr>
      </w:pPr>
    </w:p>
    <w:p w:rsidR="003978F3" w:rsidRPr="0064374E" w:rsidRDefault="00112654" w:rsidP="003978F3">
      <w:pPr>
        <w:rPr>
          <w:b/>
          <w:sz w:val="76"/>
          <w:szCs w:val="76"/>
        </w:rPr>
      </w:pPr>
      <w:r>
        <w:rPr>
          <w:b/>
          <w:sz w:val="76"/>
          <w:szCs w:val="76"/>
        </w:rPr>
        <w:lastRenderedPageBreak/>
        <w:t xml:space="preserve">6. </w:t>
      </w:r>
      <w:r w:rsidR="003978F3" w:rsidRPr="0064374E">
        <w:rPr>
          <w:b/>
          <w:sz w:val="76"/>
          <w:szCs w:val="76"/>
        </w:rPr>
        <w:t>TIMELINE CHART</w:t>
      </w:r>
    </w:p>
    <w:p w:rsidR="003978F3" w:rsidRDefault="003978F3" w:rsidP="00592A06">
      <w:pPr>
        <w:rPr>
          <w:b/>
          <w:sz w:val="56"/>
          <w:szCs w:val="56"/>
        </w:rPr>
      </w:pPr>
    </w:p>
    <w:p w:rsidR="003978F3" w:rsidRDefault="00592A06" w:rsidP="003978F3">
      <w:pPr>
        <w:rPr>
          <w:b/>
          <w:sz w:val="72"/>
          <w:szCs w:val="72"/>
        </w:rPr>
      </w:pPr>
      <w:r w:rsidRPr="00592A06">
        <w:rPr>
          <w:b/>
          <w:noProof/>
          <w:sz w:val="72"/>
          <w:szCs w:val="72"/>
          <w:lang w:eastAsia="en-US" w:bidi="ar-SA"/>
        </w:rPr>
        <w:drawing>
          <wp:inline distT="0" distB="0" distL="0" distR="0">
            <wp:extent cx="7189151" cy="5250121"/>
            <wp:effectExtent l="0" t="971550" r="0" b="941129"/>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1799" t="5194" r="11508" b="20853"/>
                    <a:stretch>
                      <a:fillRect/>
                    </a:stretch>
                  </pic:blipFill>
                  <pic:spPr bwMode="auto">
                    <a:xfrm rot="16200000">
                      <a:off x="0" y="0"/>
                      <a:ext cx="7235716" cy="5284127"/>
                    </a:xfrm>
                    <a:prstGeom prst="rect">
                      <a:avLst/>
                    </a:prstGeom>
                    <a:noFill/>
                    <a:ln w="9525">
                      <a:noFill/>
                      <a:miter lim="800000"/>
                      <a:headEnd/>
                      <a:tailEnd/>
                    </a:ln>
                  </pic:spPr>
                </pic:pic>
              </a:graphicData>
            </a:graphic>
          </wp:inline>
        </w:drawing>
      </w:r>
    </w:p>
    <w:p w:rsidR="003978F3" w:rsidRPr="000D7928" w:rsidRDefault="00112654" w:rsidP="003978F3">
      <w:pPr>
        <w:rPr>
          <w:b/>
          <w:sz w:val="72"/>
          <w:szCs w:val="72"/>
        </w:rPr>
      </w:pPr>
      <w:r>
        <w:rPr>
          <w:b/>
          <w:sz w:val="72"/>
          <w:szCs w:val="72"/>
        </w:rPr>
        <w:lastRenderedPageBreak/>
        <w:t xml:space="preserve">7. </w:t>
      </w:r>
      <w:r w:rsidR="003978F3">
        <w:rPr>
          <w:b/>
          <w:sz w:val="72"/>
          <w:szCs w:val="72"/>
        </w:rPr>
        <w:t>RISK MANAGEMENT</w:t>
      </w:r>
    </w:p>
    <w:p w:rsidR="003978F3" w:rsidRDefault="003978F3" w:rsidP="003978F3">
      <w:pPr>
        <w:rPr>
          <w:b/>
          <w:sz w:val="30"/>
          <w:szCs w:val="30"/>
        </w:rPr>
      </w:pPr>
    </w:p>
    <w:p w:rsidR="003978F3" w:rsidRPr="00723A22" w:rsidRDefault="003978F3" w:rsidP="003978F3">
      <w:pPr>
        <w:rPr>
          <w:b/>
          <w:i/>
          <w:sz w:val="30"/>
          <w:szCs w:val="30"/>
        </w:rPr>
      </w:pPr>
      <w:r w:rsidRPr="00723A22">
        <w:rPr>
          <w:b/>
          <w:sz w:val="30"/>
          <w:szCs w:val="30"/>
        </w:rPr>
        <w:t>RISK 1:</w:t>
      </w:r>
      <w:r w:rsidRPr="00723A22">
        <w:rPr>
          <w:b/>
          <w:i/>
          <w:sz w:val="30"/>
          <w:szCs w:val="30"/>
        </w:rPr>
        <w:t>"Unreliable Communication System"</w:t>
      </w:r>
    </w:p>
    <w:p w:rsidR="003978F3" w:rsidRDefault="003978F3" w:rsidP="003978F3">
      <w:pPr>
        <w:rPr>
          <w:sz w:val="27"/>
          <w:szCs w:val="27"/>
        </w:rPr>
      </w:pPr>
    </w:p>
    <w:p w:rsidR="003978F3" w:rsidRDefault="003978F3" w:rsidP="003978F3">
      <w:pPr>
        <w:rPr>
          <w:sz w:val="27"/>
          <w:szCs w:val="27"/>
        </w:rPr>
      </w:pPr>
      <w:r>
        <w:rPr>
          <w:sz w:val="27"/>
          <w:szCs w:val="27"/>
        </w:rPr>
        <w:t>If communication technologies used (internet via cellular network) do not provide reliable connectivity then Taxi will not get the required information from the Control Center about prospective customer and this will result in low availability of system. High availability and High Reliability of the system may not be achieved.</w:t>
      </w:r>
    </w:p>
    <w:p w:rsidR="003978F3" w:rsidRDefault="003978F3" w:rsidP="003978F3">
      <w:pPr>
        <w:rPr>
          <w:sz w:val="27"/>
          <w:szCs w:val="27"/>
        </w:rPr>
      </w:pPr>
      <w:r>
        <w:rPr>
          <w:sz w:val="27"/>
          <w:szCs w:val="27"/>
        </w:rPr>
        <w:tab/>
      </w:r>
    </w:p>
    <w:p w:rsidR="003978F3" w:rsidRDefault="003978F3" w:rsidP="003978F3">
      <w:pPr>
        <w:rPr>
          <w:sz w:val="27"/>
          <w:szCs w:val="27"/>
        </w:rPr>
      </w:pPr>
    </w:p>
    <w:p w:rsidR="003978F3" w:rsidRPr="00723A22" w:rsidRDefault="003978F3" w:rsidP="003978F3">
      <w:pPr>
        <w:rPr>
          <w:sz w:val="30"/>
          <w:szCs w:val="30"/>
        </w:rPr>
      </w:pPr>
      <w:r w:rsidRPr="00723A22">
        <w:rPr>
          <w:b/>
          <w:sz w:val="30"/>
          <w:szCs w:val="30"/>
        </w:rPr>
        <w:t xml:space="preserve">RISK 2: </w:t>
      </w:r>
      <w:r w:rsidRPr="00723A22">
        <w:rPr>
          <w:b/>
          <w:i/>
          <w:sz w:val="30"/>
          <w:szCs w:val="30"/>
        </w:rPr>
        <w:t>"Accuracy and Reliability of Taxi location Determination"</w:t>
      </w:r>
    </w:p>
    <w:p w:rsidR="003978F3" w:rsidRDefault="003978F3" w:rsidP="003978F3">
      <w:pPr>
        <w:rPr>
          <w:sz w:val="27"/>
          <w:szCs w:val="27"/>
        </w:rPr>
      </w:pPr>
    </w:p>
    <w:p w:rsidR="003978F3" w:rsidRDefault="003978F3" w:rsidP="003978F3">
      <w:pPr>
        <w:rPr>
          <w:sz w:val="27"/>
          <w:szCs w:val="27"/>
        </w:rPr>
      </w:pPr>
      <w:r>
        <w:rPr>
          <w:sz w:val="27"/>
          <w:szCs w:val="27"/>
        </w:rPr>
        <w:t>If the location determined by taxi subsystem is not reliable and accurate then</w:t>
      </w:r>
    </w:p>
    <w:p w:rsidR="003978F3" w:rsidRDefault="003978F3" w:rsidP="003978F3">
      <w:pPr>
        <w:rPr>
          <w:sz w:val="27"/>
          <w:szCs w:val="27"/>
        </w:rPr>
      </w:pPr>
      <w:r>
        <w:rPr>
          <w:sz w:val="27"/>
          <w:szCs w:val="27"/>
        </w:rPr>
        <w:tab/>
        <w:t>1. the taxi may not reach the customer.</w:t>
      </w:r>
    </w:p>
    <w:p w:rsidR="003978F3" w:rsidRDefault="003978F3" w:rsidP="003978F3">
      <w:pPr>
        <w:rPr>
          <w:sz w:val="27"/>
          <w:szCs w:val="27"/>
        </w:rPr>
      </w:pPr>
      <w:r>
        <w:rPr>
          <w:sz w:val="27"/>
          <w:szCs w:val="27"/>
        </w:rPr>
        <w:tab/>
        <w:t>2. Customer may be provided with incorrect taxi location.</w:t>
      </w:r>
    </w:p>
    <w:p w:rsidR="003978F3" w:rsidRDefault="003978F3" w:rsidP="003978F3">
      <w:pPr>
        <w:rPr>
          <w:sz w:val="27"/>
          <w:szCs w:val="27"/>
        </w:rPr>
      </w:pPr>
      <w:r>
        <w:rPr>
          <w:sz w:val="27"/>
          <w:szCs w:val="27"/>
        </w:rPr>
        <w:tab/>
        <w:t>3. The system may allocate incorrect taxis to a customer.</w:t>
      </w:r>
    </w:p>
    <w:p w:rsidR="003978F3" w:rsidRDefault="003978F3" w:rsidP="003978F3">
      <w:pPr>
        <w:rPr>
          <w:sz w:val="27"/>
          <w:szCs w:val="27"/>
        </w:rPr>
      </w:pPr>
      <w:r>
        <w:rPr>
          <w:sz w:val="27"/>
          <w:szCs w:val="27"/>
        </w:rPr>
        <w:tab/>
        <w:t>4. Accurate tracking of taxis for safety will not be achieved.</w:t>
      </w:r>
    </w:p>
    <w:p w:rsidR="003978F3" w:rsidRDefault="003978F3" w:rsidP="003978F3">
      <w:pPr>
        <w:rPr>
          <w:sz w:val="30"/>
          <w:szCs w:val="30"/>
        </w:rPr>
      </w:pPr>
      <w:r>
        <w:rPr>
          <w:sz w:val="27"/>
          <w:szCs w:val="27"/>
        </w:rPr>
        <w:tab/>
      </w:r>
    </w:p>
    <w:p w:rsidR="003978F3" w:rsidRDefault="003978F3" w:rsidP="003978F3">
      <w:pPr>
        <w:rPr>
          <w:sz w:val="30"/>
          <w:szCs w:val="30"/>
        </w:rPr>
      </w:pPr>
    </w:p>
    <w:p w:rsidR="003978F3" w:rsidRPr="00083F1B" w:rsidRDefault="003978F3" w:rsidP="003978F3">
      <w:pPr>
        <w:rPr>
          <w:sz w:val="30"/>
          <w:szCs w:val="30"/>
        </w:rPr>
      </w:pPr>
      <w:r w:rsidRPr="00083F1B">
        <w:rPr>
          <w:b/>
          <w:color w:val="000000"/>
          <w:sz w:val="30"/>
          <w:szCs w:val="30"/>
        </w:rPr>
        <w:t xml:space="preserve">RISK 3: </w:t>
      </w:r>
      <w:r w:rsidRPr="00083F1B">
        <w:rPr>
          <w:b/>
          <w:i/>
          <w:color w:val="000000"/>
          <w:sz w:val="30"/>
          <w:szCs w:val="30"/>
        </w:rPr>
        <w:t>"</w:t>
      </w:r>
      <w:r w:rsidRPr="00083F1B">
        <w:rPr>
          <w:rFonts w:eastAsia="Times New Roman"/>
          <w:b/>
          <w:bCs/>
          <w:i/>
          <w:color w:val="000000"/>
          <w:kern w:val="0"/>
          <w:sz w:val="30"/>
          <w:szCs w:val="30"/>
          <w:lang w:eastAsia="en-US"/>
        </w:rPr>
        <w:t>Security Threats"</w:t>
      </w:r>
    </w:p>
    <w:p w:rsidR="003978F3" w:rsidRPr="00083F1B" w:rsidRDefault="003978F3" w:rsidP="003978F3">
      <w:pPr>
        <w:widowControl/>
        <w:shd w:val="clear" w:color="auto" w:fill="FFFFFF"/>
        <w:spacing w:before="100" w:beforeAutospacing="1" w:after="100" w:afterAutospacing="1"/>
        <w:rPr>
          <w:rFonts w:eastAsia="Times New Roman"/>
          <w:color w:val="2B2B2B"/>
          <w:kern w:val="0"/>
          <w:sz w:val="30"/>
          <w:szCs w:val="30"/>
          <w:lang w:eastAsia="en-US"/>
        </w:rPr>
      </w:pPr>
      <w:r w:rsidRPr="00083F1B">
        <w:rPr>
          <w:rFonts w:eastAsia="Times New Roman"/>
          <w:b/>
          <w:bCs/>
          <w:color w:val="2B2B2B"/>
          <w:kern w:val="0"/>
          <w:sz w:val="27"/>
          <w:szCs w:val="27"/>
          <w:lang w:eastAsia="en-US"/>
        </w:rPr>
        <w:t> </w:t>
      </w:r>
      <w:r w:rsidRPr="000201BF">
        <w:rPr>
          <w:rFonts w:eastAsia="Times New Roman"/>
          <w:color w:val="000000"/>
          <w:kern w:val="0"/>
          <w:sz w:val="27"/>
          <w:szCs w:val="27"/>
          <w:lang w:eastAsia="en-US"/>
        </w:rPr>
        <w:t>Is there anyone spying on your payment transactions? Is there someone out there trying to sniff your password while you book away to glory? Totally possible! Although, necessary security tools, features softwares have been developed and some technologies also implemented to prevent such security threats, there can exist some loophole somewhere in the system which ultimately paves the way for the attacker.</w:t>
      </w:r>
    </w:p>
    <w:p w:rsidR="003978F3" w:rsidRPr="00083F1B" w:rsidRDefault="003978F3" w:rsidP="003978F3">
      <w:pPr>
        <w:widowControl/>
        <w:shd w:val="clear" w:color="auto" w:fill="FFFFFF"/>
        <w:spacing w:before="100" w:beforeAutospacing="1" w:after="100" w:afterAutospacing="1"/>
        <w:rPr>
          <w:rFonts w:eastAsia="Times New Roman"/>
          <w:color w:val="2B2B2B"/>
          <w:kern w:val="0"/>
          <w:sz w:val="30"/>
          <w:szCs w:val="30"/>
          <w:lang w:eastAsia="en-US"/>
        </w:rPr>
      </w:pPr>
      <w:r w:rsidRPr="00083F1B">
        <w:rPr>
          <w:rFonts w:eastAsia="Times New Roman"/>
          <w:b/>
          <w:bCs/>
          <w:color w:val="2B2B2B"/>
          <w:kern w:val="0"/>
          <w:sz w:val="30"/>
          <w:szCs w:val="30"/>
          <w:lang w:eastAsia="en-US"/>
        </w:rPr>
        <w:t xml:space="preserve">RISK 4: </w:t>
      </w:r>
      <w:r>
        <w:rPr>
          <w:rFonts w:eastAsia="Times New Roman"/>
          <w:b/>
          <w:bCs/>
          <w:i/>
          <w:color w:val="2B2B2B"/>
          <w:kern w:val="0"/>
          <w:sz w:val="30"/>
          <w:szCs w:val="30"/>
          <w:lang w:eastAsia="en-US"/>
        </w:rPr>
        <w:t>"Funding</w:t>
      </w:r>
      <w:r w:rsidRPr="00083F1B">
        <w:rPr>
          <w:rFonts w:eastAsia="Times New Roman"/>
          <w:b/>
          <w:bCs/>
          <w:i/>
          <w:color w:val="2B2B2B"/>
          <w:kern w:val="0"/>
          <w:sz w:val="30"/>
          <w:szCs w:val="30"/>
          <w:lang w:eastAsia="en-US"/>
        </w:rPr>
        <w:t>"</w:t>
      </w:r>
    </w:p>
    <w:p w:rsidR="003978F3" w:rsidRPr="000201BF" w:rsidRDefault="003978F3" w:rsidP="003978F3">
      <w:pPr>
        <w:widowControl/>
        <w:shd w:val="clear" w:color="auto" w:fill="FFFFFF"/>
        <w:spacing w:before="100" w:beforeAutospacing="1" w:after="100" w:afterAutospacing="1"/>
        <w:rPr>
          <w:rFonts w:eastAsia="Times New Roman"/>
          <w:color w:val="2B2B2B"/>
          <w:kern w:val="0"/>
          <w:sz w:val="27"/>
          <w:szCs w:val="27"/>
          <w:lang w:eastAsia="en-US"/>
        </w:rPr>
      </w:pPr>
      <w:r>
        <w:rPr>
          <w:rFonts w:eastAsia="Times New Roman"/>
          <w:color w:val="000000"/>
          <w:kern w:val="0"/>
          <w:sz w:val="27"/>
          <w:szCs w:val="27"/>
          <w:lang w:eastAsia="en-US"/>
        </w:rPr>
        <w:t xml:space="preserve">Fundingis a main risk of our software because we may not get fund from customer for the development of software because there are many similar project that were already developed. </w:t>
      </w:r>
    </w:p>
    <w:p w:rsidR="003978F3" w:rsidRPr="00083F1B" w:rsidRDefault="003978F3" w:rsidP="003978F3">
      <w:pPr>
        <w:widowControl/>
        <w:shd w:val="clear" w:color="auto" w:fill="FFFFFF"/>
        <w:spacing w:before="100" w:beforeAutospacing="1" w:after="100" w:afterAutospacing="1"/>
        <w:rPr>
          <w:rFonts w:eastAsia="Times New Roman"/>
          <w:b/>
          <w:bCs/>
          <w:i/>
          <w:color w:val="2B2B2B"/>
          <w:kern w:val="0"/>
          <w:sz w:val="30"/>
          <w:szCs w:val="30"/>
          <w:lang w:eastAsia="en-US"/>
        </w:rPr>
      </w:pPr>
      <w:r w:rsidRPr="00083F1B">
        <w:rPr>
          <w:rFonts w:eastAsia="Times New Roman"/>
          <w:b/>
          <w:bCs/>
          <w:color w:val="2B2B2B"/>
          <w:kern w:val="0"/>
          <w:sz w:val="30"/>
          <w:szCs w:val="30"/>
          <w:lang w:eastAsia="en-US"/>
        </w:rPr>
        <w:t xml:space="preserve">RISK 5: </w:t>
      </w:r>
      <w:r>
        <w:rPr>
          <w:rFonts w:eastAsia="Times New Roman"/>
          <w:b/>
          <w:bCs/>
          <w:i/>
          <w:color w:val="2B2B2B"/>
          <w:kern w:val="0"/>
          <w:sz w:val="30"/>
          <w:szCs w:val="30"/>
          <w:lang w:eastAsia="en-US"/>
        </w:rPr>
        <w:t>"</w:t>
      </w:r>
      <w:r w:rsidRPr="00083F1B">
        <w:rPr>
          <w:rFonts w:eastAsia="Times New Roman"/>
          <w:b/>
          <w:bCs/>
          <w:i/>
          <w:color w:val="2B2B2B"/>
          <w:kern w:val="0"/>
          <w:sz w:val="30"/>
          <w:szCs w:val="30"/>
          <w:lang w:eastAsia="en-US"/>
        </w:rPr>
        <w:t xml:space="preserve"> Server</w:t>
      </w:r>
      <w:r>
        <w:rPr>
          <w:rFonts w:eastAsia="Times New Roman"/>
          <w:b/>
          <w:bCs/>
          <w:i/>
          <w:color w:val="2B2B2B"/>
          <w:kern w:val="0"/>
          <w:sz w:val="30"/>
          <w:szCs w:val="30"/>
          <w:lang w:eastAsia="en-US"/>
        </w:rPr>
        <w:t xml:space="preserve"> Down</w:t>
      </w:r>
      <w:r w:rsidRPr="00083F1B">
        <w:rPr>
          <w:rFonts w:eastAsia="Times New Roman"/>
          <w:b/>
          <w:bCs/>
          <w:i/>
          <w:color w:val="2B2B2B"/>
          <w:kern w:val="0"/>
          <w:sz w:val="30"/>
          <w:szCs w:val="30"/>
          <w:lang w:eastAsia="en-US"/>
        </w:rPr>
        <w:t xml:space="preserve"> "</w:t>
      </w:r>
    </w:p>
    <w:p w:rsidR="003978F3" w:rsidRDefault="003978F3" w:rsidP="003978F3">
      <w:pPr>
        <w:widowControl/>
        <w:shd w:val="clear" w:color="auto" w:fill="FFFFFF"/>
        <w:spacing w:before="100" w:beforeAutospacing="1" w:after="100" w:afterAutospacing="1"/>
        <w:rPr>
          <w:rFonts w:eastAsia="Times New Roman"/>
          <w:color w:val="2B2B2B"/>
          <w:kern w:val="0"/>
          <w:sz w:val="27"/>
          <w:szCs w:val="27"/>
          <w:lang w:eastAsia="en-US"/>
        </w:rPr>
      </w:pPr>
      <w:r w:rsidRPr="000201BF">
        <w:rPr>
          <w:rFonts w:eastAsia="Times New Roman"/>
          <w:color w:val="000000"/>
          <w:kern w:val="0"/>
          <w:sz w:val="27"/>
          <w:szCs w:val="27"/>
          <w:lang w:eastAsia="en-US"/>
        </w:rPr>
        <w:t>While using such online bookings and reservation system, if the Server goes down at any time, you have no other option but to halt your booking, which might ultimately prove to be a great disadvantage for you. This is because such instances may cause loss of time, loss of payment, loss of money, loss of opportunity and even make your discontinued/incomplete transactions prone to cyber attacks.</w:t>
      </w:r>
    </w:p>
    <w:p w:rsidR="003978F3" w:rsidRDefault="003978F3" w:rsidP="003978F3">
      <w:pPr>
        <w:widowControl/>
        <w:shd w:val="clear" w:color="auto" w:fill="FFFFFF"/>
        <w:spacing w:before="100" w:beforeAutospacing="1" w:after="100" w:afterAutospacing="1"/>
        <w:rPr>
          <w:rFonts w:eastAsia="Times New Roman"/>
          <w:b/>
          <w:bCs/>
          <w:color w:val="2B2B2B"/>
          <w:kern w:val="0"/>
          <w:sz w:val="27"/>
          <w:szCs w:val="27"/>
          <w:lang w:eastAsia="en-US"/>
        </w:rPr>
      </w:pPr>
      <w:r w:rsidRPr="00083F1B">
        <w:rPr>
          <w:rFonts w:eastAsia="Times New Roman"/>
          <w:b/>
          <w:color w:val="2B2B2B"/>
          <w:kern w:val="0"/>
          <w:sz w:val="30"/>
          <w:szCs w:val="30"/>
          <w:lang w:eastAsia="en-US"/>
        </w:rPr>
        <w:lastRenderedPageBreak/>
        <w:t xml:space="preserve">RISK 6: </w:t>
      </w:r>
      <w:r w:rsidRPr="00083F1B">
        <w:rPr>
          <w:rFonts w:eastAsia="Times New Roman"/>
          <w:b/>
          <w:i/>
          <w:color w:val="2B2B2B"/>
          <w:kern w:val="0"/>
          <w:sz w:val="30"/>
          <w:szCs w:val="30"/>
          <w:lang w:eastAsia="en-US"/>
        </w:rPr>
        <w:t>"</w:t>
      </w:r>
      <w:r>
        <w:rPr>
          <w:rFonts w:eastAsia="Times New Roman"/>
          <w:b/>
          <w:bCs/>
          <w:i/>
          <w:color w:val="2B2B2B"/>
          <w:kern w:val="0"/>
          <w:sz w:val="30"/>
          <w:szCs w:val="30"/>
          <w:lang w:eastAsia="en-US"/>
        </w:rPr>
        <w:t>Server crash</w:t>
      </w:r>
      <w:r w:rsidRPr="00083F1B">
        <w:rPr>
          <w:rFonts w:eastAsia="Times New Roman"/>
          <w:b/>
          <w:bCs/>
          <w:i/>
          <w:color w:val="2B2B2B"/>
          <w:kern w:val="0"/>
          <w:sz w:val="30"/>
          <w:szCs w:val="30"/>
          <w:lang w:eastAsia="en-US"/>
        </w:rPr>
        <w:t>"</w:t>
      </w:r>
    </w:p>
    <w:p w:rsidR="003978F3" w:rsidRDefault="003978F3" w:rsidP="003978F3">
      <w:pPr>
        <w:widowControl/>
        <w:shd w:val="clear" w:color="auto" w:fill="FFFFFF"/>
        <w:spacing w:before="100" w:beforeAutospacing="1" w:after="100" w:afterAutospacing="1"/>
        <w:rPr>
          <w:rFonts w:eastAsia="Times New Roman"/>
          <w:color w:val="000000"/>
          <w:kern w:val="0"/>
          <w:sz w:val="27"/>
          <w:szCs w:val="27"/>
          <w:lang w:eastAsia="en-US"/>
        </w:rPr>
      </w:pPr>
      <w:r>
        <w:rPr>
          <w:rFonts w:eastAsia="Times New Roman"/>
          <w:color w:val="000000"/>
          <w:kern w:val="0"/>
          <w:sz w:val="27"/>
          <w:szCs w:val="27"/>
          <w:lang w:eastAsia="en-US"/>
        </w:rPr>
        <w:t>The server may be crash due to some software problem, low or depleted system resources  and the data may be lost which can cause a big problem to the project.</w:t>
      </w:r>
    </w:p>
    <w:p w:rsidR="003978F3" w:rsidRPr="000201BF" w:rsidRDefault="003978F3" w:rsidP="003978F3">
      <w:pPr>
        <w:widowControl/>
        <w:shd w:val="clear" w:color="auto" w:fill="FFFFFF"/>
        <w:spacing w:before="100" w:beforeAutospacing="1" w:after="100" w:afterAutospacing="1"/>
        <w:rPr>
          <w:rFonts w:eastAsia="Times New Roman"/>
          <w:color w:val="2B2B2B"/>
          <w:kern w:val="0"/>
          <w:sz w:val="27"/>
          <w:szCs w:val="27"/>
          <w:lang w:eastAsia="en-US"/>
        </w:rPr>
      </w:pPr>
      <w:r>
        <w:rPr>
          <w:rFonts w:eastAsia="Times New Roman"/>
          <w:b/>
          <w:color w:val="2B2B2B"/>
          <w:kern w:val="0"/>
          <w:sz w:val="30"/>
          <w:szCs w:val="30"/>
          <w:lang w:eastAsia="en-US"/>
        </w:rPr>
        <w:t>RISK 7</w:t>
      </w:r>
      <w:r w:rsidRPr="00083F1B">
        <w:rPr>
          <w:rFonts w:eastAsia="Times New Roman"/>
          <w:b/>
          <w:color w:val="2B2B2B"/>
          <w:kern w:val="0"/>
          <w:sz w:val="30"/>
          <w:szCs w:val="30"/>
          <w:lang w:eastAsia="en-US"/>
        </w:rPr>
        <w:t xml:space="preserve">: </w:t>
      </w:r>
      <w:r w:rsidRPr="00083F1B">
        <w:rPr>
          <w:rFonts w:eastAsia="Times New Roman"/>
          <w:b/>
          <w:i/>
          <w:color w:val="2B2B2B"/>
          <w:kern w:val="0"/>
          <w:sz w:val="30"/>
          <w:szCs w:val="30"/>
          <w:lang w:eastAsia="en-US"/>
        </w:rPr>
        <w:t>"</w:t>
      </w:r>
      <w:r>
        <w:rPr>
          <w:rFonts w:eastAsia="Times New Roman"/>
          <w:b/>
          <w:i/>
          <w:color w:val="2B2B2B"/>
          <w:kern w:val="0"/>
          <w:sz w:val="30"/>
          <w:szCs w:val="30"/>
          <w:lang w:eastAsia="en-US"/>
        </w:rPr>
        <w:t>Change is Requirement</w:t>
      </w:r>
      <w:r w:rsidRPr="00083F1B">
        <w:rPr>
          <w:rFonts w:eastAsia="Times New Roman"/>
          <w:b/>
          <w:bCs/>
          <w:i/>
          <w:color w:val="2B2B2B"/>
          <w:kern w:val="0"/>
          <w:sz w:val="30"/>
          <w:szCs w:val="30"/>
          <w:lang w:eastAsia="en-US"/>
        </w:rPr>
        <w:t>"</w:t>
      </w:r>
    </w:p>
    <w:p w:rsidR="003978F3" w:rsidRPr="00207E2B" w:rsidRDefault="003978F3" w:rsidP="003978F3">
      <w:pPr>
        <w:rPr>
          <w:sz w:val="27"/>
          <w:szCs w:val="27"/>
        </w:rPr>
      </w:pPr>
      <w:r>
        <w:rPr>
          <w:sz w:val="27"/>
          <w:szCs w:val="27"/>
        </w:rPr>
        <w:t xml:space="preserve">It can occur any time between the development of product as customer may change the requirement of the product when we are at the end of development phase. </w:t>
      </w:r>
    </w:p>
    <w:p w:rsidR="003978F3" w:rsidRDefault="003978F3" w:rsidP="003978F3">
      <w:pPr>
        <w:rPr>
          <w:b/>
          <w:sz w:val="96"/>
          <w:szCs w:val="96"/>
        </w:rPr>
      </w:pPr>
    </w:p>
    <w:p w:rsidR="003978F3" w:rsidRDefault="003978F3" w:rsidP="003978F3">
      <w:pPr>
        <w:rPr>
          <w:b/>
          <w:sz w:val="96"/>
          <w:szCs w:val="96"/>
        </w:rPr>
      </w:pPr>
    </w:p>
    <w:p w:rsidR="003978F3" w:rsidRDefault="003978F3" w:rsidP="003978F3">
      <w:pPr>
        <w:rPr>
          <w:b/>
          <w:sz w:val="96"/>
          <w:szCs w:val="96"/>
        </w:rPr>
      </w:pPr>
    </w:p>
    <w:p w:rsidR="003978F3" w:rsidRDefault="003978F3" w:rsidP="003978F3">
      <w:pPr>
        <w:rPr>
          <w:b/>
          <w:sz w:val="96"/>
          <w:szCs w:val="96"/>
        </w:rPr>
      </w:pPr>
    </w:p>
    <w:p w:rsidR="003978F3" w:rsidRDefault="003978F3" w:rsidP="003978F3">
      <w:pPr>
        <w:rPr>
          <w:b/>
          <w:sz w:val="96"/>
          <w:szCs w:val="96"/>
        </w:rPr>
      </w:pPr>
    </w:p>
    <w:p w:rsidR="003978F3" w:rsidRDefault="003978F3" w:rsidP="003978F3">
      <w:pPr>
        <w:rPr>
          <w:b/>
          <w:sz w:val="96"/>
          <w:szCs w:val="96"/>
        </w:rPr>
      </w:pPr>
    </w:p>
    <w:p w:rsidR="003978F3" w:rsidRDefault="003978F3" w:rsidP="003978F3">
      <w:pPr>
        <w:rPr>
          <w:b/>
          <w:sz w:val="96"/>
          <w:szCs w:val="96"/>
        </w:rPr>
      </w:pPr>
    </w:p>
    <w:p w:rsidR="003978F3" w:rsidRDefault="003978F3" w:rsidP="003978F3">
      <w:pPr>
        <w:rPr>
          <w:b/>
          <w:sz w:val="96"/>
          <w:szCs w:val="96"/>
        </w:rPr>
      </w:pPr>
    </w:p>
    <w:p w:rsidR="003978F3" w:rsidRDefault="003978F3" w:rsidP="003978F3">
      <w:pPr>
        <w:rPr>
          <w:b/>
          <w:sz w:val="72"/>
          <w:szCs w:val="72"/>
        </w:rPr>
      </w:pPr>
    </w:p>
    <w:p w:rsidR="003978F3" w:rsidRPr="00112654" w:rsidRDefault="003978F3" w:rsidP="003978F3">
      <w:pPr>
        <w:rPr>
          <w:b/>
          <w:sz w:val="60"/>
          <w:szCs w:val="60"/>
        </w:rPr>
      </w:pPr>
      <w:r w:rsidRPr="00112654">
        <w:rPr>
          <w:b/>
          <w:sz w:val="60"/>
          <w:szCs w:val="60"/>
        </w:rPr>
        <w:lastRenderedPageBreak/>
        <w:t>RISK TABLE</w:t>
      </w:r>
    </w:p>
    <w:p w:rsidR="003978F3" w:rsidRPr="007C2962" w:rsidRDefault="003978F3" w:rsidP="003978F3">
      <w:pPr>
        <w:rPr>
          <w:b/>
          <w:sz w:val="72"/>
          <w:szCs w:val="72"/>
        </w:rPr>
      </w:pPr>
    </w:p>
    <w:p w:rsidR="003978F3" w:rsidRDefault="00F37FA2" w:rsidP="00F37FA2">
      <w:pPr>
        <w:ind w:left="-540"/>
        <w:rPr>
          <w:b/>
          <w:sz w:val="96"/>
          <w:szCs w:val="96"/>
        </w:rPr>
      </w:pPr>
      <w:r w:rsidRPr="00F37FA2">
        <w:rPr>
          <w:b/>
          <w:noProof/>
          <w:sz w:val="96"/>
          <w:szCs w:val="96"/>
          <w:lang w:eastAsia="en-US" w:bidi="ar-SA"/>
        </w:rPr>
        <w:drawing>
          <wp:inline distT="0" distB="0" distL="0" distR="0">
            <wp:extent cx="6400800" cy="3088344"/>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1764" t="24104" r="46671" b="31596"/>
                    <a:stretch>
                      <a:fillRect/>
                    </a:stretch>
                  </pic:blipFill>
                  <pic:spPr bwMode="auto">
                    <a:xfrm>
                      <a:off x="0" y="0"/>
                      <a:ext cx="6400800" cy="3088344"/>
                    </a:xfrm>
                    <a:prstGeom prst="rect">
                      <a:avLst/>
                    </a:prstGeom>
                    <a:noFill/>
                    <a:ln w="9525">
                      <a:noFill/>
                      <a:miter lim="800000"/>
                      <a:headEnd/>
                      <a:tailEnd/>
                    </a:ln>
                  </pic:spPr>
                </pic:pic>
              </a:graphicData>
            </a:graphic>
          </wp:inline>
        </w:drawing>
      </w:r>
    </w:p>
    <w:p w:rsidR="003978F3" w:rsidRDefault="003978F3" w:rsidP="003978F3">
      <w:pPr>
        <w:rPr>
          <w:b/>
          <w:sz w:val="96"/>
          <w:szCs w:val="96"/>
        </w:rPr>
      </w:pPr>
    </w:p>
    <w:p w:rsidR="003978F3" w:rsidRDefault="003978F3" w:rsidP="003978F3">
      <w:pPr>
        <w:rPr>
          <w:b/>
          <w:sz w:val="96"/>
          <w:szCs w:val="96"/>
        </w:rPr>
      </w:pPr>
    </w:p>
    <w:p w:rsidR="003978F3" w:rsidRDefault="003978F3" w:rsidP="003978F3">
      <w:pPr>
        <w:rPr>
          <w:b/>
          <w:sz w:val="96"/>
          <w:szCs w:val="96"/>
        </w:rPr>
      </w:pPr>
    </w:p>
    <w:p w:rsidR="003978F3" w:rsidRDefault="003978F3" w:rsidP="003978F3">
      <w:pPr>
        <w:rPr>
          <w:b/>
          <w:sz w:val="96"/>
          <w:szCs w:val="96"/>
        </w:rPr>
      </w:pPr>
    </w:p>
    <w:p w:rsidR="003978F3" w:rsidRDefault="003978F3" w:rsidP="003978F3">
      <w:pPr>
        <w:rPr>
          <w:b/>
          <w:sz w:val="96"/>
          <w:szCs w:val="96"/>
        </w:rPr>
      </w:pPr>
    </w:p>
    <w:p w:rsidR="003978F3" w:rsidRDefault="003978F3" w:rsidP="003978F3">
      <w:pPr>
        <w:rPr>
          <w:b/>
          <w:sz w:val="72"/>
          <w:szCs w:val="72"/>
        </w:rPr>
      </w:pPr>
    </w:p>
    <w:p w:rsidR="003978F3" w:rsidRPr="00112654" w:rsidRDefault="003978F3" w:rsidP="003978F3">
      <w:pPr>
        <w:rPr>
          <w:b/>
          <w:sz w:val="64"/>
          <w:szCs w:val="64"/>
        </w:rPr>
      </w:pPr>
      <w:r w:rsidRPr="00112654">
        <w:rPr>
          <w:b/>
          <w:sz w:val="64"/>
          <w:szCs w:val="64"/>
        </w:rPr>
        <w:lastRenderedPageBreak/>
        <w:t>RMMM Plan</w:t>
      </w:r>
    </w:p>
    <w:p w:rsidR="003978F3" w:rsidRPr="0071332C" w:rsidRDefault="003978F3" w:rsidP="003978F3">
      <w:pPr>
        <w:rPr>
          <w:b/>
          <w:sz w:val="27"/>
          <w:szCs w:val="27"/>
        </w:rPr>
      </w:pPr>
    </w:p>
    <w:p w:rsidR="003978F3" w:rsidRPr="00EC402D" w:rsidRDefault="003978F3" w:rsidP="003978F3">
      <w:pPr>
        <w:rPr>
          <w:b/>
          <w:sz w:val="52"/>
          <w:szCs w:val="52"/>
        </w:rPr>
      </w:pPr>
      <w:r>
        <w:rPr>
          <w:b/>
          <w:sz w:val="52"/>
          <w:szCs w:val="52"/>
        </w:rPr>
        <w:t xml:space="preserve">1.RISK : </w:t>
      </w:r>
      <w:r w:rsidRPr="00EC402D">
        <w:rPr>
          <w:b/>
          <w:sz w:val="52"/>
          <w:szCs w:val="52"/>
        </w:rPr>
        <w:t>Changes in Requir</w:t>
      </w:r>
      <w:r>
        <w:rPr>
          <w:b/>
          <w:sz w:val="52"/>
          <w:szCs w:val="52"/>
        </w:rPr>
        <w:t>e</w:t>
      </w:r>
      <w:r w:rsidRPr="00EC402D">
        <w:rPr>
          <w:b/>
          <w:sz w:val="52"/>
          <w:szCs w:val="52"/>
        </w:rPr>
        <w:t>ment</w:t>
      </w:r>
    </w:p>
    <w:p w:rsidR="003978F3" w:rsidRDefault="003978F3" w:rsidP="003978F3">
      <w:pPr>
        <w:rPr>
          <w:b/>
          <w:sz w:val="22"/>
          <w:szCs w:val="22"/>
        </w:rPr>
      </w:pPr>
    </w:p>
    <w:p w:rsidR="003978F3" w:rsidRPr="00902CCC" w:rsidRDefault="003978F3" w:rsidP="003978F3">
      <w:pPr>
        <w:rPr>
          <w:b/>
          <w:sz w:val="30"/>
          <w:szCs w:val="30"/>
        </w:rPr>
      </w:pPr>
      <w:r w:rsidRPr="00902CCC">
        <w:rPr>
          <w:b/>
          <w:sz w:val="30"/>
          <w:szCs w:val="30"/>
        </w:rPr>
        <w:t>MITIGATION</w:t>
      </w:r>
    </w:p>
    <w:p w:rsidR="003978F3" w:rsidRPr="00902CCC" w:rsidRDefault="003978F3" w:rsidP="003978F3">
      <w:pPr>
        <w:rPr>
          <w:sz w:val="27"/>
          <w:szCs w:val="27"/>
        </w:rPr>
      </w:pPr>
      <w:r w:rsidRPr="00902CCC">
        <w:rPr>
          <w:sz w:val="27"/>
          <w:szCs w:val="27"/>
        </w:rPr>
        <w:t>In order to prevent this from happening, meeting (formal and  informal ) will be held with the custom</w:t>
      </w:r>
      <w:r>
        <w:rPr>
          <w:sz w:val="27"/>
          <w:szCs w:val="27"/>
        </w:rPr>
        <w:t>er on a routine business. This ensur</w:t>
      </w:r>
      <w:r w:rsidRPr="00902CCC">
        <w:rPr>
          <w:sz w:val="27"/>
          <w:szCs w:val="27"/>
        </w:rPr>
        <w:t>es that the product we are producing, and the requirements of the customer are equivalent.</w:t>
      </w:r>
    </w:p>
    <w:p w:rsidR="003978F3" w:rsidRDefault="003978F3" w:rsidP="003978F3">
      <w:pPr>
        <w:rPr>
          <w:b/>
          <w:sz w:val="22"/>
          <w:szCs w:val="22"/>
        </w:rPr>
      </w:pPr>
    </w:p>
    <w:p w:rsidR="003978F3" w:rsidRPr="00EC402D" w:rsidRDefault="003978F3" w:rsidP="003978F3">
      <w:pPr>
        <w:rPr>
          <w:b/>
          <w:sz w:val="30"/>
          <w:szCs w:val="30"/>
        </w:rPr>
      </w:pPr>
      <w:r w:rsidRPr="00EC402D">
        <w:rPr>
          <w:b/>
          <w:sz w:val="30"/>
          <w:szCs w:val="30"/>
        </w:rPr>
        <w:t>MONITORING</w:t>
      </w:r>
    </w:p>
    <w:p w:rsidR="003978F3" w:rsidRPr="00EC402D" w:rsidRDefault="003978F3" w:rsidP="003978F3">
      <w:pPr>
        <w:rPr>
          <w:sz w:val="27"/>
          <w:szCs w:val="27"/>
        </w:rPr>
      </w:pPr>
      <w:r w:rsidRPr="00EC402D">
        <w:rPr>
          <w:sz w:val="27"/>
          <w:szCs w:val="27"/>
        </w:rPr>
        <w:t>The meeting with the customer should ensure that the customer and our organization understand each other and the requirements for the product.</w:t>
      </w:r>
    </w:p>
    <w:p w:rsidR="003978F3" w:rsidRDefault="003978F3" w:rsidP="003978F3">
      <w:pPr>
        <w:rPr>
          <w:b/>
          <w:sz w:val="22"/>
          <w:szCs w:val="22"/>
        </w:rPr>
      </w:pPr>
    </w:p>
    <w:p w:rsidR="003978F3" w:rsidRPr="00EC402D" w:rsidRDefault="003978F3" w:rsidP="003978F3">
      <w:pPr>
        <w:rPr>
          <w:b/>
          <w:sz w:val="30"/>
          <w:szCs w:val="30"/>
        </w:rPr>
      </w:pPr>
      <w:r w:rsidRPr="00EC402D">
        <w:rPr>
          <w:b/>
          <w:sz w:val="30"/>
          <w:szCs w:val="30"/>
        </w:rPr>
        <w:t>MANAGEMENT</w:t>
      </w:r>
    </w:p>
    <w:p w:rsidR="003978F3" w:rsidRPr="00EC402D" w:rsidRDefault="003978F3" w:rsidP="003978F3">
      <w:pPr>
        <w:rPr>
          <w:sz w:val="27"/>
          <w:szCs w:val="27"/>
        </w:rPr>
      </w:pPr>
      <w:r w:rsidRPr="00EC402D">
        <w:rPr>
          <w:sz w:val="27"/>
          <w:szCs w:val="27"/>
        </w:rPr>
        <w:t xml:space="preserve">Should the development team come to the realization that their idea of the product requirements differs from those of the customer, the customer should be immediately notified and whatever steps necessary to rectify this problem should be taken. Preferably a meeting should be held between the development team and customer to discuss at length this issue. </w:t>
      </w:r>
    </w:p>
    <w:p w:rsidR="003978F3" w:rsidRDefault="003978F3" w:rsidP="003978F3">
      <w:pPr>
        <w:rPr>
          <w:sz w:val="27"/>
          <w:szCs w:val="27"/>
        </w:rPr>
      </w:pPr>
    </w:p>
    <w:p w:rsidR="003978F3" w:rsidRDefault="003978F3" w:rsidP="003978F3">
      <w:pPr>
        <w:rPr>
          <w:b/>
          <w:sz w:val="52"/>
          <w:szCs w:val="52"/>
        </w:rPr>
      </w:pPr>
    </w:p>
    <w:p w:rsidR="003978F3" w:rsidRPr="00EC402D" w:rsidRDefault="003978F3" w:rsidP="003978F3">
      <w:pPr>
        <w:rPr>
          <w:b/>
          <w:sz w:val="52"/>
          <w:szCs w:val="52"/>
        </w:rPr>
      </w:pPr>
      <w:r>
        <w:rPr>
          <w:b/>
          <w:sz w:val="52"/>
          <w:szCs w:val="52"/>
        </w:rPr>
        <w:t>2.RISK : Security Threat</w:t>
      </w:r>
    </w:p>
    <w:p w:rsidR="003978F3" w:rsidRDefault="003978F3" w:rsidP="003978F3">
      <w:pPr>
        <w:rPr>
          <w:sz w:val="27"/>
          <w:szCs w:val="27"/>
        </w:rPr>
      </w:pPr>
    </w:p>
    <w:p w:rsidR="003978F3" w:rsidRDefault="003978F3" w:rsidP="003978F3">
      <w:pPr>
        <w:rPr>
          <w:b/>
          <w:bCs/>
          <w:sz w:val="30"/>
          <w:szCs w:val="30"/>
        </w:rPr>
      </w:pPr>
      <w:r>
        <w:rPr>
          <w:b/>
          <w:bCs/>
          <w:sz w:val="30"/>
          <w:szCs w:val="30"/>
        </w:rPr>
        <w:t>MITIGATION</w:t>
      </w:r>
    </w:p>
    <w:p w:rsidR="003978F3" w:rsidRDefault="003978F3" w:rsidP="003978F3">
      <w:pPr>
        <w:rPr>
          <w:sz w:val="27"/>
          <w:szCs w:val="27"/>
        </w:rPr>
      </w:pPr>
      <w:r>
        <w:rPr>
          <w:sz w:val="27"/>
          <w:szCs w:val="27"/>
        </w:rPr>
        <w:t xml:space="preserve"> In order to prevent security threats like intentional or acidental hacking, a two step authentication process like sending OTP to the mobile no of the customer and encryption of important info. This will ensure that a person with authenticated mobile no can use our software and data is concealed unless data is decrypted.</w:t>
      </w:r>
    </w:p>
    <w:p w:rsidR="003978F3" w:rsidRDefault="003978F3" w:rsidP="003978F3">
      <w:pPr>
        <w:rPr>
          <w:sz w:val="27"/>
          <w:szCs w:val="27"/>
        </w:rPr>
      </w:pPr>
    </w:p>
    <w:p w:rsidR="003978F3" w:rsidRDefault="003978F3" w:rsidP="003978F3">
      <w:pPr>
        <w:rPr>
          <w:b/>
          <w:bCs/>
          <w:sz w:val="30"/>
          <w:szCs w:val="30"/>
        </w:rPr>
      </w:pPr>
      <w:r>
        <w:rPr>
          <w:b/>
          <w:bCs/>
          <w:sz w:val="30"/>
          <w:szCs w:val="30"/>
        </w:rPr>
        <w:t>MONITORING</w:t>
      </w:r>
    </w:p>
    <w:p w:rsidR="003978F3" w:rsidRDefault="003978F3" w:rsidP="003978F3">
      <w:pPr>
        <w:rPr>
          <w:sz w:val="27"/>
          <w:szCs w:val="27"/>
        </w:rPr>
      </w:pPr>
      <w:r>
        <w:rPr>
          <w:sz w:val="27"/>
          <w:szCs w:val="27"/>
        </w:rPr>
        <w:t xml:space="preserve">  We can check which user accessing which part of data is accessing and does that user have permission to access that part or not and log it in a file.</w:t>
      </w:r>
    </w:p>
    <w:p w:rsidR="003978F3" w:rsidRDefault="003978F3" w:rsidP="003978F3">
      <w:pPr>
        <w:rPr>
          <w:sz w:val="27"/>
          <w:szCs w:val="27"/>
        </w:rPr>
      </w:pPr>
    </w:p>
    <w:p w:rsidR="003978F3" w:rsidRDefault="003978F3" w:rsidP="003978F3">
      <w:pPr>
        <w:rPr>
          <w:b/>
          <w:bCs/>
          <w:sz w:val="30"/>
          <w:szCs w:val="30"/>
        </w:rPr>
      </w:pPr>
      <w:r>
        <w:rPr>
          <w:b/>
          <w:bCs/>
          <w:sz w:val="30"/>
          <w:szCs w:val="30"/>
        </w:rPr>
        <w:t>MANAGEMENT</w:t>
      </w:r>
    </w:p>
    <w:p w:rsidR="00ED6F91" w:rsidRDefault="003978F3" w:rsidP="003978F3">
      <w:pPr>
        <w:rPr>
          <w:sz w:val="27"/>
          <w:szCs w:val="27"/>
        </w:rPr>
      </w:pPr>
      <w:r>
        <w:rPr>
          <w:sz w:val="27"/>
          <w:szCs w:val="27"/>
        </w:rPr>
        <w:t xml:space="preserve"> We can check the log of all ip address recorded to find the hacker and use the backed up data if database is altered.</w:t>
      </w:r>
    </w:p>
    <w:p w:rsidR="00996824" w:rsidRPr="00112654" w:rsidRDefault="00112654" w:rsidP="003978F3">
      <w:pPr>
        <w:widowControl/>
        <w:suppressAutoHyphens w:val="0"/>
        <w:spacing w:after="160" w:line="259" w:lineRule="auto"/>
        <w:rPr>
          <w:rStyle w:val="Emphasis"/>
          <w:b/>
          <w:bCs/>
          <w:i w:val="0"/>
          <w:iCs w:val="0"/>
          <w:sz w:val="84"/>
          <w:szCs w:val="84"/>
        </w:rPr>
      </w:pPr>
      <w:r w:rsidRPr="00112654">
        <w:rPr>
          <w:rStyle w:val="Emphasis"/>
          <w:b/>
          <w:bCs/>
          <w:i w:val="0"/>
          <w:iCs w:val="0"/>
          <w:sz w:val="84"/>
          <w:szCs w:val="84"/>
        </w:rPr>
        <w:lastRenderedPageBreak/>
        <w:t xml:space="preserve">8. </w:t>
      </w:r>
      <w:r w:rsidR="00996824" w:rsidRPr="00112654">
        <w:rPr>
          <w:rStyle w:val="Emphasis"/>
          <w:b/>
          <w:bCs/>
          <w:i w:val="0"/>
          <w:iCs w:val="0"/>
          <w:sz w:val="84"/>
          <w:szCs w:val="84"/>
        </w:rPr>
        <w:t>TESTING</w:t>
      </w:r>
    </w:p>
    <w:p w:rsidR="00C650D3" w:rsidRDefault="00C650D3" w:rsidP="00C650D3">
      <w:pPr>
        <w:rPr>
          <w:sz w:val="27"/>
          <w:szCs w:val="27"/>
        </w:rPr>
      </w:pPr>
    </w:p>
    <w:p w:rsidR="00C650D3" w:rsidRPr="00C650D3" w:rsidRDefault="00C650D3" w:rsidP="00C650D3">
      <w:pPr>
        <w:rPr>
          <w:sz w:val="27"/>
          <w:szCs w:val="27"/>
        </w:rPr>
      </w:pPr>
      <w:r w:rsidRPr="00C650D3">
        <w:rPr>
          <w:sz w:val="27"/>
          <w:szCs w:val="27"/>
        </w:rPr>
        <w:t xml:space="preserve">In our project we have performed </w:t>
      </w:r>
      <w:r w:rsidRPr="0063430D">
        <w:rPr>
          <w:b/>
          <w:sz w:val="27"/>
          <w:szCs w:val="27"/>
        </w:rPr>
        <w:t>white box testing</w:t>
      </w:r>
      <w:r w:rsidRPr="00C650D3">
        <w:rPr>
          <w:sz w:val="27"/>
          <w:szCs w:val="27"/>
        </w:rPr>
        <w:t xml:space="preserve"> because we need to check all logical conditions along with the execution of all loops at all possible inputs and at their boundary also, we have broken down individual units of program into separate module to ensure that each unit is working properly and according to its need  then we have determined possible input paths and then calculate cyclomatic</w:t>
      </w:r>
      <w:r>
        <w:rPr>
          <w:sz w:val="27"/>
          <w:szCs w:val="27"/>
        </w:rPr>
        <w:t xml:space="preserve"> </w:t>
      </w:r>
      <w:r w:rsidRPr="00C650D3">
        <w:rPr>
          <w:sz w:val="27"/>
          <w:szCs w:val="27"/>
        </w:rPr>
        <w:t>complexi</w:t>
      </w:r>
      <w:r>
        <w:rPr>
          <w:sz w:val="27"/>
          <w:szCs w:val="27"/>
        </w:rPr>
        <w:t>t</w:t>
      </w:r>
      <w:r w:rsidRPr="00C650D3">
        <w:rPr>
          <w:sz w:val="27"/>
          <w:szCs w:val="27"/>
        </w:rPr>
        <w:t xml:space="preserve">y. </w:t>
      </w:r>
    </w:p>
    <w:p w:rsidR="00EB4BB1" w:rsidRDefault="00EB4BB1" w:rsidP="00EB4BB1">
      <w:pPr>
        <w:rPr>
          <w:rStyle w:val="Emphasis"/>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3978F3" w:rsidRPr="000E5469" w:rsidRDefault="00EB4BB1" w:rsidP="00EB4BB1">
      <w:pPr>
        <w:rPr>
          <w:rStyle w:val="Emphasis"/>
          <w:bCs/>
          <w:i w:val="0"/>
          <w:iCs w:val="0"/>
          <w:sz w:val="48"/>
          <w:szCs w:val="48"/>
          <w:u w:val="single"/>
        </w:rPr>
      </w:pPr>
      <w:r w:rsidRPr="000E5469">
        <w:rPr>
          <w:rStyle w:val="Emphasis"/>
          <w:bCs/>
          <w:i w:val="0"/>
          <w:iCs w:val="0"/>
          <w:sz w:val="48"/>
          <w:szCs w:val="48"/>
          <w:u w:val="single"/>
        </w:rPr>
        <w:t>Pseudo Code</w:t>
      </w:r>
    </w:p>
    <w:p w:rsidR="00EB4BB1" w:rsidRDefault="00EB4BB1" w:rsidP="00EB4BB1">
      <w:pPr>
        <w:rPr>
          <w:rStyle w:val="Emphasis"/>
          <w:bCs/>
          <w:i w:val="0"/>
          <w:iCs w:val="0"/>
          <w:sz w:val="27"/>
          <w:szCs w:val="27"/>
        </w:rPr>
      </w:pPr>
    </w:p>
    <w:p w:rsidR="00EB4BB1" w:rsidRPr="00EB4BB1" w:rsidRDefault="00EB4BB1" w:rsidP="00EB4BB1">
      <w:pPr>
        <w:rPr>
          <w:rStyle w:val="Emphasis"/>
          <w:bCs/>
          <w:i w:val="0"/>
          <w:iCs w:val="0"/>
          <w:sz w:val="27"/>
          <w:szCs w:val="27"/>
        </w:rPr>
      </w:pPr>
      <w:r w:rsidRPr="00EB4BB1">
        <w:rPr>
          <w:rStyle w:val="Emphasis"/>
          <w:bCs/>
          <w:i w:val="0"/>
          <w:iCs w:val="0"/>
          <w:sz w:val="27"/>
          <w:szCs w:val="27"/>
        </w:rPr>
        <w:t>while(1)</w:t>
      </w:r>
      <w:r w:rsidR="007D2824">
        <w:rPr>
          <w:rStyle w:val="Emphasis"/>
          <w:bCs/>
          <w:i w:val="0"/>
          <w:iCs w:val="0"/>
          <w:sz w:val="27"/>
          <w:szCs w:val="27"/>
        </w:rPr>
        <w:t xml:space="preserve">     1.  </w:t>
      </w:r>
    </w:p>
    <w:p w:rsidR="00EB4BB1" w:rsidRDefault="00EB4BB1" w:rsidP="00EB4BB1">
      <w:pPr>
        <w:rPr>
          <w:rStyle w:val="Emphasis"/>
          <w:bCs/>
          <w:i w:val="0"/>
          <w:iCs w:val="0"/>
          <w:sz w:val="27"/>
          <w:szCs w:val="27"/>
        </w:rPr>
      </w:pPr>
      <w:r>
        <w:rPr>
          <w:rStyle w:val="Emphasis"/>
          <w:bCs/>
          <w:i w:val="0"/>
          <w:iCs w:val="0"/>
          <w:sz w:val="27"/>
          <w:szCs w:val="27"/>
        </w:rPr>
        <w:t>{</w:t>
      </w:r>
    </w:p>
    <w:p w:rsidR="007D2824" w:rsidRDefault="007D2824"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2.</w:t>
      </w:r>
      <w:r>
        <w:rPr>
          <w:rStyle w:val="Emphasis"/>
          <w:bCs/>
          <w:i w:val="0"/>
          <w:iCs w:val="0"/>
          <w:sz w:val="27"/>
          <w:szCs w:val="27"/>
        </w:rPr>
        <w:tab/>
      </w:r>
      <w:r>
        <w:rPr>
          <w:rStyle w:val="Emphasis"/>
          <w:bCs/>
          <w:i w:val="0"/>
          <w:iCs w:val="0"/>
          <w:sz w:val="27"/>
          <w:szCs w:val="27"/>
        </w:rPr>
        <w:tab/>
      </w:r>
    </w:p>
    <w:p w:rsidR="00EB4BB1" w:rsidRDefault="00EB4BB1" w:rsidP="00EB4BB1">
      <w:pPr>
        <w:rPr>
          <w:rStyle w:val="Emphasis"/>
          <w:bCs/>
          <w:i w:val="0"/>
          <w:iCs w:val="0"/>
          <w:sz w:val="27"/>
          <w:szCs w:val="27"/>
        </w:rPr>
      </w:pPr>
      <w:r>
        <w:rPr>
          <w:rStyle w:val="Emphasis"/>
          <w:bCs/>
          <w:i w:val="0"/>
          <w:iCs w:val="0"/>
          <w:sz w:val="27"/>
          <w:szCs w:val="27"/>
        </w:rPr>
        <w:tab/>
        <w:t>Enter login id and Password</w:t>
      </w:r>
    </w:p>
    <w:p w:rsidR="007D2824" w:rsidRDefault="007D2824"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3.</w:t>
      </w:r>
      <w:r>
        <w:rPr>
          <w:rStyle w:val="Emphasis"/>
          <w:bCs/>
          <w:i w:val="0"/>
          <w:iCs w:val="0"/>
          <w:sz w:val="27"/>
          <w:szCs w:val="27"/>
        </w:rPr>
        <w:tab/>
      </w:r>
      <w:r>
        <w:rPr>
          <w:rStyle w:val="Emphasis"/>
          <w:bCs/>
          <w:i w:val="0"/>
          <w:iCs w:val="0"/>
          <w:sz w:val="27"/>
          <w:szCs w:val="27"/>
        </w:rPr>
        <w:tab/>
      </w:r>
      <w:r>
        <w:rPr>
          <w:rStyle w:val="Emphasis"/>
          <w:bCs/>
          <w:i w:val="0"/>
          <w:iCs w:val="0"/>
          <w:sz w:val="27"/>
          <w:szCs w:val="27"/>
        </w:rPr>
        <w:tab/>
        <w:t>4.</w:t>
      </w:r>
    </w:p>
    <w:p w:rsidR="00EB4BB1" w:rsidRDefault="00EB4BB1" w:rsidP="00EB4BB1">
      <w:pPr>
        <w:rPr>
          <w:rStyle w:val="Emphasis"/>
          <w:bCs/>
          <w:i w:val="0"/>
          <w:iCs w:val="0"/>
          <w:sz w:val="27"/>
          <w:szCs w:val="27"/>
        </w:rPr>
      </w:pPr>
      <w:r>
        <w:rPr>
          <w:rStyle w:val="Emphasis"/>
          <w:bCs/>
          <w:i w:val="0"/>
          <w:iCs w:val="0"/>
          <w:sz w:val="27"/>
          <w:szCs w:val="27"/>
        </w:rPr>
        <w:tab/>
        <w:t>if(login id = valid &amp;&amp; password = valid)</w:t>
      </w:r>
    </w:p>
    <w:p w:rsidR="00EB4BB1" w:rsidRDefault="00EB4BB1" w:rsidP="00EB4BB1">
      <w:pPr>
        <w:rPr>
          <w:rStyle w:val="Emphasis"/>
          <w:bCs/>
          <w:i w:val="0"/>
          <w:iCs w:val="0"/>
          <w:sz w:val="27"/>
          <w:szCs w:val="27"/>
        </w:rPr>
      </w:pPr>
      <w:r>
        <w:rPr>
          <w:rStyle w:val="Emphasis"/>
          <w:bCs/>
          <w:i w:val="0"/>
          <w:iCs w:val="0"/>
          <w:sz w:val="27"/>
          <w:szCs w:val="27"/>
        </w:rPr>
        <w:tab/>
        <w:t>{</w:t>
      </w:r>
    </w:p>
    <w:p w:rsidR="00EB4BB1" w:rsidRDefault="00EB4BB1"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break;</w:t>
      </w:r>
    </w:p>
    <w:p w:rsidR="00EB4BB1" w:rsidRDefault="00EB4BB1" w:rsidP="00EB4BB1">
      <w:pPr>
        <w:rPr>
          <w:rStyle w:val="Emphasis"/>
          <w:bCs/>
          <w:i w:val="0"/>
          <w:iCs w:val="0"/>
          <w:sz w:val="27"/>
          <w:szCs w:val="27"/>
        </w:rPr>
      </w:pPr>
      <w:r>
        <w:rPr>
          <w:rStyle w:val="Emphasis"/>
          <w:bCs/>
          <w:i w:val="0"/>
          <w:iCs w:val="0"/>
          <w:sz w:val="27"/>
          <w:szCs w:val="27"/>
        </w:rPr>
        <w:tab/>
        <w:t>}</w:t>
      </w:r>
    </w:p>
    <w:p w:rsidR="00EB4BB1" w:rsidRDefault="00EB4BB1" w:rsidP="00EB4BB1">
      <w:pPr>
        <w:rPr>
          <w:rStyle w:val="Emphasis"/>
          <w:bCs/>
          <w:i w:val="0"/>
          <w:iCs w:val="0"/>
          <w:sz w:val="27"/>
          <w:szCs w:val="27"/>
        </w:rPr>
      </w:pPr>
      <w:r>
        <w:rPr>
          <w:rStyle w:val="Emphasis"/>
          <w:bCs/>
          <w:i w:val="0"/>
          <w:iCs w:val="0"/>
          <w:sz w:val="27"/>
          <w:szCs w:val="27"/>
        </w:rPr>
        <w:t>}</w:t>
      </w:r>
    </w:p>
    <w:p w:rsidR="00EB4BB1" w:rsidRDefault="00EB4BB1" w:rsidP="00EB4BB1">
      <w:pPr>
        <w:rPr>
          <w:rStyle w:val="Emphasis"/>
          <w:bCs/>
          <w:i w:val="0"/>
          <w:iCs w:val="0"/>
          <w:sz w:val="27"/>
          <w:szCs w:val="27"/>
        </w:rPr>
      </w:pPr>
      <w:r>
        <w:rPr>
          <w:rStyle w:val="Emphasis"/>
          <w:bCs/>
          <w:i w:val="0"/>
          <w:iCs w:val="0"/>
          <w:sz w:val="27"/>
          <w:szCs w:val="27"/>
        </w:rPr>
        <w:t>while(1)</w:t>
      </w:r>
      <w:r w:rsidR="007D2824">
        <w:rPr>
          <w:rStyle w:val="Emphasis"/>
          <w:bCs/>
          <w:i w:val="0"/>
          <w:iCs w:val="0"/>
          <w:sz w:val="27"/>
          <w:szCs w:val="27"/>
        </w:rPr>
        <w:t xml:space="preserve">  </w:t>
      </w:r>
      <w:r w:rsidR="007D2824">
        <w:rPr>
          <w:rStyle w:val="Emphasis"/>
          <w:bCs/>
          <w:i w:val="0"/>
          <w:iCs w:val="0"/>
          <w:sz w:val="27"/>
          <w:szCs w:val="27"/>
        </w:rPr>
        <w:tab/>
        <w:t>5.</w:t>
      </w:r>
    </w:p>
    <w:p w:rsidR="00EB4BB1" w:rsidRDefault="00EB4BB1" w:rsidP="00EB4BB1">
      <w:pPr>
        <w:rPr>
          <w:rStyle w:val="Emphasis"/>
          <w:bCs/>
          <w:i w:val="0"/>
          <w:iCs w:val="0"/>
          <w:sz w:val="27"/>
          <w:szCs w:val="27"/>
        </w:rPr>
      </w:pPr>
      <w:r>
        <w:rPr>
          <w:rStyle w:val="Emphasis"/>
          <w:bCs/>
          <w:i w:val="0"/>
          <w:iCs w:val="0"/>
          <w:sz w:val="27"/>
          <w:szCs w:val="27"/>
        </w:rPr>
        <w:t>{</w:t>
      </w:r>
    </w:p>
    <w:p w:rsidR="007D2824" w:rsidRDefault="007D2824"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6.</w:t>
      </w:r>
    </w:p>
    <w:p w:rsidR="00EB4BB1" w:rsidRDefault="00EB4BB1" w:rsidP="00EB4BB1">
      <w:pPr>
        <w:rPr>
          <w:rStyle w:val="Emphasis"/>
          <w:bCs/>
          <w:i w:val="0"/>
          <w:iCs w:val="0"/>
          <w:sz w:val="27"/>
          <w:szCs w:val="27"/>
        </w:rPr>
      </w:pPr>
      <w:r>
        <w:rPr>
          <w:rStyle w:val="Emphasis"/>
          <w:bCs/>
          <w:i w:val="0"/>
          <w:iCs w:val="0"/>
          <w:sz w:val="27"/>
          <w:szCs w:val="27"/>
        </w:rPr>
        <w:tab/>
        <w:t>Enter source and destination</w:t>
      </w:r>
    </w:p>
    <w:p w:rsidR="007D2824" w:rsidRDefault="007D2824"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7.</w:t>
      </w:r>
    </w:p>
    <w:p w:rsidR="00EB4BB1" w:rsidRDefault="00EB4BB1" w:rsidP="00EB4BB1">
      <w:pPr>
        <w:rPr>
          <w:rStyle w:val="Emphasis"/>
          <w:bCs/>
          <w:i w:val="0"/>
          <w:iCs w:val="0"/>
          <w:sz w:val="27"/>
          <w:szCs w:val="27"/>
        </w:rPr>
      </w:pPr>
      <w:r>
        <w:rPr>
          <w:rStyle w:val="Emphasis"/>
          <w:bCs/>
          <w:i w:val="0"/>
          <w:iCs w:val="0"/>
          <w:sz w:val="27"/>
          <w:szCs w:val="27"/>
        </w:rPr>
        <w:tab/>
        <w:t>if(cab is available)</w:t>
      </w:r>
    </w:p>
    <w:p w:rsidR="00EB4BB1" w:rsidRDefault="00EB4BB1" w:rsidP="00EB4BB1">
      <w:pPr>
        <w:rPr>
          <w:rStyle w:val="Emphasis"/>
          <w:bCs/>
          <w:i w:val="0"/>
          <w:iCs w:val="0"/>
          <w:sz w:val="27"/>
          <w:szCs w:val="27"/>
        </w:rPr>
      </w:pPr>
      <w:r>
        <w:rPr>
          <w:rStyle w:val="Emphasis"/>
          <w:bCs/>
          <w:i w:val="0"/>
          <w:iCs w:val="0"/>
          <w:sz w:val="27"/>
          <w:szCs w:val="27"/>
        </w:rPr>
        <w:tab/>
        <w:t>{</w:t>
      </w:r>
      <w:r w:rsidR="007D2824">
        <w:rPr>
          <w:rStyle w:val="Emphasis"/>
          <w:bCs/>
          <w:i w:val="0"/>
          <w:iCs w:val="0"/>
          <w:sz w:val="27"/>
          <w:szCs w:val="27"/>
        </w:rPr>
        <w:tab/>
        <w:t xml:space="preserve">   8.</w:t>
      </w:r>
    </w:p>
    <w:p w:rsidR="00EB4BB1" w:rsidRDefault="00EB4BB1"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book cab</w:t>
      </w:r>
    </w:p>
    <w:p w:rsidR="00EB4BB1" w:rsidRDefault="00EB4BB1"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break;</w:t>
      </w:r>
    </w:p>
    <w:p w:rsidR="00EB4BB1" w:rsidRDefault="00EB4BB1" w:rsidP="00EB4BB1">
      <w:pPr>
        <w:rPr>
          <w:rStyle w:val="Emphasis"/>
          <w:bCs/>
          <w:i w:val="0"/>
          <w:iCs w:val="0"/>
          <w:sz w:val="27"/>
          <w:szCs w:val="27"/>
        </w:rPr>
      </w:pPr>
      <w:r>
        <w:rPr>
          <w:rStyle w:val="Emphasis"/>
          <w:bCs/>
          <w:i w:val="0"/>
          <w:iCs w:val="0"/>
          <w:sz w:val="27"/>
          <w:szCs w:val="27"/>
        </w:rPr>
        <w:tab/>
        <w:t>}</w:t>
      </w:r>
    </w:p>
    <w:p w:rsidR="00EB4BB1" w:rsidRDefault="00EB4BB1" w:rsidP="00EB4BB1">
      <w:pPr>
        <w:rPr>
          <w:rStyle w:val="Emphasis"/>
          <w:bCs/>
          <w:i w:val="0"/>
          <w:iCs w:val="0"/>
          <w:sz w:val="27"/>
          <w:szCs w:val="27"/>
        </w:rPr>
      </w:pPr>
      <w:r>
        <w:rPr>
          <w:rStyle w:val="Emphasis"/>
          <w:bCs/>
          <w:i w:val="0"/>
          <w:iCs w:val="0"/>
          <w:sz w:val="27"/>
          <w:szCs w:val="27"/>
        </w:rPr>
        <w:tab/>
        <w:t>else</w:t>
      </w:r>
    </w:p>
    <w:p w:rsidR="00EB4BB1" w:rsidRDefault="00EB4BB1" w:rsidP="00EB4BB1">
      <w:pPr>
        <w:rPr>
          <w:rStyle w:val="Emphasis"/>
          <w:bCs/>
          <w:i w:val="0"/>
          <w:iCs w:val="0"/>
          <w:sz w:val="27"/>
          <w:szCs w:val="27"/>
        </w:rPr>
      </w:pPr>
      <w:r>
        <w:rPr>
          <w:rStyle w:val="Emphasis"/>
          <w:bCs/>
          <w:i w:val="0"/>
          <w:iCs w:val="0"/>
          <w:sz w:val="27"/>
          <w:szCs w:val="27"/>
        </w:rPr>
        <w:tab/>
        <w:t>{</w:t>
      </w:r>
      <w:r w:rsidR="007D2824">
        <w:rPr>
          <w:rStyle w:val="Emphasis"/>
          <w:bCs/>
          <w:i w:val="0"/>
          <w:iCs w:val="0"/>
          <w:sz w:val="27"/>
          <w:szCs w:val="27"/>
        </w:rPr>
        <w:tab/>
      </w:r>
      <w:r w:rsidR="007D2824">
        <w:rPr>
          <w:rStyle w:val="Emphasis"/>
          <w:bCs/>
          <w:i w:val="0"/>
          <w:iCs w:val="0"/>
          <w:sz w:val="27"/>
          <w:szCs w:val="27"/>
        </w:rPr>
        <w:tab/>
        <w:t>9.</w:t>
      </w:r>
    </w:p>
    <w:p w:rsidR="00EB4BB1" w:rsidRDefault="00EB4BB1"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cab not available</w:t>
      </w:r>
    </w:p>
    <w:p w:rsidR="00EB4BB1" w:rsidRDefault="00EB4BB1" w:rsidP="00EB4BB1">
      <w:pPr>
        <w:rPr>
          <w:rStyle w:val="Emphasis"/>
          <w:bCs/>
          <w:i w:val="0"/>
          <w:iCs w:val="0"/>
          <w:sz w:val="27"/>
          <w:szCs w:val="27"/>
        </w:rPr>
      </w:pPr>
      <w:r>
        <w:rPr>
          <w:rStyle w:val="Emphasis"/>
          <w:bCs/>
          <w:i w:val="0"/>
          <w:iCs w:val="0"/>
          <w:sz w:val="27"/>
          <w:szCs w:val="27"/>
        </w:rPr>
        <w:tab/>
        <w:t>}</w:t>
      </w:r>
    </w:p>
    <w:p w:rsidR="00EB4BB1" w:rsidRDefault="00EB4BB1" w:rsidP="00EB4BB1">
      <w:pPr>
        <w:rPr>
          <w:rStyle w:val="Emphasis"/>
          <w:bCs/>
          <w:i w:val="0"/>
          <w:iCs w:val="0"/>
          <w:sz w:val="27"/>
          <w:szCs w:val="27"/>
        </w:rPr>
      </w:pPr>
      <w:r>
        <w:rPr>
          <w:rStyle w:val="Emphasis"/>
          <w:bCs/>
          <w:i w:val="0"/>
          <w:iCs w:val="0"/>
          <w:sz w:val="27"/>
          <w:szCs w:val="27"/>
        </w:rPr>
        <w:t>}</w:t>
      </w:r>
    </w:p>
    <w:p w:rsidR="00EB4BB1" w:rsidRDefault="00EB4BB1" w:rsidP="00EB4BB1">
      <w:pPr>
        <w:rPr>
          <w:rStyle w:val="Emphasis"/>
          <w:bCs/>
          <w:i w:val="0"/>
          <w:iCs w:val="0"/>
          <w:sz w:val="27"/>
          <w:szCs w:val="27"/>
        </w:rPr>
      </w:pPr>
      <w:r>
        <w:rPr>
          <w:rStyle w:val="Emphasis"/>
          <w:bCs/>
          <w:i w:val="0"/>
          <w:iCs w:val="0"/>
          <w:sz w:val="27"/>
          <w:szCs w:val="27"/>
        </w:rPr>
        <w:lastRenderedPageBreak/>
        <w:t>while(1)</w:t>
      </w:r>
      <w:r w:rsidR="007D2824">
        <w:rPr>
          <w:rStyle w:val="Emphasis"/>
          <w:bCs/>
          <w:i w:val="0"/>
          <w:iCs w:val="0"/>
          <w:sz w:val="27"/>
          <w:szCs w:val="27"/>
        </w:rPr>
        <w:tab/>
        <w:t>10.</w:t>
      </w:r>
    </w:p>
    <w:p w:rsidR="00EB4BB1" w:rsidRDefault="00EB4BB1" w:rsidP="00EB4BB1">
      <w:pPr>
        <w:rPr>
          <w:rStyle w:val="Emphasis"/>
          <w:bCs/>
          <w:i w:val="0"/>
          <w:iCs w:val="0"/>
          <w:sz w:val="27"/>
          <w:szCs w:val="27"/>
        </w:rPr>
      </w:pPr>
      <w:r>
        <w:rPr>
          <w:rStyle w:val="Emphasis"/>
          <w:bCs/>
          <w:i w:val="0"/>
          <w:iCs w:val="0"/>
          <w:sz w:val="27"/>
          <w:szCs w:val="27"/>
        </w:rPr>
        <w:t>{</w:t>
      </w:r>
      <w:r w:rsidR="007D2824">
        <w:rPr>
          <w:rStyle w:val="Emphasis"/>
          <w:bCs/>
          <w:i w:val="0"/>
          <w:iCs w:val="0"/>
          <w:sz w:val="27"/>
          <w:szCs w:val="27"/>
        </w:rPr>
        <w:tab/>
      </w:r>
      <w:r w:rsidR="007D2824">
        <w:rPr>
          <w:rStyle w:val="Emphasis"/>
          <w:bCs/>
          <w:i w:val="0"/>
          <w:iCs w:val="0"/>
          <w:sz w:val="27"/>
          <w:szCs w:val="27"/>
        </w:rPr>
        <w:tab/>
      </w:r>
      <w:r w:rsidR="007D2824">
        <w:rPr>
          <w:rStyle w:val="Emphasis"/>
          <w:bCs/>
          <w:i w:val="0"/>
          <w:iCs w:val="0"/>
          <w:sz w:val="27"/>
          <w:szCs w:val="27"/>
        </w:rPr>
        <w:tab/>
      </w:r>
      <w:r w:rsidR="007D2824">
        <w:rPr>
          <w:rStyle w:val="Emphasis"/>
          <w:bCs/>
          <w:i w:val="0"/>
          <w:iCs w:val="0"/>
          <w:sz w:val="27"/>
          <w:szCs w:val="27"/>
        </w:rPr>
        <w:tab/>
        <w:t>11.</w:t>
      </w:r>
    </w:p>
    <w:p w:rsidR="00EB4BB1" w:rsidRDefault="00EB4BB1" w:rsidP="00EB4BB1">
      <w:pPr>
        <w:rPr>
          <w:rStyle w:val="Emphasis"/>
          <w:bCs/>
          <w:i w:val="0"/>
          <w:iCs w:val="0"/>
          <w:sz w:val="27"/>
          <w:szCs w:val="27"/>
        </w:rPr>
      </w:pPr>
      <w:r>
        <w:rPr>
          <w:rStyle w:val="Emphasis"/>
          <w:bCs/>
          <w:i w:val="0"/>
          <w:iCs w:val="0"/>
          <w:sz w:val="27"/>
          <w:szCs w:val="27"/>
        </w:rPr>
        <w:tab/>
        <w:t>if(available balance in wallet &gt;= fare_amount)</w:t>
      </w:r>
    </w:p>
    <w:p w:rsidR="00EB4BB1" w:rsidRDefault="00EB4BB1" w:rsidP="00EB4BB1">
      <w:pPr>
        <w:rPr>
          <w:rStyle w:val="Emphasis"/>
          <w:bCs/>
          <w:i w:val="0"/>
          <w:iCs w:val="0"/>
          <w:sz w:val="27"/>
          <w:szCs w:val="27"/>
        </w:rPr>
      </w:pPr>
      <w:r>
        <w:rPr>
          <w:rStyle w:val="Emphasis"/>
          <w:bCs/>
          <w:i w:val="0"/>
          <w:iCs w:val="0"/>
          <w:sz w:val="27"/>
          <w:szCs w:val="27"/>
        </w:rPr>
        <w:tab/>
        <w:t>{</w:t>
      </w:r>
    </w:p>
    <w:p w:rsidR="00EB4BB1" w:rsidRDefault="00EB4BB1"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update balance</w:t>
      </w:r>
      <w:r w:rsidR="007D2824">
        <w:rPr>
          <w:rStyle w:val="Emphasis"/>
          <w:bCs/>
          <w:i w:val="0"/>
          <w:iCs w:val="0"/>
          <w:sz w:val="27"/>
          <w:szCs w:val="27"/>
        </w:rPr>
        <w:tab/>
      </w:r>
      <w:r w:rsidR="007D2824">
        <w:rPr>
          <w:rStyle w:val="Emphasis"/>
          <w:bCs/>
          <w:i w:val="0"/>
          <w:iCs w:val="0"/>
          <w:sz w:val="27"/>
          <w:szCs w:val="27"/>
        </w:rPr>
        <w:tab/>
      </w:r>
    </w:p>
    <w:p w:rsidR="00EB4BB1" w:rsidRDefault="007D2824" w:rsidP="00EB4BB1">
      <w:pPr>
        <w:rPr>
          <w:rStyle w:val="Emphasis"/>
          <w:bCs/>
          <w:i w:val="0"/>
          <w:iCs w:val="0"/>
          <w:sz w:val="27"/>
          <w:szCs w:val="27"/>
        </w:rPr>
      </w:pPr>
      <w:r>
        <w:rPr>
          <w:bCs/>
          <w:noProof/>
          <w:sz w:val="27"/>
          <w:szCs w:val="27"/>
          <w:lang w:eastAsia="en-US" w:bidi="ar-SA"/>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91" type="#_x0000_t88" style="position:absolute;margin-left:161.6pt;margin-top:-12.7pt;width:7.15pt;height:28.45pt;z-index:251698176"/>
        </w:pict>
      </w:r>
      <w:r w:rsidR="00EB4BB1">
        <w:rPr>
          <w:rStyle w:val="Emphasis"/>
          <w:bCs/>
          <w:i w:val="0"/>
          <w:iCs w:val="0"/>
          <w:sz w:val="27"/>
          <w:szCs w:val="27"/>
        </w:rPr>
        <w:tab/>
      </w:r>
      <w:r w:rsidR="00EB4BB1">
        <w:rPr>
          <w:rStyle w:val="Emphasis"/>
          <w:bCs/>
          <w:i w:val="0"/>
          <w:iCs w:val="0"/>
          <w:sz w:val="27"/>
          <w:szCs w:val="27"/>
        </w:rPr>
        <w:tab/>
        <w:t>fill feedback</w:t>
      </w:r>
      <w:r>
        <w:rPr>
          <w:rStyle w:val="Emphasis"/>
          <w:bCs/>
          <w:i w:val="0"/>
          <w:iCs w:val="0"/>
          <w:sz w:val="27"/>
          <w:szCs w:val="27"/>
        </w:rPr>
        <w:tab/>
      </w:r>
      <w:r>
        <w:rPr>
          <w:rStyle w:val="Emphasis"/>
          <w:bCs/>
          <w:i w:val="0"/>
          <w:iCs w:val="0"/>
          <w:sz w:val="27"/>
          <w:szCs w:val="27"/>
        </w:rPr>
        <w:tab/>
        <w:t>12.</w:t>
      </w:r>
    </w:p>
    <w:p w:rsidR="00EB4BB1" w:rsidRDefault="00EB4BB1"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break;</w:t>
      </w:r>
    </w:p>
    <w:p w:rsidR="00EB4BB1" w:rsidRDefault="00EB4BB1" w:rsidP="00EB4BB1">
      <w:pPr>
        <w:rPr>
          <w:rStyle w:val="Emphasis"/>
          <w:bCs/>
          <w:i w:val="0"/>
          <w:iCs w:val="0"/>
          <w:sz w:val="27"/>
          <w:szCs w:val="27"/>
        </w:rPr>
      </w:pPr>
      <w:r>
        <w:rPr>
          <w:rStyle w:val="Emphasis"/>
          <w:bCs/>
          <w:i w:val="0"/>
          <w:iCs w:val="0"/>
          <w:sz w:val="27"/>
          <w:szCs w:val="27"/>
        </w:rPr>
        <w:tab/>
        <w:t>}</w:t>
      </w:r>
    </w:p>
    <w:p w:rsidR="00EB4BB1" w:rsidRDefault="00EB4BB1" w:rsidP="00EB4BB1">
      <w:pPr>
        <w:rPr>
          <w:rStyle w:val="Emphasis"/>
          <w:bCs/>
          <w:i w:val="0"/>
          <w:iCs w:val="0"/>
          <w:sz w:val="27"/>
          <w:szCs w:val="27"/>
        </w:rPr>
      </w:pPr>
      <w:r>
        <w:rPr>
          <w:rStyle w:val="Emphasis"/>
          <w:bCs/>
          <w:i w:val="0"/>
          <w:iCs w:val="0"/>
          <w:sz w:val="27"/>
          <w:szCs w:val="27"/>
        </w:rPr>
        <w:tab/>
        <w:t>else</w:t>
      </w:r>
    </w:p>
    <w:p w:rsidR="00EB4BB1" w:rsidRDefault="007D2824" w:rsidP="00EB4BB1">
      <w:pPr>
        <w:rPr>
          <w:rStyle w:val="Emphasis"/>
          <w:bCs/>
          <w:i w:val="0"/>
          <w:iCs w:val="0"/>
          <w:sz w:val="27"/>
          <w:szCs w:val="27"/>
        </w:rPr>
      </w:pPr>
      <w:r>
        <w:rPr>
          <w:bCs/>
          <w:noProof/>
          <w:sz w:val="27"/>
          <w:szCs w:val="27"/>
          <w:lang w:eastAsia="en-US" w:bidi="ar-SA"/>
        </w:rPr>
        <w:pict>
          <v:shape id="_x0000_s1092" type="#_x0000_t88" style="position:absolute;margin-left:180.75pt;margin-top:15.05pt;width:7.15pt;height:28.45pt;z-index:251699200"/>
        </w:pict>
      </w:r>
      <w:r w:rsidR="00EB4BB1">
        <w:rPr>
          <w:rStyle w:val="Emphasis"/>
          <w:bCs/>
          <w:i w:val="0"/>
          <w:iCs w:val="0"/>
          <w:sz w:val="27"/>
          <w:szCs w:val="27"/>
        </w:rPr>
        <w:tab/>
        <w:t>{</w:t>
      </w:r>
    </w:p>
    <w:p w:rsidR="00EB4BB1" w:rsidRDefault="00EB4BB1"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insufficient balance</w:t>
      </w:r>
      <w:r w:rsidR="007D2824">
        <w:rPr>
          <w:rStyle w:val="Emphasis"/>
          <w:bCs/>
          <w:i w:val="0"/>
          <w:iCs w:val="0"/>
          <w:sz w:val="27"/>
          <w:szCs w:val="27"/>
        </w:rPr>
        <w:t xml:space="preserve">     13.</w:t>
      </w:r>
    </w:p>
    <w:p w:rsidR="00EB4BB1" w:rsidRDefault="00EB4BB1" w:rsidP="00EB4BB1">
      <w:pPr>
        <w:rPr>
          <w:rStyle w:val="Emphasis"/>
          <w:bCs/>
          <w:i w:val="0"/>
          <w:iCs w:val="0"/>
          <w:sz w:val="27"/>
          <w:szCs w:val="27"/>
        </w:rPr>
      </w:pPr>
      <w:r>
        <w:rPr>
          <w:rStyle w:val="Emphasis"/>
          <w:bCs/>
          <w:i w:val="0"/>
          <w:iCs w:val="0"/>
          <w:sz w:val="27"/>
          <w:szCs w:val="27"/>
        </w:rPr>
        <w:tab/>
      </w:r>
      <w:r>
        <w:rPr>
          <w:rStyle w:val="Emphasis"/>
          <w:bCs/>
          <w:i w:val="0"/>
          <w:iCs w:val="0"/>
          <w:sz w:val="27"/>
          <w:szCs w:val="27"/>
        </w:rPr>
        <w:tab/>
        <w:t>add amount</w:t>
      </w:r>
    </w:p>
    <w:p w:rsidR="00EB4BB1" w:rsidRDefault="00EB4BB1" w:rsidP="00EB4BB1">
      <w:pPr>
        <w:rPr>
          <w:rStyle w:val="Emphasis"/>
          <w:bCs/>
          <w:i w:val="0"/>
          <w:iCs w:val="0"/>
          <w:sz w:val="27"/>
          <w:szCs w:val="27"/>
        </w:rPr>
      </w:pPr>
      <w:r>
        <w:rPr>
          <w:rStyle w:val="Emphasis"/>
          <w:bCs/>
          <w:i w:val="0"/>
          <w:iCs w:val="0"/>
          <w:sz w:val="27"/>
          <w:szCs w:val="27"/>
        </w:rPr>
        <w:tab/>
        <w:t>}</w:t>
      </w:r>
    </w:p>
    <w:p w:rsidR="00EB4BB1" w:rsidRDefault="00EB4BB1" w:rsidP="00EB4BB1">
      <w:pPr>
        <w:rPr>
          <w:rStyle w:val="Emphasis"/>
          <w:bCs/>
          <w:i w:val="0"/>
          <w:iCs w:val="0"/>
          <w:sz w:val="27"/>
          <w:szCs w:val="27"/>
        </w:rPr>
      </w:pPr>
      <w:r>
        <w:rPr>
          <w:rStyle w:val="Emphasis"/>
          <w:bCs/>
          <w:i w:val="0"/>
          <w:iCs w:val="0"/>
          <w:sz w:val="27"/>
          <w:szCs w:val="27"/>
        </w:rPr>
        <w:t>}</w:t>
      </w:r>
    </w:p>
    <w:p w:rsidR="009C3888" w:rsidRDefault="009C3888" w:rsidP="00EB4BB1">
      <w:pPr>
        <w:rPr>
          <w:rStyle w:val="Emphasis"/>
          <w:bCs/>
          <w:i w:val="0"/>
          <w:iCs w:val="0"/>
          <w:sz w:val="27"/>
          <w:szCs w:val="27"/>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650D3" w:rsidRDefault="00C650D3" w:rsidP="00EB4BB1">
      <w:pPr>
        <w:rPr>
          <w:rStyle w:val="Emphasis"/>
          <w:b/>
          <w:bCs/>
          <w:i w:val="0"/>
          <w:iCs w:val="0"/>
          <w:sz w:val="36"/>
          <w:szCs w:val="36"/>
          <w:u w:val="single"/>
        </w:rPr>
      </w:pPr>
    </w:p>
    <w:p w:rsidR="00CA3DC9" w:rsidRDefault="00CA3DC9" w:rsidP="00EB4BB1">
      <w:pPr>
        <w:rPr>
          <w:rStyle w:val="Emphasis"/>
          <w:b/>
          <w:bCs/>
          <w:i w:val="0"/>
          <w:iCs w:val="0"/>
          <w:sz w:val="36"/>
          <w:szCs w:val="36"/>
          <w:u w:val="single"/>
        </w:rPr>
      </w:pPr>
    </w:p>
    <w:p w:rsidR="009C3888" w:rsidRPr="000E5469" w:rsidRDefault="009C3888" w:rsidP="00EB4BB1">
      <w:pPr>
        <w:rPr>
          <w:rStyle w:val="Emphasis"/>
          <w:bCs/>
          <w:i w:val="0"/>
          <w:iCs w:val="0"/>
          <w:sz w:val="48"/>
          <w:szCs w:val="48"/>
          <w:u w:val="single"/>
        </w:rPr>
      </w:pPr>
      <w:r w:rsidRPr="000E5469">
        <w:rPr>
          <w:rStyle w:val="Emphasis"/>
          <w:bCs/>
          <w:i w:val="0"/>
          <w:iCs w:val="0"/>
          <w:sz w:val="48"/>
          <w:szCs w:val="48"/>
          <w:u w:val="single"/>
        </w:rPr>
        <w:lastRenderedPageBreak/>
        <w:t>Flow</w:t>
      </w:r>
      <w:r w:rsidR="001E3447" w:rsidRPr="000E5469">
        <w:rPr>
          <w:rStyle w:val="Emphasis"/>
          <w:bCs/>
          <w:i w:val="0"/>
          <w:iCs w:val="0"/>
          <w:sz w:val="48"/>
          <w:szCs w:val="48"/>
          <w:u w:val="single"/>
        </w:rPr>
        <w:t xml:space="preserve"> Graph</w:t>
      </w:r>
    </w:p>
    <w:p w:rsidR="001E3447" w:rsidRDefault="00D7736A" w:rsidP="001E3447">
      <w:r>
        <w:rPr>
          <w:noProof/>
        </w:rPr>
        <w:pict>
          <v:shapetype id="_x0000_t32" coordsize="21600,21600" o:spt="32" o:oned="t" path="m,l21600,21600e" filled="f">
            <v:path arrowok="t" fillok="f" o:connecttype="none"/>
            <o:lock v:ext="edit" shapetype="t"/>
          </v:shapetype>
          <v:shape id="_x0000_s1087" type="#_x0000_t32" style="position:absolute;margin-left:277.1pt;margin-top:575.95pt;width:0;height:10.95pt;flip:y;z-index:251697152" o:connectortype="straight">
            <v:stroke endarrow="block"/>
          </v:shape>
        </w:pict>
      </w:r>
      <w:r>
        <w:rPr>
          <w:noProof/>
        </w:rPr>
        <w:pict>
          <v:shape id="_x0000_s1086" type="#_x0000_t32" style="position:absolute;margin-left:205.1pt;margin-top:586.9pt;width:1in;height:0;z-index:251696128" o:connectortype="straight"/>
        </w:pict>
      </w:r>
      <w:r>
        <w:rPr>
          <w:noProof/>
        </w:rPr>
        <w:pict>
          <v:shape id="_x0000_s1085" type="#_x0000_t32" style="position:absolute;margin-left:277.1pt;margin-top:520.75pt;width:0;height:18.4pt;z-index:251695104" o:connectortype="straight"/>
        </w:pict>
      </w:r>
      <w:r>
        <w:rPr>
          <w:noProof/>
        </w:rPr>
        <w:pict>
          <v:shape id="_x0000_s1084" type="#_x0000_t32" style="position:absolute;margin-left:205.1pt;margin-top:520.75pt;width:1in;height:0;flip:x;z-index:251694080" o:connectortype="straight">
            <v:stroke endarrow="block"/>
          </v:shape>
        </w:pict>
      </w:r>
      <w:r>
        <w:rPr>
          <w:noProof/>
        </w:rPr>
        <w:pict>
          <v:shape id="_x0000_s1083" type="#_x0000_t32" style="position:absolute;margin-left:186.7pt;margin-top:605.3pt;width:0;height:26.8pt;z-index:251693056" o:connectortype="straight">
            <v:stroke endarrow="block"/>
          </v:shape>
        </w:pict>
      </w:r>
      <w:r>
        <w:rPr>
          <w:noProof/>
        </w:rPr>
        <w:pict>
          <v:shape id="_x0000_s1082" type="#_x0000_t32" style="position:absolute;margin-left:186.7pt;margin-top:544.2pt;width:0;height:24.3pt;z-index:251692032" o:connectortype="straight">
            <v:stroke endarrow="block"/>
          </v:shape>
        </w:pict>
      </w:r>
      <w:r>
        <w:rPr>
          <w:noProof/>
        </w:rPr>
        <w:pict>
          <v:shape id="_x0000_s1081" type="#_x0000_t32" style="position:absolute;margin-left:186.7pt;margin-top:488.05pt;width:0;height:19.35pt;z-index:251691008" o:connectortype="straight">
            <v:stroke endarrow="block"/>
          </v:shape>
        </w:pict>
      </w:r>
      <w:r>
        <w:rPr>
          <w:noProof/>
        </w:rPr>
        <w:pict>
          <v:shape id="_x0000_s1080" type="#_x0000_t32" style="position:absolute;margin-left:186.7pt;margin-top:425.2pt;width:0;height:26.05pt;z-index:251689984" o:connectortype="straight">
            <v:stroke endarrow="block"/>
          </v:shape>
        </w:pict>
      </w:r>
      <w:r>
        <w:rPr>
          <w:noProof/>
        </w:rPr>
        <w:pict>
          <v:shape id="_x0000_s1079" type="#_x0000_t32" style="position:absolute;margin-left:277.1pt;margin-top:272.95pt;width:0;height:49.35pt;z-index:251688960" o:connectortype="straight"/>
        </w:pict>
      </w:r>
      <w:r>
        <w:rPr>
          <w:noProof/>
        </w:rPr>
        <w:pict>
          <v:shape id="_x0000_s1078" type="#_x0000_t32" style="position:absolute;margin-left:277.1pt;margin-top:359.1pt;width:0;height:45.25pt;flip:y;z-index:251687936" o:connectortype="straight">
            <v:stroke endarrow="block"/>
          </v:shape>
        </w:pict>
      </w:r>
      <w:r>
        <w:rPr>
          <w:noProof/>
        </w:rPr>
        <w:pict>
          <v:oval id="_x0000_s1063" style="position:absolute;margin-left:258.7pt;margin-top:322.3pt;width:37.65pt;height:36.8pt;z-index:251672576">
            <v:textbox>
              <w:txbxContent>
                <w:p w:rsidR="001E3447" w:rsidRDefault="001E3447" w:rsidP="001E3447">
                  <w:r>
                    <w:t xml:space="preserve">  9</w:t>
                  </w:r>
                </w:p>
              </w:txbxContent>
            </v:textbox>
          </v:oval>
        </w:pict>
      </w:r>
      <w:r>
        <w:rPr>
          <w:noProof/>
        </w:rPr>
        <w:pict>
          <v:shape id="_x0000_s1066" type="#_x0000_t32" style="position:absolute;margin-left:205.1pt;margin-top:404.35pt;width:1in;height:0;z-index:251675648" o:connectortype="straight"/>
        </w:pict>
      </w:r>
      <w:r>
        <w:rPr>
          <w:noProof/>
        </w:rPr>
        <w:pict>
          <v:shape id="_x0000_s1077" type="#_x0000_t32" style="position:absolute;margin-left:186.7pt;margin-top:359.1pt;width:0;height:29.3pt;z-index:251686912" o:connectortype="straight">
            <v:stroke endarrow="block"/>
          </v:shape>
        </w:pict>
      </w:r>
      <w:r>
        <w:rPr>
          <w:noProof/>
        </w:rPr>
        <w:pict>
          <v:shape id="_x0000_s1076" type="#_x0000_t32" style="position:absolute;margin-left:186.7pt;margin-top:295.5pt;width:0;height:26.8pt;z-index:251685888" o:connectortype="straight">
            <v:stroke endarrow="block"/>
          </v:shape>
        </w:pict>
      </w:r>
      <w:r>
        <w:rPr>
          <w:noProof/>
        </w:rPr>
        <w:pict>
          <v:shape id="_x0000_s1075" type="#_x0000_t32" style="position:absolute;margin-left:186.7pt;margin-top:231.1pt;width:0;height:27.6pt;z-index:251684864" o:connectortype="straight">
            <v:stroke endarrow="block"/>
          </v:shape>
        </w:pict>
      </w:r>
      <w:r>
        <w:rPr>
          <w:noProof/>
        </w:rPr>
        <w:pict>
          <v:shape id="_x0000_s1074" type="#_x0000_t32" style="position:absolute;margin-left:186.7pt;margin-top:171.65pt;width:0;height:23.45pt;z-index:251683840" o:connectortype="straight">
            <v:stroke endarrow="block"/>
          </v:shape>
        </w:pict>
      </w:r>
      <w:r>
        <w:rPr>
          <w:noProof/>
        </w:rPr>
        <w:pict>
          <v:shape id="_x0000_s1073" type="#_x0000_t32" style="position:absolute;margin-left:186.7pt;margin-top:110.5pt;width:0;height:21.8pt;z-index:251682816" o:connectortype="straight">
            <v:stroke endarrow="block"/>
          </v:shape>
        </w:pict>
      </w:r>
      <w:r>
        <w:rPr>
          <w:noProof/>
        </w:rPr>
        <w:pict>
          <v:shape id="_x0000_s1072" type="#_x0000_t32" style="position:absolute;margin-left:186.7pt;margin-top:53.55pt;width:0;height:20.95pt;z-index:251681792" o:connectortype="straight">
            <v:stroke endarrow="block"/>
          </v:shape>
        </w:pict>
      </w:r>
      <w:r>
        <w:rPr>
          <w:noProof/>
        </w:rPr>
        <w:pict>
          <v:shape id="_x0000_s1071" type="#_x0000_t32" style="position:absolute;margin-left:205.1pt;margin-top:272.95pt;width:1in;height:.8pt;flip:x;z-index:251680768" o:connectortype="straight">
            <v:stroke endarrow="block"/>
          </v:shape>
        </w:pict>
      </w:r>
      <w:r>
        <w:rPr>
          <w:noProof/>
        </w:rPr>
        <w:pict>
          <v:shape id="_x0000_s1070" type="#_x0000_t32" style="position:absolute;margin-left:205.1pt;margin-top:34.35pt;width:67pt;height:0;flip:x;z-index:251679744" o:connectortype="straight">
            <v:stroke endarrow="block"/>
          </v:shape>
        </w:pict>
      </w:r>
      <w:r>
        <w:rPr>
          <w:noProof/>
        </w:rPr>
        <w:pict>
          <v:shape id="_x0000_s1069" type="#_x0000_t32" style="position:absolute;margin-left:105.5pt;margin-top:34.35pt;width:61.95pt;height:0;z-index:251678720" o:connectortype="straight">
            <v:stroke endarrow="block"/>
          </v:shape>
        </w:pict>
      </w:r>
      <w:r>
        <w:rPr>
          <w:noProof/>
        </w:rPr>
        <w:pict>
          <v:shape id="_x0000_s1068" type="#_x0000_t32" style="position:absolute;margin-left:105.5pt;margin-top:34.35pt;width:0;height:118pt;flip:y;z-index:251677696" o:connectortype="straight"/>
        </w:pict>
      </w:r>
      <w:r>
        <w:rPr>
          <w:noProof/>
        </w:rPr>
        <w:pict>
          <v:shape id="_x0000_s1067" type="#_x0000_t32" style="position:absolute;margin-left:105.5pt;margin-top:152.35pt;width:61.95pt;height:0;flip:x;z-index:251676672" o:connectortype="straight"/>
        </w:pict>
      </w:r>
      <w:r>
        <w:rPr>
          <w:noProof/>
        </w:rPr>
        <w:pict>
          <v:shape id="_x0000_s1065" type="#_x0000_t32" style="position:absolute;margin-left:272.1pt;margin-top:34.35pt;width:0;height:179.15pt;flip:y;z-index:251674624" o:connectortype="straight"/>
        </w:pict>
      </w:r>
      <w:r>
        <w:rPr>
          <w:noProof/>
        </w:rPr>
        <w:pict>
          <v:shape id="_x0000_s1064" type="#_x0000_t32" style="position:absolute;margin-left:205.1pt;margin-top:213.5pt;width:67pt;height:0;z-index:251673600" o:connectortype="straight"/>
        </w:pict>
      </w:r>
      <w:r>
        <w:rPr>
          <w:noProof/>
        </w:rPr>
        <w:pict>
          <v:oval id="_x0000_s1062" style="position:absolute;margin-left:258.7pt;margin-top:539.15pt;width:37.65pt;height:36.8pt;z-index:251671552">
            <v:textbox>
              <w:txbxContent>
                <w:p w:rsidR="001E3447" w:rsidRDefault="001E3447" w:rsidP="001E3447">
                  <w:r>
                    <w:t>13</w:t>
                  </w:r>
                </w:p>
              </w:txbxContent>
            </v:textbox>
          </v:oval>
        </w:pict>
      </w:r>
      <w:r>
        <w:rPr>
          <w:noProof/>
        </w:rPr>
        <w:pict>
          <v:oval id="_x0000_s1061" style="position:absolute;margin-left:167.45pt;margin-top:451.25pt;width:37.65pt;height:36.8pt;z-index:251670528">
            <v:textbox>
              <w:txbxContent>
                <w:p w:rsidR="001E3447" w:rsidRDefault="001E3447" w:rsidP="001E3447">
                  <w:r>
                    <w:t xml:space="preserve">  8</w:t>
                  </w:r>
                </w:p>
              </w:txbxContent>
            </v:textbox>
          </v:oval>
        </w:pict>
      </w:r>
      <w:r>
        <w:rPr>
          <w:noProof/>
        </w:rPr>
        <w:pict>
          <v:oval id="_x0000_s1057" style="position:absolute;margin-left:167.45pt;margin-top:388.4pt;width:37.65pt;height:36.8pt;z-index:251666432">
            <v:textbox>
              <w:txbxContent>
                <w:p w:rsidR="001E3447" w:rsidRDefault="001E3447" w:rsidP="001E3447">
                  <w:r>
                    <w:t xml:space="preserve">  7</w:t>
                  </w:r>
                </w:p>
              </w:txbxContent>
            </v:textbox>
          </v:oval>
        </w:pict>
      </w:r>
      <w:r>
        <w:rPr>
          <w:noProof/>
        </w:rPr>
        <w:pict>
          <v:oval id="_x0000_s1056" style="position:absolute;margin-left:167.45pt;margin-top:322.3pt;width:37.65pt;height:36.8pt;z-index:251665408">
            <v:textbox>
              <w:txbxContent>
                <w:p w:rsidR="001E3447" w:rsidRDefault="001E3447" w:rsidP="001E3447">
                  <w:r>
                    <w:t xml:space="preserve">  6</w:t>
                  </w:r>
                </w:p>
              </w:txbxContent>
            </v:textbox>
          </v:oval>
        </w:pict>
      </w:r>
      <w:r>
        <w:rPr>
          <w:noProof/>
        </w:rPr>
        <w:pict>
          <v:oval id="_x0000_s1055" style="position:absolute;margin-left:167.45pt;margin-top:258.7pt;width:37.65pt;height:36.8pt;z-index:251664384">
            <v:textbox>
              <w:txbxContent>
                <w:p w:rsidR="001E3447" w:rsidRDefault="001E3447" w:rsidP="001E3447">
                  <w:r>
                    <w:t xml:space="preserve">  5 </w:t>
                  </w:r>
                </w:p>
              </w:txbxContent>
            </v:textbox>
          </v:oval>
        </w:pict>
      </w:r>
      <w:r>
        <w:rPr>
          <w:noProof/>
        </w:rPr>
        <w:pict>
          <v:oval id="_x0000_s1054" style="position:absolute;margin-left:167.45pt;margin-top:195.1pt;width:37.65pt;height:36pt;z-index:251663360">
            <v:textbox>
              <w:txbxContent>
                <w:p w:rsidR="001E3447" w:rsidRDefault="001E3447" w:rsidP="001E3447">
                  <w:r>
                    <w:t xml:space="preserve">  4</w:t>
                  </w:r>
                </w:p>
              </w:txbxContent>
            </v:textbox>
          </v:oval>
        </w:pict>
      </w:r>
      <w:r>
        <w:rPr>
          <w:noProof/>
        </w:rPr>
        <w:pict>
          <v:oval id="_x0000_s1053" style="position:absolute;margin-left:167.45pt;margin-top:132.3pt;width:37.65pt;height:39.35pt;z-index:251662336">
            <v:textbox>
              <w:txbxContent>
                <w:p w:rsidR="001E3447" w:rsidRDefault="001E3447" w:rsidP="001E3447">
                  <w:r>
                    <w:t xml:space="preserve">  3</w:t>
                  </w:r>
                </w:p>
              </w:txbxContent>
            </v:textbox>
          </v:oval>
        </w:pict>
      </w:r>
      <w:r>
        <w:rPr>
          <w:noProof/>
        </w:rPr>
        <w:pict>
          <v:oval id="_x0000_s1051" style="position:absolute;margin-left:167.45pt;margin-top:15.9pt;width:37.65pt;height:37.65pt;z-index:251660288">
            <v:textbox>
              <w:txbxContent>
                <w:p w:rsidR="001E3447" w:rsidRPr="0019489B" w:rsidRDefault="001E3447" w:rsidP="001E3447">
                  <w:r>
                    <w:t xml:space="preserve">  </w:t>
                  </w:r>
                  <w:r w:rsidRPr="0019489B">
                    <w:t>1</w:t>
                  </w:r>
                </w:p>
                <w:p w:rsidR="001E3447" w:rsidRDefault="001E3447" w:rsidP="001E3447"/>
              </w:txbxContent>
            </v:textbox>
          </v:oval>
        </w:pict>
      </w:r>
      <w:r>
        <w:rPr>
          <w:noProof/>
        </w:rPr>
        <w:pict>
          <v:oval id="_x0000_s1060" style="position:absolute;margin-left:167.45pt;margin-top:632.1pt;width:37.65pt;height:36.8pt;z-index:251669504">
            <v:textbox>
              <w:txbxContent>
                <w:p w:rsidR="001E3447" w:rsidRDefault="001E3447" w:rsidP="001E3447">
                  <w:r>
                    <w:t>12</w:t>
                  </w:r>
                </w:p>
              </w:txbxContent>
            </v:textbox>
          </v:oval>
        </w:pict>
      </w:r>
      <w:r>
        <w:rPr>
          <w:noProof/>
        </w:rPr>
        <w:pict>
          <v:oval id="_x0000_s1059" style="position:absolute;margin-left:167.45pt;margin-top:568.5pt;width:37.65pt;height:36.8pt;z-index:251668480">
            <v:textbox>
              <w:txbxContent>
                <w:p w:rsidR="001E3447" w:rsidRDefault="001E3447" w:rsidP="001E3447">
                  <w:r>
                    <w:t>11</w:t>
                  </w:r>
                </w:p>
              </w:txbxContent>
            </v:textbox>
          </v:oval>
        </w:pict>
      </w:r>
      <w:r>
        <w:rPr>
          <w:noProof/>
        </w:rPr>
        <w:pict>
          <v:oval id="_x0000_s1058" style="position:absolute;margin-left:167.45pt;margin-top:507.4pt;width:37.65pt;height:36.8pt;z-index:251667456">
            <v:textbox>
              <w:txbxContent>
                <w:p w:rsidR="001E3447" w:rsidRDefault="001E3447" w:rsidP="001E3447">
                  <w:r>
                    <w:t>10</w:t>
                  </w:r>
                </w:p>
              </w:txbxContent>
            </v:textbox>
          </v:oval>
        </w:pict>
      </w:r>
      <w:r>
        <w:rPr>
          <w:noProof/>
        </w:rPr>
        <w:pict>
          <v:oval id="_x0000_s1052" style="position:absolute;margin-left:167.45pt;margin-top:74.5pt;width:37.65pt;height:36pt;z-index:251661312">
            <v:textbox>
              <w:txbxContent>
                <w:p w:rsidR="001E3447" w:rsidRPr="0019489B" w:rsidRDefault="001E3447" w:rsidP="001E3447">
                  <w:r>
                    <w:rPr>
                      <w:sz w:val="28"/>
                      <w:szCs w:val="28"/>
                    </w:rPr>
                    <w:t xml:space="preserve">  </w:t>
                  </w:r>
                  <w:r w:rsidRPr="0019489B">
                    <w:t>2</w:t>
                  </w:r>
                </w:p>
              </w:txbxContent>
            </v:textbox>
          </v:oval>
        </w:pict>
      </w:r>
    </w:p>
    <w:p w:rsidR="001E3447" w:rsidRDefault="001E3447" w:rsidP="00EB4BB1">
      <w:pPr>
        <w:rPr>
          <w:rStyle w:val="Emphasis"/>
          <w:b/>
          <w:bCs/>
          <w:i w:val="0"/>
          <w:iCs w:val="0"/>
          <w:sz w:val="36"/>
          <w:szCs w:val="36"/>
          <w:u w:val="single"/>
        </w:rPr>
      </w:pPr>
    </w:p>
    <w:p w:rsidR="009C3888" w:rsidRDefault="009C3888"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Default="001E3447" w:rsidP="00EB4BB1">
      <w:pPr>
        <w:rPr>
          <w:rStyle w:val="Emphasis"/>
          <w:b/>
          <w:bCs/>
          <w:i w:val="0"/>
          <w:iCs w:val="0"/>
          <w:sz w:val="36"/>
          <w:szCs w:val="36"/>
          <w:u w:val="single"/>
        </w:rPr>
      </w:pPr>
    </w:p>
    <w:p w:rsidR="001E3447" w:rsidRPr="000E5469" w:rsidRDefault="001E3447" w:rsidP="00EB4BB1">
      <w:pPr>
        <w:rPr>
          <w:rStyle w:val="Emphasis"/>
          <w:bCs/>
          <w:i w:val="0"/>
          <w:iCs w:val="0"/>
          <w:sz w:val="48"/>
          <w:szCs w:val="48"/>
          <w:u w:val="single"/>
        </w:rPr>
      </w:pPr>
      <w:r w:rsidRPr="000E5469">
        <w:rPr>
          <w:rStyle w:val="Emphasis"/>
          <w:bCs/>
          <w:i w:val="0"/>
          <w:iCs w:val="0"/>
          <w:sz w:val="48"/>
          <w:szCs w:val="48"/>
          <w:u w:val="single"/>
        </w:rPr>
        <w:lastRenderedPageBreak/>
        <w:t>Cyclomatic Complexity</w:t>
      </w:r>
    </w:p>
    <w:p w:rsidR="001E3447" w:rsidRDefault="001E3447" w:rsidP="00EB4BB1">
      <w:pPr>
        <w:rPr>
          <w:rStyle w:val="Emphasis"/>
          <w:b/>
          <w:bCs/>
          <w:i w:val="0"/>
          <w:iCs w:val="0"/>
          <w:sz w:val="36"/>
          <w:szCs w:val="36"/>
          <w:u w:val="single"/>
        </w:rPr>
      </w:pPr>
    </w:p>
    <w:p w:rsidR="001E3447" w:rsidRPr="001E3447" w:rsidRDefault="001E3447" w:rsidP="001E3447">
      <w:pPr>
        <w:rPr>
          <w:sz w:val="27"/>
          <w:szCs w:val="27"/>
        </w:rPr>
      </w:pPr>
      <w:r w:rsidRPr="001E3447">
        <w:rPr>
          <w:sz w:val="27"/>
          <w:szCs w:val="27"/>
        </w:rPr>
        <w:t>Cyclomatic complexity is calculated as:</w:t>
      </w:r>
    </w:p>
    <w:p w:rsidR="001E3447" w:rsidRDefault="001E3447" w:rsidP="001E3447">
      <w:pPr>
        <w:rPr>
          <w:sz w:val="27"/>
          <w:szCs w:val="27"/>
        </w:rPr>
      </w:pPr>
    </w:p>
    <w:p w:rsidR="00350CA5" w:rsidRDefault="001E3447" w:rsidP="00350CA5">
      <w:pPr>
        <w:jc w:val="center"/>
        <w:rPr>
          <w:b/>
          <w:sz w:val="30"/>
          <w:szCs w:val="30"/>
        </w:rPr>
      </w:pPr>
      <w:r w:rsidRPr="00350CA5">
        <w:rPr>
          <w:b/>
          <w:sz w:val="30"/>
          <w:szCs w:val="30"/>
          <w:highlight w:val="cyan"/>
        </w:rPr>
        <w:t>Cyclomatic Complexity = e - v + 2</w:t>
      </w:r>
    </w:p>
    <w:p w:rsidR="00350CA5" w:rsidRDefault="00350CA5" w:rsidP="00350CA5">
      <w:pPr>
        <w:jc w:val="center"/>
        <w:rPr>
          <w:b/>
          <w:sz w:val="30"/>
          <w:szCs w:val="30"/>
        </w:rPr>
      </w:pPr>
      <w:r>
        <w:rPr>
          <w:b/>
          <w:sz w:val="30"/>
          <w:szCs w:val="30"/>
        </w:rPr>
        <w:tab/>
      </w:r>
    </w:p>
    <w:p w:rsidR="00350CA5" w:rsidRDefault="00350CA5" w:rsidP="00350CA5">
      <w:pPr>
        <w:rPr>
          <w:b/>
          <w:sz w:val="30"/>
          <w:szCs w:val="30"/>
        </w:rPr>
      </w:pPr>
      <w:r>
        <w:rPr>
          <w:b/>
          <w:sz w:val="30"/>
          <w:szCs w:val="30"/>
        </w:rPr>
        <w:tab/>
      </w:r>
      <w:r>
        <w:rPr>
          <w:b/>
          <w:sz w:val="30"/>
          <w:szCs w:val="30"/>
        </w:rPr>
        <w:tab/>
      </w:r>
      <w:r>
        <w:rPr>
          <w:b/>
          <w:sz w:val="30"/>
          <w:szCs w:val="30"/>
        </w:rPr>
        <w:tab/>
      </w:r>
      <w:r>
        <w:rPr>
          <w:b/>
          <w:sz w:val="30"/>
          <w:szCs w:val="30"/>
        </w:rPr>
        <w:tab/>
        <w:t xml:space="preserve">where, </w:t>
      </w:r>
    </w:p>
    <w:p w:rsidR="00350CA5" w:rsidRDefault="00350CA5" w:rsidP="00350CA5">
      <w:pPr>
        <w:rPr>
          <w:b/>
          <w:sz w:val="30"/>
          <w:szCs w:val="30"/>
        </w:rPr>
      </w:pP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e = number of edges</w:t>
      </w:r>
    </w:p>
    <w:p w:rsidR="00350CA5" w:rsidRPr="00350CA5" w:rsidRDefault="00350CA5" w:rsidP="00350CA5">
      <w:pPr>
        <w:rPr>
          <w:b/>
          <w:sz w:val="30"/>
          <w:szCs w:val="30"/>
        </w:rPr>
      </w:pP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 xml:space="preserve">v = number of vertices  </w:t>
      </w:r>
    </w:p>
    <w:p w:rsidR="00350CA5" w:rsidRDefault="00350CA5" w:rsidP="001E3447">
      <w:pPr>
        <w:rPr>
          <w:sz w:val="27"/>
          <w:szCs w:val="27"/>
        </w:rPr>
      </w:pPr>
    </w:p>
    <w:p w:rsidR="001E3447" w:rsidRPr="001E3447" w:rsidRDefault="001E3447" w:rsidP="001E3447">
      <w:pPr>
        <w:rPr>
          <w:sz w:val="27"/>
          <w:szCs w:val="27"/>
        </w:rPr>
      </w:pPr>
      <w:r w:rsidRPr="001E3447">
        <w:rPr>
          <w:sz w:val="27"/>
          <w:szCs w:val="27"/>
        </w:rPr>
        <w:t>In our module ,</w:t>
      </w:r>
      <w:r w:rsidR="00350CA5">
        <w:rPr>
          <w:sz w:val="27"/>
          <w:szCs w:val="27"/>
        </w:rPr>
        <w:t xml:space="preserve">  </w:t>
      </w:r>
      <w:r w:rsidRPr="001E3447">
        <w:rPr>
          <w:sz w:val="27"/>
          <w:szCs w:val="27"/>
        </w:rPr>
        <w:t>e=16   v=13</w:t>
      </w:r>
    </w:p>
    <w:p w:rsidR="00350CA5" w:rsidRDefault="001E3447" w:rsidP="001E3447">
      <w:pPr>
        <w:rPr>
          <w:sz w:val="27"/>
          <w:szCs w:val="27"/>
        </w:rPr>
      </w:pPr>
      <w:r w:rsidRPr="001E3447">
        <w:rPr>
          <w:sz w:val="27"/>
          <w:szCs w:val="27"/>
        </w:rPr>
        <w:t xml:space="preserve">Therefore,   </w:t>
      </w:r>
    </w:p>
    <w:p w:rsidR="001E3447" w:rsidRDefault="00350CA5" w:rsidP="001E3447">
      <w:pPr>
        <w:rPr>
          <w:sz w:val="27"/>
          <w:szCs w:val="27"/>
        </w:rPr>
      </w:pPr>
      <w:r>
        <w:rPr>
          <w:sz w:val="27"/>
          <w:szCs w:val="27"/>
        </w:rPr>
        <w:tab/>
      </w:r>
      <w:r>
        <w:rPr>
          <w:sz w:val="27"/>
          <w:szCs w:val="27"/>
        </w:rPr>
        <w:tab/>
      </w:r>
      <w:r>
        <w:rPr>
          <w:sz w:val="27"/>
          <w:szCs w:val="27"/>
        </w:rPr>
        <w:tab/>
      </w:r>
      <w:r>
        <w:rPr>
          <w:sz w:val="27"/>
          <w:szCs w:val="27"/>
        </w:rPr>
        <w:tab/>
        <w:t xml:space="preserve">Cyclomatic Complexity  </w:t>
      </w:r>
      <w:r w:rsidR="001E3447" w:rsidRPr="001E3447">
        <w:rPr>
          <w:sz w:val="27"/>
          <w:szCs w:val="27"/>
        </w:rPr>
        <w:t>=</w:t>
      </w:r>
      <w:r>
        <w:rPr>
          <w:sz w:val="27"/>
          <w:szCs w:val="27"/>
        </w:rPr>
        <w:t xml:space="preserve"> </w:t>
      </w:r>
      <w:r w:rsidR="001E3447" w:rsidRPr="001E3447">
        <w:rPr>
          <w:sz w:val="27"/>
          <w:szCs w:val="27"/>
        </w:rPr>
        <w:t>16</w:t>
      </w:r>
      <w:r>
        <w:rPr>
          <w:sz w:val="27"/>
          <w:szCs w:val="27"/>
        </w:rPr>
        <w:t xml:space="preserve"> </w:t>
      </w:r>
      <w:r w:rsidR="001E3447" w:rsidRPr="001E3447">
        <w:rPr>
          <w:sz w:val="27"/>
          <w:szCs w:val="27"/>
        </w:rPr>
        <w:t>-</w:t>
      </w:r>
      <w:r>
        <w:rPr>
          <w:sz w:val="27"/>
          <w:szCs w:val="27"/>
        </w:rPr>
        <w:t xml:space="preserve"> </w:t>
      </w:r>
      <w:r w:rsidR="001E3447" w:rsidRPr="001E3447">
        <w:rPr>
          <w:sz w:val="27"/>
          <w:szCs w:val="27"/>
        </w:rPr>
        <w:t>13</w:t>
      </w:r>
      <w:r>
        <w:rPr>
          <w:sz w:val="27"/>
          <w:szCs w:val="27"/>
        </w:rPr>
        <w:t xml:space="preserve"> </w:t>
      </w:r>
      <w:r w:rsidR="001E3447" w:rsidRPr="001E3447">
        <w:rPr>
          <w:sz w:val="27"/>
          <w:szCs w:val="27"/>
        </w:rPr>
        <w:t>+</w:t>
      </w:r>
      <w:r>
        <w:rPr>
          <w:sz w:val="27"/>
          <w:szCs w:val="27"/>
        </w:rPr>
        <w:t xml:space="preserve"> 2</w:t>
      </w:r>
    </w:p>
    <w:p w:rsidR="00350CA5" w:rsidRPr="001E3447" w:rsidRDefault="00350CA5" w:rsidP="001E3447">
      <w:pPr>
        <w:rPr>
          <w:sz w:val="27"/>
          <w:szCs w:val="27"/>
        </w:rPr>
      </w:pP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t xml:space="preserve">        =  5</w:t>
      </w:r>
    </w:p>
    <w:p w:rsidR="00350CA5" w:rsidRDefault="00350CA5" w:rsidP="001E3447">
      <w:pPr>
        <w:rPr>
          <w:sz w:val="27"/>
          <w:szCs w:val="27"/>
        </w:rPr>
      </w:pPr>
    </w:p>
    <w:p w:rsidR="00350CA5" w:rsidRDefault="00350CA5" w:rsidP="001E3447">
      <w:pPr>
        <w:rPr>
          <w:sz w:val="27"/>
          <w:szCs w:val="27"/>
        </w:rPr>
      </w:pPr>
    </w:p>
    <w:p w:rsidR="001E3447" w:rsidRPr="001E3447" w:rsidRDefault="001E3447" w:rsidP="001E3447">
      <w:pPr>
        <w:rPr>
          <w:sz w:val="27"/>
          <w:szCs w:val="27"/>
        </w:rPr>
      </w:pPr>
      <w:r w:rsidRPr="00350CA5">
        <w:rPr>
          <w:i/>
          <w:sz w:val="27"/>
          <w:szCs w:val="27"/>
        </w:rPr>
        <w:t>Therefore cyclomatic complexity will be 5</w:t>
      </w:r>
      <w:r w:rsidRPr="001E3447">
        <w:rPr>
          <w:sz w:val="27"/>
          <w:szCs w:val="27"/>
        </w:rPr>
        <w:t>.</w:t>
      </w:r>
    </w:p>
    <w:p w:rsidR="001E3447" w:rsidRDefault="001E3447" w:rsidP="00EB4BB1">
      <w:pPr>
        <w:rPr>
          <w:rStyle w:val="Emphasis"/>
          <w:b/>
          <w:bCs/>
          <w:i w:val="0"/>
          <w:iCs w:val="0"/>
          <w:sz w:val="36"/>
          <w:szCs w:val="36"/>
          <w:u w:val="single"/>
        </w:rPr>
      </w:pPr>
    </w:p>
    <w:p w:rsidR="00E87BD0" w:rsidRDefault="00E87BD0" w:rsidP="00EB4BB1">
      <w:pPr>
        <w:rPr>
          <w:rStyle w:val="Emphasis"/>
          <w:b/>
          <w:bCs/>
          <w:i w:val="0"/>
          <w:iCs w:val="0"/>
          <w:sz w:val="36"/>
          <w:szCs w:val="36"/>
          <w:u w:val="single"/>
        </w:rPr>
      </w:pPr>
    </w:p>
    <w:p w:rsidR="00E87BD0" w:rsidRDefault="00E87BD0" w:rsidP="00EB4BB1">
      <w:pPr>
        <w:rPr>
          <w:rStyle w:val="Emphasis"/>
          <w:b/>
          <w:bCs/>
          <w:i w:val="0"/>
          <w:iCs w:val="0"/>
          <w:sz w:val="36"/>
          <w:szCs w:val="36"/>
          <w:u w:val="single"/>
        </w:rPr>
      </w:pPr>
    </w:p>
    <w:p w:rsidR="00ED6F91" w:rsidRDefault="00ED6F91" w:rsidP="00EB4BB1">
      <w:pPr>
        <w:rPr>
          <w:rStyle w:val="Emphasis"/>
          <w:bCs/>
          <w:i w:val="0"/>
          <w:iCs w:val="0"/>
          <w:sz w:val="64"/>
          <w:szCs w:val="64"/>
          <w:u w:val="single"/>
        </w:rPr>
      </w:pPr>
    </w:p>
    <w:p w:rsidR="00E87BD0" w:rsidRPr="00ED6F91" w:rsidRDefault="00E87BD0" w:rsidP="00EB4BB1">
      <w:pPr>
        <w:rPr>
          <w:rStyle w:val="Emphasis"/>
          <w:bCs/>
          <w:i w:val="0"/>
          <w:iCs w:val="0"/>
          <w:sz w:val="64"/>
          <w:szCs w:val="64"/>
          <w:u w:val="single"/>
        </w:rPr>
      </w:pPr>
      <w:r w:rsidRPr="00ED6F91">
        <w:rPr>
          <w:rStyle w:val="Emphasis"/>
          <w:bCs/>
          <w:i w:val="0"/>
          <w:iCs w:val="0"/>
          <w:sz w:val="64"/>
          <w:szCs w:val="64"/>
          <w:u w:val="single"/>
        </w:rPr>
        <w:t>Independent  Path</w:t>
      </w:r>
    </w:p>
    <w:p w:rsidR="00E87BD0" w:rsidRDefault="00E87BD0" w:rsidP="00EB4BB1">
      <w:pPr>
        <w:rPr>
          <w:rStyle w:val="Emphasis"/>
          <w:b/>
          <w:bCs/>
          <w:i w:val="0"/>
          <w:iCs w:val="0"/>
          <w:sz w:val="36"/>
          <w:szCs w:val="36"/>
          <w:u w:val="single"/>
        </w:rPr>
      </w:pPr>
    </w:p>
    <w:p w:rsidR="00E87BD0" w:rsidRPr="00E87BD0" w:rsidRDefault="00E87BD0" w:rsidP="00E87BD0">
      <w:pPr>
        <w:rPr>
          <w:sz w:val="27"/>
          <w:szCs w:val="27"/>
        </w:rPr>
      </w:pPr>
      <w:r w:rsidRPr="00E87BD0">
        <w:rPr>
          <w:sz w:val="27"/>
          <w:szCs w:val="27"/>
        </w:rPr>
        <w:t>Path 1      1,2,3,4,5,6,7,8,10,11,12</w:t>
      </w:r>
    </w:p>
    <w:p w:rsidR="00E87BD0" w:rsidRPr="00E87BD0" w:rsidRDefault="00E87BD0" w:rsidP="00E87BD0">
      <w:pPr>
        <w:rPr>
          <w:sz w:val="27"/>
          <w:szCs w:val="27"/>
        </w:rPr>
      </w:pPr>
      <w:r w:rsidRPr="00E87BD0">
        <w:rPr>
          <w:sz w:val="27"/>
          <w:szCs w:val="27"/>
        </w:rPr>
        <w:t>Path 2      1,2,3,1,2,3,4,5,6,7,8,10,11,12</w:t>
      </w:r>
    </w:p>
    <w:p w:rsidR="00E87BD0" w:rsidRPr="00E87BD0" w:rsidRDefault="00E87BD0" w:rsidP="00E87BD0">
      <w:pPr>
        <w:rPr>
          <w:sz w:val="27"/>
          <w:szCs w:val="27"/>
        </w:rPr>
      </w:pPr>
      <w:r w:rsidRPr="00E87BD0">
        <w:rPr>
          <w:sz w:val="27"/>
          <w:szCs w:val="27"/>
        </w:rPr>
        <w:t>Path 3     1,2,3,4,1,2,3,4,5,6,7,8,10,11,12</w:t>
      </w:r>
    </w:p>
    <w:p w:rsidR="00E87BD0" w:rsidRPr="00E87BD0" w:rsidRDefault="00E87BD0" w:rsidP="00E87BD0">
      <w:pPr>
        <w:rPr>
          <w:sz w:val="27"/>
          <w:szCs w:val="27"/>
        </w:rPr>
      </w:pPr>
      <w:r w:rsidRPr="00E87BD0">
        <w:rPr>
          <w:sz w:val="27"/>
          <w:szCs w:val="27"/>
        </w:rPr>
        <w:t>Path 4      1,2,3,4,5,6,7,9,5,6,7,8,10,11,12</w:t>
      </w:r>
    </w:p>
    <w:p w:rsidR="00E87BD0" w:rsidRPr="00E87BD0" w:rsidRDefault="00E87BD0" w:rsidP="00E87BD0">
      <w:pPr>
        <w:rPr>
          <w:sz w:val="27"/>
          <w:szCs w:val="27"/>
        </w:rPr>
      </w:pPr>
      <w:r w:rsidRPr="00E87BD0">
        <w:rPr>
          <w:sz w:val="27"/>
          <w:szCs w:val="27"/>
        </w:rPr>
        <w:t>Path 5      1,2,3,4,5,6,7,8,10,11,13,10,11,12</w:t>
      </w:r>
    </w:p>
    <w:p w:rsidR="00E87BD0" w:rsidRPr="009C3888" w:rsidRDefault="00E87BD0" w:rsidP="00EB4BB1">
      <w:pPr>
        <w:rPr>
          <w:rStyle w:val="Emphasis"/>
          <w:b/>
          <w:bCs/>
          <w:i w:val="0"/>
          <w:iCs w:val="0"/>
          <w:sz w:val="36"/>
          <w:szCs w:val="36"/>
          <w:u w:val="single"/>
        </w:rPr>
      </w:pPr>
    </w:p>
    <w:sectPr w:rsidR="00E87BD0" w:rsidRPr="009C3888" w:rsidSect="007C2962">
      <w:headerReference w:type="default" r:id="rId15"/>
      <w:footerReference w:type="default" r:id="rId16"/>
      <w:pgSz w:w="12240" w:h="15840"/>
      <w:pgMar w:top="1440" w:right="720" w:bottom="90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9DC" w:rsidRDefault="008969DC">
      <w:r>
        <w:separator/>
      </w:r>
    </w:p>
  </w:endnote>
  <w:endnote w:type="continuationSeparator" w:id="1">
    <w:p w:rsidR="008969DC" w:rsidRDefault="008969DC">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Javanese Text">
    <w:panose1 w:val="02000000000000000000"/>
    <w:charset w:val="00"/>
    <w:family w:val="auto"/>
    <w:pitch w:val="variable"/>
    <w:sig w:usb0="80000043" w:usb1="00002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_HKSCS">
    <w:panose1 w:val="02020500000000000000"/>
    <w:charset w:val="88"/>
    <w:family w:val="roman"/>
    <w:pitch w:val="variable"/>
    <w:sig w:usb0="A00002FF" w:usb1="3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546766"/>
      <w:docPartObj>
        <w:docPartGallery w:val="Page Numbers (Bottom of Page)"/>
        <w:docPartUnique/>
      </w:docPartObj>
    </w:sdtPr>
    <w:sdtEndPr>
      <w:rPr>
        <w:color w:val="7F7F7F" w:themeColor="background1" w:themeShade="7F"/>
        <w:spacing w:val="60"/>
      </w:rPr>
    </w:sdtEndPr>
    <w:sdtContent>
      <w:p w:rsidR="00CA3DC9" w:rsidRDefault="00CA3DC9">
        <w:pPr>
          <w:pStyle w:val="Footer"/>
          <w:pBdr>
            <w:top w:val="single" w:sz="4" w:space="1" w:color="D9D9D9" w:themeColor="background1" w:themeShade="D9"/>
          </w:pBdr>
          <w:rPr>
            <w:b/>
          </w:rPr>
        </w:pPr>
        <w:fldSimple w:instr=" PAGE   \* MERGEFORMAT ">
          <w:r w:rsidRPr="00CA3DC9">
            <w:rPr>
              <w:b/>
              <w:noProof/>
            </w:rPr>
            <w:t>1</w:t>
          </w:r>
        </w:fldSimple>
        <w:r>
          <w:rPr>
            <w:b/>
          </w:rPr>
          <w:t xml:space="preserve"> | </w:t>
        </w:r>
        <w:r>
          <w:rPr>
            <w:color w:val="7F7F7F" w:themeColor="background1" w:themeShade="7F"/>
            <w:spacing w:val="60"/>
          </w:rPr>
          <w:t>Page</w:t>
        </w:r>
      </w:p>
    </w:sdtContent>
  </w:sdt>
  <w:p w:rsidR="00CA3DC9" w:rsidRDefault="00CA3D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9DC" w:rsidRDefault="008969DC">
      <w:r>
        <w:separator/>
      </w:r>
    </w:p>
  </w:footnote>
  <w:footnote w:type="continuationSeparator" w:id="1">
    <w:p w:rsidR="008969DC" w:rsidRDefault="008969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563833"/>
      <w:docPartObj>
        <w:docPartGallery w:val="Page Numbers (Margins)"/>
        <w:docPartUnique/>
      </w:docPartObj>
    </w:sdtPr>
    <w:sdtContent>
      <w:p w:rsidR="001E3447" w:rsidRDefault="00D7736A">
        <w:pPr>
          <w:pStyle w:val="Header"/>
        </w:pPr>
        <w:r>
          <w:rPr>
            <w:noProof/>
          </w:rPr>
          <w:pict>
            <v:rect id="Rectangle 3" o:spid="_x0000_s2049" style="position:absolute;margin-left:0;margin-top:0;width:40.2pt;height:171.9pt;z-index:251659264;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next-textbox:#Rectangle 3;mso-fit-shape-to-text:t">
                <w:txbxContent>
                  <w:p w:rsidR="001E3447" w:rsidRDefault="001E3447">
                    <w:pPr>
                      <w:pStyle w:val="Footer"/>
                      <w:rPr>
                        <w:rFonts w:asciiTheme="majorHAnsi" w:eastAsiaTheme="majorEastAsia" w:hAnsiTheme="majorHAnsi" w:cstheme="majorBidi"/>
                        <w:sz w:val="44"/>
                        <w:szCs w:val="44"/>
                      </w:rPr>
                    </w:pPr>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70A5E58"/>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80"/>
        </w:tabs>
        <w:ind w:left="780" w:hanging="360"/>
      </w:pPr>
      <w:rPr>
        <w:rFonts w:ascii="Wingdings 2" w:hAnsi="Wingdings 2"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Wingdings 2" w:hAnsi="Wingdings 2"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Wingdings 2" w:hAnsi="Wingdings 2"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C"/>
    <w:multiLevelType w:val="multilevel"/>
    <w:tmpl w:val="0000000C"/>
    <w:name w:val="WW8Num1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E"/>
    <w:multiLevelType w:val="multilevel"/>
    <w:tmpl w:val="0000000E"/>
    <w:name w:val="WW8Num1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10"/>
    <w:multiLevelType w:val="multilevel"/>
    <w:tmpl w:val="00000010"/>
    <w:name w:val="WW8Num1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12"/>
    <w:multiLevelType w:val="multilevel"/>
    <w:tmpl w:val="00000012"/>
    <w:name w:val="WW8Num1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13"/>
    <w:multiLevelType w:val="multilevel"/>
    <w:tmpl w:val="00000013"/>
    <w:name w:val="WW8Num1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14"/>
    <w:multiLevelType w:val="multilevel"/>
    <w:tmpl w:val="00000014"/>
    <w:name w:val="WW8Num20"/>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806119"/>
    <w:multiLevelType w:val="hybridMultilevel"/>
    <w:tmpl w:val="DE1EC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1C0F17"/>
    <w:multiLevelType w:val="hybridMultilevel"/>
    <w:tmpl w:val="2ACAD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2506F1"/>
    <w:multiLevelType w:val="hybridMultilevel"/>
    <w:tmpl w:val="003C5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5F1E95"/>
    <w:multiLevelType w:val="hybridMultilevel"/>
    <w:tmpl w:val="25E29A92"/>
    <w:lvl w:ilvl="0" w:tplc="DDDE35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17B4173"/>
    <w:multiLevelType w:val="hybridMultilevel"/>
    <w:tmpl w:val="1D24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17147A"/>
    <w:multiLevelType w:val="hybridMultilevel"/>
    <w:tmpl w:val="A7AE3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4228DF"/>
    <w:multiLevelType w:val="hybridMultilevel"/>
    <w:tmpl w:val="79FAC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076ABE"/>
    <w:multiLevelType w:val="hybridMultilevel"/>
    <w:tmpl w:val="AFA83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EC6019"/>
    <w:multiLevelType w:val="hybridMultilevel"/>
    <w:tmpl w:val="D2082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065B75"/>
    <w:multiLevelType w:val="hybridMultilevel"/>
    <w:tmpl w:val="D3888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BD5762"/>
    <w:multiLevelType w:val="hybridMultilevel"/>
    <w:tmpl w:val="1FEE5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C06D09"/>
    <w:multiLevelType w:val="hybridMultilevel"/>
    <w:tmpl w:val="715A2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731C48"/>
    <w:multiLevelType w:val="hybridMultilevel"/>
    <w:tmpl w:val="6FACB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124C74"/>
    <w:multiLevelType w:val="hybridMultilevel"/>
    <w:tmpl w:val="965CE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5A6663"/>
    <w:multiLevelType w:val="hybridMultilevel"/>
    <w:tmpl w:val="562C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906368"/>
    <w:multiLevelType w:val="hybridMultilevel"/>
    <w:tmpl w:val="D6F88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7762AD"/>
    <w:multiLevelType w:val="hybridMultilevel"/>
    <w:tmpl w:val="B6AA3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5163E"/>
    <w:multiLevelType w:val="hybridMultilevel"/>
    <w:tmpl w:val="FA1E0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0339E2"/>
    <w:multiLevelType w:val="hybridMultilevel"/>
    <w:tmpl w:val="7FB85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983D98"/>
    <w:multiLevelType w:val="hybridMultilevel"/>
    <w:tmpl w:val="57667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8516E4"/>
    <w:multiLevelType w:val="hybridMultilevel"/>
    <w:tmpl w:val="D6921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25"/>
  </w:num>
  <w:num w:numId="4">
    <w:abstractNumId w:val="29"/>
  </w:num>
  <w:num w:numId="5">
    <w:abstractNumId w:val="27"/>
  </w:num>
  <w:num w:numId="6">
    <w:abstractNumId w:val="14"/>
  </w:num>
  <w:num w:numId="7">
    <w:abstractNumId w:val="24"/>
  </w:num>
  <w:num w:numId="8">
    <w:abstractNumId w:val="28"/>
  </w:num>
  <w:num w:numId="9">
    <w:abstractNumId w:val="26"/>
  </w:num>
  <w:num w:numId="10">
    <w:abstractNumId w:val="17"/>
  </w:num>
  <w:num w:numId="11">
    <w:abstractNumId w:val="18"/>
  </w:num>
  <w:num w:numId="12">
    <w:abstractNumId w:val="31"/>
  </w:num>
  <w:num w:numId="13">
    <w:abstractNumId w:val="19"/>
  </w:num>
  <w:num w:numId="14">
    <w:abstractNumId w:val="20"/>
  </w:num>
  <w:num w:numId="15">
    <w:abstractNumId w:val="32"/>
  </w:num>
  <w:num w:numId="16">
    <w:abstractNumId w:val="21"/>
  </w:num>
  <w:num w:numId="17">
    <w:abstractNumId w:val="11"/>
  </w:num>
  <w:num w:numId="18">
    <w:abstractNumId w:val="16"/>
  </w:num>
  <w:num w:numId="19">
    <w:abstractNumId w:val="22"/>
  </w:num>
  <w:num w:numId="20">
    <w:abstractNumId w:val="23"/>
  </w:num>
  <w:num w:numId="21">
    <w:abstractNumId w:val="4"/>
  </w:num>
  <w:num w:numId="22">
    <w:abstractNumId w:val="13"/>
  </w:num>
  <w:num w:numId="23">
    <w:abstractNumId w:val="15"/>
  </w:num>
  <w:num w:numId="24">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A15214"/>
    <w:rsid w:val="00037860"/>
    <w:rsid w:val="00067AAB"/>
    <w:rsid w:val="00077ACB"/>
    <w:rsid w:val="00084D80"/>
    <w:rsid w:val="00095B8F"/>
    <w:rsid w:val="000A0831"/>
    <w:rsid w:val="000B143B"/>
    <w:rsid w:val="000B3C7A"/>
    <w:rsid w:val="000D4055"/>
    <w:rsid w:val="000D7928"/>
    <w:rsid w:val="000E4955"/>
    <w:rsid w:val="000E5469"/>
    <w:rsid w:val="00101194"/>
    <w:rsid w:val="00112654"/>
    <w:rsid w:val="00137C94"/>
    <w:rsid w:val="001414EE"/>
    <w:rsid w:val="00157E30"/>
    <w:rsid w:val="00161F9D"/>
    <w:rsid w:val="00183F5F"/>
    <w:rsid w:val="00196EC2"/>
    <w:rsid w:val="00197E75"/>
    <w:rsid w:val="001A25B7"/>
    <w:rsid w:val="001B425F"/>
    <w:rsid w:val="001B4C0B"/>
    <w:rsid w:val="001B51F3"/>
    <w:rsid w:val="001C4D37"/>
    <w:rsid w:val="001C60AA"/>
    <w:rsid w:val="001C623F"/>
    <w:rsid w:val="001E3447"/>
    <w:rsid w:val="001E3661"/>
    <w:rsid w:val="001E6F91"/>
    <w:rsid w:val="00206336"/>
    <w:rsid w:val="00207E2B"/>
    <w:rsid w:val="00214B5B"/>
    <w:rsid w:val="002244B9"/>
    <w:rsid w:val="002378F8"/>
    <w:rsid w:val="00245951"/>
    <w:rsid w:val="002817CE"/>
    <w:rsid w:val="002A23E6"/>
    <w:rsid w:val="002F2ECF"/>
    <w:rsid w:val="00350CA5"/>
    <w:rsid w:val="00350D94"/>
    <w:rsid w:val="0036093C"/>
    <w:rsid w:val="00386DF9"/>
    <w:rsid w:val="003978F3"/>
    <w:rsid w:val="003D19B5"/>
    <w:rsid w:val="003D5AC6"/>
    <w:rsid w:val="003F3BE1"/>
    <w:rsid w:val="00410C4B"/>
    <w:rsid w:val="0041325C"/>
    <w:rsid w:val="00431D4C"/>
    <w:rsid w:val="004344A9"/>
    <w:rsid w:val="00474067"/>
    <w:rsid w:val="0047524D"/>
    <w:rsid w:val="004822F5"/>
    <w:rsid w:val="004B1E40"/>
    <w:rsid w:val="004F0A9B"/>
    <w:rsid w:val="00515942"/>
    <w:rsid w:val="00534187"/>
    <w:rsid w:val="00536DF2"/>
    <w:rsid w:val="00546479"/>
    <w:rsid w:val="0056619C"/>
    <w:rsid w:val="0057483A"/>
    <w:rsid w:val="00584B63"/>
    <w:rsid w:val="00592A06"/>
    <w:rsid w:val="005B6999"/>
    <w:rsid w:val="005E0C2C"/>
    <w:rsid w:val="00613100"/>
    <w:rsid w:val="00624D5F"/>
    <w:rsid w:val="0063430D"/>
    <w:rsid w:val="00634F13"/>
    <w:rsid w:val="0064374E"/>
    <w:rsid w:val="006459BC"/>
    <w:rsid w:val="00664C5B"/>
    <w:rsid w:val="00670DB4"/>
    <w:rsid w:val="00676123"/>
    <w:rsid w:val="006C2886"/>
    <w:rsid w:val="006C29F5"/>
    <w:rsid w:val="006F0D24"/>
    <w:rsid w:val="007040B0"/>
    <w:rsid w:val="0071332C"/>
    <w:rsid w:val="00727112"/>
    <w:rsid w:val="007C1162"/>
    <w:rsid w:val="007C2962"/>
    <w:rsid w:val="007D2824"/>
    <w:rsid w:val="007D4614"/>
    <w:rsid w:val="007E55A8"/>
    <w:rsid w:val="007F1EF5"/>
    <w:rsid w:val="00802332"/>
    <w:rsid w:val="00807AA2"/>
    <w:rsid w:val="00823B1F"/>
    <w:rsid w:val="00834412"/>
    <w:rsid w:val="008714F4"/>
    <w:rsid w:val="00871ECC"/>
    <w:rsid w:val="00881A53"/>
    <w:rsid w:val="00885731"/>
    <w:rsid w:val="00892FF9"/>
    <w:rsid w:val="008969DC"/>
    <w:rsid w:val="008976D5"/>
    <w:rsid w:val="008F0D50"/>
    <w:rsid w:val="00902CCC"/>
    <w:rsid w:val="00934462"/>
    <w:rsid w:val="00947AA6"/>
    <w:rsid w:val="00995C1B"/>
    <w:rsid w:val="00996824"/>
    <w:rsid w:val="009A59BB"/>
    <w:rsid w:val="009C3888"/>
    <w:rsid w:val="009D7B41"/>
    <w:rsid w:val="009E391B"/>
    <w:rsid w:val="00A024AF"/>
    <w:rsid w:val="00A0489D"/>
    <w:rsid w:val="00A15214"/>
    <w:rsid w:val="00A1537F"/>
    <w:rsid w:val="00A4310A"/>
    <w:rsid w:val="00A60A66"/>
    <w:rsid w:val="00A652BE"/>
    <w:rsid w:val="00A81429"/>
    <w:rsid w:val="00AC6F45"/>
    <w:rsid w:val="00AD3168"/>
    <w:rsid w:val="00AF5729"/>
    <w:rsid w:val="00B263F9"/>
    <w:rsid w:val="00B54383"/>
    <w:rsid w:val="00B75214"/>
    <w:rsid w:val="00B75C7A"/>
    <w:rsid w:val="00B85E17"/>
    <w:rsid w:val="00B8764C"/>
    <w:rsid w:val="00BA6D19"/>
    <w:rsid w:val="00BC1EE4"/>
    <w:rsid w:val="00BD0664"/>
    <w:rsid w:val="00BE03A3"/>
    <w:rsid w:val="00C04990"/>
    <w:rsid w:val="00C149EC"/>
    <w:rsid w:val="00C205D4"/>
    <w:rsid w:val="00C22CC4"/>
    <w:rsid w:val="00C50E50"/>
    <w:rsid w:val="00C61F69"/>
    <w:rsid w:val="00C62E82"/>
    <w:rsid w:val="00C650D3"/>
    <w:rsid w:val="00C81BA2"/>
    <w:rsid w:val="00C871BB"/>
    <w:rsid w:val="00C96F09"/>
    <w:rsid w:val="00C97201"/>
    <w:rsid w:val="00CA3DC9"/>
    <w:rsid w:val="00CC3C3F"/>
    <w:rsid w:val="00CD651A"/>
    <w:rsid w:val="00CE3065"/>
    <w:rsid w:val="00CE3C98"/>
    <w:rsid w:val="00D04BDD"/>
    <w:rsid w:val="00D21D2C"/>
    <w:rsid w:val="00D22CD1"/>
    <w:rsid w:val="00D43229"/>
    <w:rsid w:val="00D47A68"/>
    <w:rsid w:val="00D57E93"/>
    <w:rsid w:val="00D7292B"/>
    <w:rsid w:val="00D7736A"/>
    <w:rsid w:val="00D93D1F"/>
    <w:rsid w:val="00DB01DC"/>
    <w:rsid w:val="00E242B9"/>
    <w:rsid w:val="00E537F3"/>
    <w:rsid w:val="00E54618"/>
    <w:rsid w:val="00E747E9"/>
    <w:rsid w:val="00E82A60"/>
    <w:rsid w:val="00E83708"/>
    <w:rsid w:val="00E87BD0"/>
    <w:rsid w:val="00E94173"/>
    <w:rsid w:val="00EB4BB1"/>
    <w:rsid w:val="00EC2A84"/>
    <w:rsid w:val="00EC402D"/>
    <w:rsid w:val="00ED203D"/>
    <w:rsid w:val="00ED6F91"/>
    <w:rsid w:val="00EF1F14"/>
    <w:rsid w:val="00F02040"/>
    <w:rsid w:val="00F24EEF"/>
    <w:rsid w:val="00F31650"/>
    <w:rsid w:val="00F37FA2"/>
    <w:rsid w:val="00F627B9"/>
    <w:rsid w:val="00F76AE7"/>
    <w:rsid w:val="00F8433C"/>
    <w:rsid w:val="00F86636"/>
    <w:rsid w:val="00FA5BE7"/>
    <w:rsid w:val="00FB0814"/>
    <w:rsid w:val="00FD5787"/>
    <w:rsid w:val="00FF2D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5" type="connector" idref="#_x0000_s1085"/>
        <o:r id="V:Rule26" type="connector" idref="#_x0000_s1075"/>
        <o:r id="V:Rule27" type="connector" idref="#_x0000_s1076"/>
        <o:r id="V:Rule28" type="connector" idref="#_x0000_s1064"/>
        <o:r id="V:Rule29" type="connector" idref="#_x0000_s1073"/>
        <o:r id="V:Rule30" type="connector" idref="#_x0000_s1069"/>
        <o:r id="V:Rule31" type="connector" idref="#_x0000_s1065"/>
        <o:r id="V:Rule32" type="connector" idref="#_x0000_s1086"/>
        <o:r id="V:Rule33" type="connector" idref="#_x0000_s1077"/>
        <o:r id="V:Rule34" type="connector" idref="#_x0000_s1084"/>
        <o:r id="V:Rule35" type="connector" idref="#_x0000_s1082"/>
        <o:r id="V:Rule36" type="connector" idref="#_x0000_s1068"/>
        <o:r id="V:Rule37" type="connector" idref="#_x0000_s1078"/>
        <o:r id="V:Rule38" type="connector" idref="#_x0000_s1079"/>
        <o:r id="V:Rule39" type="connector" idref="#_x0000_s1066"/>
        <o:r id="V:Rule40" type="connector" idref="#_x0000_s1081"/>
        <o:r id="V:Rule41" type="connector" idref="#_x0000_s1083"/>
        <o:r id="V:Rule42" type="connector" idref="#_x0000_s1067"/>
        <o:r id="V:Rule43" type="connector" idref="#_x0000_s1074"/>
        <o:r id="V:Rule44" type="connector" idref="#_x0000_s1080"/>
        <o:r id="V:Rule45" type="connector" idref="#_x0000_s1087"/>
        <o:r id="V:Rule46" type="connector" idref="#_x0000_s1070"/>
        <o:r id="V:Rule47" type="connector" idref="#_x0000_s1072"/>
        <o:r id="V:Rule48"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C7A"/>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B75C7A"/>
    <w:pPr>
      <w:keepNext/>
      <w:numPr>
        <w:numId w:val="1"/>
      </w:numPr>
      <w:spacing w:before="240" w:after="60"/>
      <w:outlineLvl w:val="0"/>
    </w:pPr>
    <w:rPr>
      <w:rFonts w:ascii="Calibri" w:eastAsia="Times New Roman" w:hAnsi="Calibri" w:cs="Calibri"/>
      <w:b/>
      <w:bCs/>
    </w:rPr>
  </w:style>
  <w:style w:type="paragraph" w:styleId="Heading2">
    <w:name w:val="heading 2"/>
    <w:basedOn w:val="Normal"/>
    <w:next w:val="Normal"/>
    <w:link w:val="Heading2Char"/>
    <w:uiPriority w:val="9"/>
    <w:unhideWhenUsed/>
    <w:qFormat/>
    <w:rsid w:val="00B75C7A"/>
    <w:pPr>
      <w:keepNext/>
      <w:keepLines/>
      <w:spacing w:before="40"/>
      <w:outlineLvl w:val="1"/>
    </w:pPr>
    <w:rPr>
      <w:rFonts w:asciiTheme="majorHAnsi" w:eastAsiaTheme="majorEastAsia" w:hAnsiTheme="majorHAns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5C7A"/>
    <w:rPr>
      <w:rFonts w:ascii="Calibri" w:eastAsia="Times New Roman" w:hAnsi="Calibri" w:cs="Calibri"/>
      <w:b/>
      <w:bCs/>
      <w:kern w:val="1"/>
      <w:sz w:val="24"/>
      <w:szCs w:val="24"/>
      <w:lang w:eastAsia="hi-IN" w:bidi="hi-IN"/>
    </w:rPr>
  </w:style>
  <w:style w:type="character" w:styleId="SubtleEmphasis">
    <w:name w:val="Subtle Emphasis"/>
    <w:qFormat/>
    <w:rsid w:val="00B75C7A"/>
    <w:rPr>
      <w:i/>
      <w:iCs/>
      <w:color w:val="808080"/>
    </w:rPr>
  </w:style>
  <w:style w:type="character" w:styleId="Emphasis">
    <w:name w:val="Emphasis"/>
    <w:qFormat/>
    <w:rsid w:val="00B75C7A"/>
    <w:rPr>
      <w:i/>
      <w:iCs/>
    </w:rPr>
  </w:style>
  <w:style w:type="paragraph" w:styleId="Header">
    <w:name w:val="header"/>
    <w:basedOn w:val="Normal"/>
    <w:link w:val="HeaderChar"/>
    <w:uiPriority w:val="99"/>
    <w:unhideWhenUsed/>
    <w:rsid w:val="00B75C7A"/>
    <w:pPr>
      <w:tabs>
        <w:tab w:val="center" w:pos="4680"/>
        <w:tab w:val="right" w:pos="9360"/>
      </w:tabs>
    </w:pPr>
    <w:rPr>
      <w:szCs w:val="21"/>
    </w:rPr>
  </w:style>
  <w:style w:type="character" w:customStyle="1" w:styleId="HeaderChar">
    <w:name w:val="Header Char"/>
    <w:basedOn w:val="DefaultParagraphFont"/>
    <w:link w:val="Header"/>
    <w:uiPriority w:val="99"/>
    <w:rsid w:val="00B75C7A"/>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B75C7A"/>
    <w:pPr>
      <w:tabs>
        <w:tab w:val="center" w:pos="4680"/>
        <w:tab w:val="right" w:pos="9360"/>
      </w:tabs>
    </w:pPr>
    <w:rPr>
      <w:szCs w:val="21"/>
    </w:rPr>
  </w:style>
  <w:style w:type="character" w:customStyle="1" w:styleId="FooterChar">
    <w:name w:val="Footer Char"/>
    <w:basedOn w:val="DefaultParagraphFont"/>
    <w:link w:val="Footer"/>
    <w:uiPriority w:val="99"/>
    <w:rsid w:val="00B75C7A"/>
    <w:rPr>
      <w:rFonts w:ascii="Times New Roman" w:eastAsia="SimSun" w:hAnsi="Times New Roman" w:cs="Mangal"/>
      <w:kern w:val="1"/>
      <w:sz w:val="24"/>
      <w:szCs w:val="21"/>
      <w:lang w:eastAsia="hi-IN" w:bidi="hi-IN"/>
    </w:rPr>
  </w:style>
  <w:style w:type="character" w:customStyle="1" w:styleId="Heading2Char">
    <w:name w:val="Heading 2 Char"/>
    <w:basedOn w:val="DefaultParagraphFont"/>
    <w:link w:val="Heading2"/>
    <w:uiPriority w:val="9"/>
    <w:rsid w:val="00B75C7A"/>
    <w:rPr>
      <w:rFonts w:asciiTheme="majorHAnsi" w:eastAsiaTheme="majorEastAsia" w:hAnsiTheme="majorHAnsi" w:cs="Mangal"/>
      <w:color w:val="2E74B5" w:themeColor="accent1" w:themeShade="BF"/>
      <w:kern w:val="1"/>
      <w:sz w:val="26"/>
      <w:szCs w:val="23"/>
      <w:lang w:eastAsia="hi-IN" w:bidi="hi-IN"/>
    </w:rPr>
  </w:style>
  <w:style w:type="paragraph" w:styleId="Subtitle">
    <w:name w:val="Subtitle"/>
    <w:basedOn w:val="Normal"/>
    <w:next w:val="Normal"/>
    <w:link w:val="SubtitleChar"/>
    <w:qFormat/>
    <w:rsid w:val="00B75C7A"/>
    <w:pPr>
      <w:spacing w:after="60"/>
      <w:jc w:val="center"/>
    </w:pPr>
    <w:rPr>
      <w:rFonts w:ascii="Cambria" w:eastAsia="Times New Roman" w:hAnsi="Cambria"/>
      <w:szCs w:val="21"/>
    </w:rPr>
  </w:style>
  <w:style w:type="character" w:customStyle="1" w:styleId="SubtitleChar">
    <w:name w:val="Subtitle Char"/>
    <w:basedOn w:val="DefaultParagraphFont"/>
    <w:link w:val="Subtitle"/>
    <w:rsid w:val="00B75C7A"/>
    <w:rPr>
      <w:rFonts w:ascii="Cambria" w:eastAsia="Times New Roman" w:hAnsi="Cambria" w:cs="Mangal"/>
      <w:kern w:val="1"/>
      <w:sz w:val="24"/>
      <w:szCs w:val="21"/>
      <w:lang w:eastAsia="hi-IN" w:bidi="hi-IN"/>
    </w:rPr>
  </w:style>
  <w:style w:type="paragraph" w:styleId="ListParagraph">
    <w:name w:val="List Paragraph"/>
    <w:basedOn w:val="Normal"/>
    <w:uiPriority w:val="34"/>
    <w:qFormat/>
    <w:rsid w:val="00670DB4"/>
    <w:pPr>
      <w:ind w:left="720"/>
      <w:contextualSpacing/>
    </w:pPr>
    <w:rPr>
      <w:szCs w:val="21"/>
    </w:rPr>
  </w:style>
  <w:style w:type="paragraph" w:styleId="NoSpacing">
    <w:name w:val="No Spacing"/>
    <w:uiPriority w:val="1"/>
    <w:qFormat/>
    <w:rsid w:val="00E94173"/>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a">
    <w:name w:val="a"/>
    <w:basedOn w:val="DefaultParagraphFont"/>
    <w:rsid w:val="007C1162"/>
  </w:style>
  <w:style w:type="character" w:customStyle="1" w:styleId="apple-converted-space">
    <w:name w:val="apple-converted-space"/>
    <w:basedOn w:val="DefaultParagraphFont"/>
    <w:rsid w:val="007C1162"/>
  </w:style>
  <w:style w:type="paragraph" w:styleId="BalloonText">
    <w:name w:val="Balloon Text"/>
    <w:basedOn w:val="Normal"/>
    <w:link w:val="BalloonTextChar"/>
    <w:uiPriority w:val="99"/>
    <w:semiHidden/>
    <w:unhideWhenUsed/>
    <w:rsid w:val="00676123"/>
    <w:rPr>
      <w:rFonts w:ascii="Tahoma" w:hAnsi="Tahoma"/>
      <w:sz w:val="16"/>
      <w:szCs w:val="14"/>
    </w:rPr>
  </w:style>
  <w:style w:type="character" w:customStyle="1" w:styleId="BalloonTextChar">
    <w:name w:val="Balloon Text Char"/>
    <w:basedOn w:val="DefaultParagraphFont"/>
    <w:link w:val="BalloonText"/>
    <w:uiPriority w:val="99"/>
    <w:semiHidden/>
    <w:rsid w:val="00676123"/>
    <w:rPr>
      <w:rFonts w:ascii="Tahoma" w:eastAsia="SimSun" w:hAnsi="Tahoma" w:cs="Mangal"/>
      <w:kern w:val="1"/>
      <w:sz w:val="16"/>
      <w:szCs w:val="14"/>
      <w:lang w:eastAsia="hi-IN" w:bidi="hi-IN"/>
    </w:rPr>
  </w:style>
  <w:style w:type="paragraph" w:customStyle="1" w:styleId="PreformattedText">
    <w:name w:val="Preformatted Text"/>
    <w:basedOn w:val="Normal"/>
    <w:rsid w:val="000D7928"/>
    <w:rPr>
      <w:rFonts w:ascii="Liberation Mono" w:eastAsia="Droid Sans Fallback" w:hAnsi="Liberation Mono" w:cs="Liberation Mono"/>
      <w:color w:val="00000A"/>
      <w:kern w:val="0"/>
      <w:sz w:val="20"/>
      <w:szCs w:val="20"/>
      <w:lang w:val="en-IN" w:eastAsia="zh-CN"/>
    </w:rPr>
  </w:style>
  <w:style w:type="paragraph" w:customStyle="1" w:styleId="TableContents">
    <w:name w:val="Table Contents"/>
    <w:basedOn w:val="Normal"/>
    <w:rsid w:val="000D7928"/>
    <w:pPr>
      <w:suppressLineNumbers/>
    </w:pPr>
    <w:rPr>
      <w:rFonts w:ascii="Liberation Serif" w:eastAsia="Droid Sans Fallback" w:hAnsi="Liberation Serif" w:cs="FreeSans"/>
      <w:color w:val="00000A"/>
      <w:kern w:val="0"/>
      <w:lang w:val="en-IN" w:eastAsia="zh-CN"/>
    </w:rPr>
  </w:style>
  <w:style w:type="table" w:styleId="TableGrid">
    <w:name w:val="Table Grid"/>
    <w:basedOn w:val="TableNormal"/>
    <w:uiPriority w:val="39"/>
    <w:rsid w:val="00947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F0A9B"/>
    <w:pPr>
      <w:tabs>
        <w:tab w:val="right" w:leader="dot" w:pos="9350"/>
      </w:tabs>
      <w:suppressAutoHyphens w:val="0"/>
      <w:spacing w:after="100" w:line="360" w:lineRule="auto"/>
      <w:ind w:firstLine="720"/>
      <w:jc w:val="center"/>
    </w:pPr>
    <w:rPr>
      <w:rFonts w:eastAsia="Calibri" w:cs="Times New Roman"/>
      <w:kern w:val="0"/>
      <w:szCs w:val="22"/>
      <w:lang w:eastAsia="en-US" w:bidi="ar-SA"/>
    </w:rPr>
  </w:style>
  <w:style w:type="paragraph" w:styleId="TOC2">
    <w:name w:val="toc 2"/>
    <w:basedOn w:val="Normal"/>
    <w:next w:val="Normal"/>
    <w:autoRedefine/>
    <w:uiPriority w:val="39"/>
    <w:unhideWhenUsed/>
    <w:rsid w:val="004F0A9B"/>
    <w:pPr>
      <w:suppressAutoHyphens w:val="0"/>
      <w:spacing w:after="100" w:line="360" w:lineRule="auto"/>
      <w:ind w:left="240" w:firstLine="720"/>
      <w:jc w:val="both"/>
    </w:pPr>
    <w:rPr>
      <w:rFonts w:eastAsia="Calibri" w:cs="Times New Roman"/>
      <w:kern w:val="0"/>
      <w:szCs w:val="22"/>
      <w:lang w:eastAsia="en-US" w:bidi="ar-SA"/>
    </w:rPr>
  </w:style>
  <w:style w:type="paragraph" w:styleId="TOC3">
    <w:name w:val="toc 3"/>
    <w:basedOn w:val="Normal"/>
    <w:next w:val="Normal"/>
    <w:autoRedefine/>
    <w:uiPriority w:val="39"/>
    <w:unhideWhenUsed/>
    <w:rsid w:val="004F0A9B"/>
    <w:pPr>
      <w:suppressAutoHyphens w:val="0"/>
      <w:spacing w:after="100" w:line="360" w:lineRule="auto"/>
      <w:ind w:left="480" w:firstLine="720"/>
      <w:jc w:val="both"/>
    </w:pPr>
    <w:rPr>
      <w:rFonts w:eastAsia="Calibri" w:cs="Times New Roman"/>
      <w:kern w:val="0"/>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59907">
      <w:bodyDiv w:val="1"/>
      <w:marLeft w:val="0"/>
      <w:marRight w:val="0"/>
      <w:marTop w:val="0"/>
      <w:marBottom w:val="0"/>
      <w:divBdr>
        <w:top w:val="none" w:sz="0" w:space="0" w:color="auto"/>
        <w:left w:val="none" w:sz="0" w:space="0" w:color="auto"/>
        <w:bottom w:val="none" w:sz="0" w:space="0" w:color="auto"/>
        <w:right w:val="none" w:sz="0" w:space="0" w:color="auto"/>
      </w:divBdr>
      <w:divsChild>
        <w:div w:id="56784945">
          <w:marLeft w:val="0"/>
          <w:marRight w:val="0"/>
          <w:marTop w:val="0"/>
          <w:marBottom w:val="0"/>
          <w:divBdr>
            <w:top w:val="none" w:sz="0" w:space="0" w:color="auto"/>
            <w:left w:val="none" w:sz="0" w:space="0" w:color="auto"/>
            <w:bottom w:val="none" w:sz="0" w:space="0" w:color="auto"/>
            <w:right w:val="none" w:sz="0" w:space="0" w:color="auto"/>
          </w:divBdr>
        </w:div>
        <w:div w:id="532155141">
          <w:marLeft w:val="0"/>
          <w:marRight w:val="0"/>
          <w:marTop w:val="0"/>
          <w:marBottom w:val="0"/>
          <w:divBdr>
            <w:top w:val="none" w:sz="0" w:space="0" w:color="auto"/>
            <w:left w:val="none" w:sz="0" w:space="0" w:color="auto"/>
            <w:bottom w:val="none" w:sz="0" w:space="0" w:color="auto"/>
            <w:right w:val="none" w:sz="0" w:space="0" w:color="auto"/>
          </w:divBdr>
        </w:div>
        <w:div w:id="1376465336">
          <w:marLeft w:val="0"/>
          <w:marRight w:val="0"/>
          <w:marTop w:val="0"/>
          <w:marBottom w:val="0"/>
          <w:divBdr>
            <w:top w:val="none" w:sz="0" w:space="0" w:color="auto"/>
            <w:left w:val="none" w:sz="0" w:space="0" w:color="auto"/>
            <w:bottom w:val="none" w:sz="0" w:space="0" w:color="auto"/>
            <w:right w:val="none" w:sz="0" w:space="0" w:color="auto"/>
          </w:divBdr>
        </w:div>
        <w:div w:id="21590291">
          <w:marLeft w:val="0"/>
          <w:marRight w:val="0"/>
          <w:marTop w:val="0"/>
          <w:marBottom w:val="0"/>
          <w:divBdr>
            <w:top w:val="none" w:sz="0" w:space="0" w:color="auto"/>
            <w:left w:val="none" w:sz="0" w:space="0" w:color="auto"/>
            <w:bottom w:val="none" w:sz="0" w:space="0" w:color="auto"/>
            <w:right w:val="none" w:sz="0" w:space="0" w:color="auto"/>
          </w:divBdr>
        </w:div>
        <w:div w:id="258563135">
          <w:marLeft w:val="0"/>
          <w:marRight w:val="0"/>
          <w:marTop w:val="0"/>
          <w:marBottom w:val="0"/>
          <w:divBdr>
            <w:top w:val="none" w:sz="0" w:space="0" w:color="auto"/>
            <w:left w:val="none" w:sz="0" w:space="0" w:color="auto"/>
            <w:bottom w:val="none" w:sz="0" w:space="0" w:color="auto"/>
            <w:right w:val="none" w:sz="0" w:space="0" w:color="auto"/>
          </w:divBdr>
        </w:div>
        <w:div w:id="226496196">
          <w:marLeft w:val="0"/>
          <w:marRight w:val="0"/>
          <w:marTop w:val="0"/>
          <w:marBottom w:val="0"/>
          <w:divBdr>
            <w:top w:val="none" w:sz="0" w:space="0" w:color="auto"/>
            <w:left w:val="none" w:sz="0" w:space="0" w:color="auto"/>
            <w:bottom w:val="none" w:sz="0" w:space="0" w:color="auto"/>
            <w:right w:val="none" w:sz="0" w:space="0" w:color="auto"/>
          </w:divBdr>
        </w:div>
        <w:div w:id="75901831">
          <w:marLeft w:val="0"/>
          <w:marRight w:val="0"/>
          <w:marTop w:val="0"/>
          <w:marBottom w:val="0"/>
          <w:divBdr>
            <w:top w:val="none" w:sz="0" w:space="0" w:color="auto"/>
            <w:left w:val="none" w:sz="0" w:space="0" w:color="auto"/>
            <w:bottom w:val="none" w:sz="0" w:space="0" w:color="auto"/>
            <w:right w:val="none" w:sz="0" w:space="0" w:color="auto"/>
          </w:divBdr>
        </w:div>
      </w:divsChild>
    </w:div>
    <w:div w:id="367872101">
      <w:bodyDiv w:val="1"/>
      <w:marLeft w:val="0"/>
      <w:marRight w:val="0"/>
      <w:marTop w:val="0"/>
      <w:marBottom w:val="0"/>
      <w:divBdr>
        <w:top w:val="none" w:sz="0" w:space="0" w:color="auto"/>
        <w:left w:val="none" w:sz="0" w:space="0" w:color="auto"/>
        <w:bottom w:val="none" w:sz="0" w:space="0" w:color="auto"/>
        <w:right w:val="none" w:sz="0" w:space="0" w:color="auto"/>
      </w:divBdr>
    </w:div>
    <w:div w:id="1533106260">
      <w:bodyDiv w:val="1"/>
      <w:marLeft w:val="0"/>
      <w:marRight w:val="0"/>
      <w:marTop w:val="0"/>
      <w:marBottom w:val="0"/>
      <w:divBdr>
        <w:top w:val="none" w:sz="0" w:space="0" w:color="auto"/>
        <w:left w:val="none" w:sz="0" w:space="0" w:color="auto"/>
        <w:bottom w:val="none" w:sz="0" w:space="0" w:color="auto"/>
        <w:right w:val="none" w:sz="0" w:space="0" w:color="auto"/>
      </w:divBdr>
      <w:divsChild>
        <w:div w:id="1909461738">
          <w:marLeft w:val="0"/>
          <w:marRight w:val="0"/>
          <w:marTop w:val="0"/>
          <w:marBottom w:val="0"/>
          <w:divBdr>
            <w:top w:val="none" w:sz="0" w:space="0" w:color="auto"/>
            <w:left w:val="none" w:sz="0" w:space="0" w:color="auto"/>
            <w:bottom w:val="none" w:sz="0" w:space="0" w:color="auto"/>
            <w:right w:val="none" w:sz="0" w:space="0" w:color="auto"/>
          </w:divBdr>
        </w:div>
        <w:div w:id="861866230">
          <w:marLeft w:val="0"/>
          <w:marRight w:val="0"/>
          <w:marTop w:val="0"/>
          <w:marBottom w:val="0"/>
          <w:divBdr>
            <w:top w:val="none" w:sz="0" w:space="0" w:color="auto"/>
            <w:left w:val="none" w:sz="0" w:space="0" w:color="auto"/>
            <w:bottom w:val="none" w:sz="0" w:space="0" w:color="auto"/>
            <w:right w:val="none" w:sz="0" w:space="0" w:color="auto"/>
          </w:divBdr>
        </w:div>
        <w:div w:id="1096437484">
          <w:marLeft w:val="0"/>
          <w:marRight w:val="0"/>
          <w:marTop w:val="0"/>
          <w:marBottom w:val="0"/>
          <w:divBdr>
            <w:top w:val="none" w:sz="0" w:space="0" w:color="auto"/>
            <w:left w:val="none" w:sz="0" w:space="0" w:color="auto"/>
            <w:bottom w:val="none" w:sz="0" w:space="0" w:color="auto"/>
            <w:right w:val="none" w:sz="0" w:space="0" w:color="auto"/>
          </w:divBdr>
        </w:div>
        <w:div w:id="1338460305">
          <w:marLeft w:val="0"/>
          <w:marRight w:val="0"/>
          <w:marTop w:val="0"/>
          <w:marBottom w:val="0"/>
          <w:divBdr>
            <w:top w:val="none" w:sz="0" w:space="0" w:color="auto"/>
            <w:left w:val="none" w:sz="0" w:space="0" w:color="auto"/>
            <w:bottom w:val="none" w:sz="0" w:space="0" w:color="auto"/>
            <w:right w:val="none" w:sz="0" w:space="0" w:color="auto"/>
          </w:divBdr>
        </w:div>
        <w:div w:id="2045206840">
          <w:marLeft w:val="0"/>
          <w:marRight w:val="0"/>
          <w:marTop w:val="0"/>
          <w:marBottom w:val="0"/>
          <w:divBdr>
            <w:top w:val="none" w:sz="0" w:space="0" w:color="auto"/>
            <w:left w:val="none" w:sz="0" w:space="0" w:color="auto"/>
            <w:bottom w:val="none" w:sz="0" w:space="0" w:color="auto"/>
            <w:right w:val="none" w:sz="0" w:space="0" w:color="auto"/>
          </w:divBdr>
        </w:div>
        <w:div w:id="1210455910">
          <w:marLeft w:val="0"/>
          <w:marRight w:val="0"/>
          <w:marTop w:val="0"/>
          <w:marBottom w:val="0"/>
          <w:divBdr>
            <w:top w:val="none" w:sz="0" w:space="0" w:color="auto"/>
            <w:left w:val="none" w:sz="0" w:space="0" w:color="auto"/>
            <w:bottom w:val="none" w:sz="0" w:space="0" w:color="auto"/>
            <w:right w:val="none" w:sz="0" w:space="0" w:color="auto"/>
          </w:divBdr>
        </w:div>
        <w:div w:id="761954076">
          <w:marLeft w:val="0"/>
          <w:marRight w:val="0"/>
          <w:marTop w:val="0"/>
          <w:marBottom w:val="0"/>
          <w:divBdr>
            <w:top w:val="none" w:sz="0" w:space="0" w:color="auto"/>
            <w:left w:val="none" w:sz="0" w:space="0" w:color="auto"/>
            <w:bottom w:val="none" w:sz="0" w:space="0" w:color="auto"/>
            <w:right w:val="none" w:sz="0" w:space="0" w:color="auto"/>
          </w:divBdr>
        </w:div>
        <w:div w:id="102920822">
          <w:marLeft w:val="0"/>
          <w:marRight w:val="0"/>
          <w:marTop w:val="0"/>
          <w:marBottom w:val="0"/>
          <w:divBdr>
            <w:top w:val="none" w:sz="0" w:space="0" w:color="auto"/>
            <w:left w:val="none" w:sz="0" w:space="0" w:color="auto"/>
            <w:bottom w:val="none" w:sz="0" w:space="0" w:color="auto"/>
            <w:right w:val="none" w:sz="0" w:space="0" w:color="auto"/>
          </w:divBdr>
        </w:div>
        <w:div w:id="1024133119">
          <w:marLeft w:val="0"/>
          <w:marRight w:val="0"/>
          <w:marTop w:val="0"/>
          <w:marBottom w:val="0"/>
          <w:divBdr>
            <w:top w:val="none" w:sz="0" w:space="0" w:color="auto"/>
            <w:left w:val="none" w:sz="0" w:space="0" w:color="auto"/>
            <w:bottom w:val="none" w:sz="0" w:space="0" w:color="auto"/>
            <w:right w:val="none" w:sz="0" w:space="0" w:color="auto"/>
          </w:divBdr>
        </w:div>
      </w:divsChild>
    </w:div>
    <w:div w:id="1613975346">
      <w:bodyDiv w:val="1"/>
      <w:marLeft w:val="0"/>
      <w:marRight w:val="0"/>
      <w:marTop w:val="0"/>
      <w:marBottom w:val="0"/>
      <w:divBdr>
        <w:top w:val="none" w:sz="0" w:space="0" w:color="auto"/>
        <w:left w:val="none" w:sz="0" w:space="0" w:color="auto"/>
        <w:bottom w:val="none" w:sz="0" w:space="0" w:color="auto"/>
        <w:right w:val="none" w:sz="0" w:space="0" w:color="auto"/>
      </w:divBdr>
      <w:divsChild>
        <w:div w:id="1039089790">
          <w:marLeft w:val="0"/>
          <w:marRight w:val="0"/>
          <w:marTop w:val="0"/>
          <w:marBottom w:val="150"/>
          <w:divBdr>
            <w:top w:val="none" w:sz="0" w:space="0" w:color="auto"/>
            <w:left w:val="none" w:sz="0" w:space="0" w:color="auto"/>
            <w:bottom w:val="none" w:sz="0" w:space="0" w:color="auto"/>
            <w:right w:val="none" w:sz="0" w:space="0" w:color="auto"/>
          </w:divBdr>
          <w:divsChild>
            <w:div w:id="406850846">
              <w:marLeft w:val="0"/>
              <w:marRight w:val="0"/>
              <w:marTop w:val="0"/>
              <w:marBottom w:val="0"/>
              <w:divBdr>
                <w:top w:val="none" w:sz="0" w:space="0" w:color="auto"/>
                <w:left w:val="none" w:sz="0" w:space="0" w:color="auto"/>
                <w:bottom w:val="none" w:sz="0" w:space="0" w:color="auto"/>
                <w:right w:val="none" w:sz="0" w:space="0" w:color="auto"/>
              </w:divBdr>
              <w:divsChild>
                <w:div w:id="622345419">
                  <w:marLeft w:val="0"/>
                  <w:marRight w:val="0"/>
                  <w:marTop w:val="0"/>
                  <w:marBottom w:val="0"/>
                  <w:divBdr>
                    <w:top w:val="none" w:sz="0" w:space="0" w:color="auto"/>
                    <w:left w:val="none" w:sz="0" w:space="0" w:color="auto"/>
                    <w:bottom w:val="none" w:sz="0" w:space="0" w:color="auto"/>
                    <w:right w:val="none" w:sz="0" w:space="0" w:color="auto"/>
                  </w:divBdr>
                  <w:divsChild>
                    <w:div w:id="501704081">
                      <w:marLeft w:val="0"/>
                      <w:marRight w:val="0"/>
                      <w:marTop w:val="0"/>
                      <w:marBottom w:val="0"/>
                      <w:divBdr>
                        <w:top w:val="none" w:sz="0" w:space="0" w:color="auto"/>
                        <w:left w:val="none" w:sz="0" w:space="0" w:color="auto"/>
                        <w:bottom w:val="none" w:sz="0" w:space="0" w:color="auto"/>
                        <w:right w:val="none" w:sz="0" w:space="0" w:color="auto"/>
                      </w:divBdr>
                      <w:divsChild>
                        <w:div w:id="1418281408">
                          <w:marLeft w:val="0"/>
                          <w:marRight w:val="0"/>
                          <w:marTop w:val="0"/>
                          <w:marBottom w:val="0"/>
                          <w:divBdr>
                            <w:top w:val="none" w:sz="0" w:space="0" w:color="auto"/>
                            <w:left w:val="none" w:sz="0" w:space="0" w:color="auto"/>
                            <w:bottom w:val="none" w:sz="0" w:space="0" w:color="auto"/>
                            <w:right w:val="none" w:sz="0" w:space="0" w:color="auto"/>
                          </w:divBdr>
                        </w:div>
                        <w:div w:id="2015915814">
                          <w:marLeft w:val="0"/>
                          <w:marRight w:val="0"/>
                          <w:marTop w:val="0"/>
                          <w:marBottom w:val="0"/>
                          <w:divBdr>
                            <w:top w:val="none" w:sz="0" w:space="0" w:color="auto"/>
                            <w:left w:val="none" w:sz="0" w:space="0" w:color="auto"/>
                            <w:bottom w:val="none" w:sz="0" w:space="0" w:color="auto"/>
                            <w:right w:val="none" w:sz="0" w:space="0" w:color="auto"/>
                          </w:divBdr>
                        </w:div>
                        <w:div w:id="715356391">
                          <w:marLeft w:val="0"/>
                          <w:marRight w:val="0"/>
                          <w:marTop w:val="0"/>
                          <w:marBottom w:val="0"/>
                          <w:divBdr>
                            <w:top w:val="none" w:sz="0" w:space="0" w:color="auto"/>
                            <w:left w:val="none" w:sz="0" w:space="0" w:color="auto"/>
                            <w:bottom w:val="none" w:sz="0" w:space="0" w:color="auto"/>
                            <w:right w:val="none" w:sz="0" w:space="0" w:color="auto"/>
                          </w:divBdr>
                        </w:div>
                        <w:div w:id="1852523842">
                          <w:marLeft w:val="0"/>
                          <w:marRight w:val="0"/>
                          <w:marTop w:val="0"/>
                          <w:marBottom w:val="0"/>
                          <w:divBdr>
                            <w:top w:val="none" w:sz="0" w:space="0" w:color="auto"/>
                            <w:left w:val="none" w:sz="0" w:space="0" w:color="auto"/>
                            <w:bottom w:val="none" w:sz="0" w:space="0" w:color="auto"/>
                            <w:right w:val="none" w:sz="0" w:space="0" w:color="auto"/>
                          </w:divBdr>
                        </w:div>
                        <w:div w:id="597100457">
                          <w:marLeft w:val="0"/>
                          <w:marRight w:val="0"/>
                          <w:marTop w:val="0"/>
                          <w:marBottom w:val="0"/>
                          <w:divBdr>
                            <w:top w:val="none" w:sz="0" w:space="0" w:color="auto"/>
                            <w:left w:val="none" w:sz="0" w:space="0" w:color="auto"/>
                            <w:bottom w:val="none" w:sz="0" w:space="0" w:color="auto"/>
                            <w:right w:val="none" w:sz="0" w:space="0" w:color="auto"/>
                          </w:divBdr>
                        </w:div>
                        <w:div w:id="1647859099">
                          <w:marLeft w:val="0"/>
                          <w:marRight w:val="0"/>
                          <w:marTop w:val="0"/>
                          <w:marBottom w:val="0"/>
                          <w:divBdr>
                            <w:top w:val="none" w:sz="0" w:space="0" w:color="auto"/>
                            <w:left w:val="none" w:sz="0" w:space="0" w:color="auto"/>
                            <w:bottom w:val="none" w:sz="0" w:space="0" w:color="auto"/>
                            <w:right w:val="none" w:sz="0" w:space="0" w:color="auto"/>
                          </w:divBdr>
                        </w:div>
                        <w:div w:id="861823889">
                          <w:marLeft w:val="0"/>
                          <w:marRight w:val="0"/>
                          <w:marTop w:val="0"/>
                          <w:marBottom w:val="0"/>
                          <w:divBdr>
                            <w:top w:val="none" w:sz="0" w:space="0" w:color="auto"/>
                            <w:left w:val="none" w:sz="0" w:space="0" w:color="auto"/>
                            <w:bottom w:val="none" w:sz="0" w:space="0" w:color="auto"/>
                            <w:right w:val="none" w:sz="0" w:space="0" w:color="auto"/>
                          </w:divBdr>
                        </w:div>
                        <w:div w:id="1785415813">
                          <w:marLeft w:val="0"/>
                          <w:marRight w:val="0"/>
                          <w:marTop w:val="0"/>
                          <w:marBottom w:val="0"/>
                          <w:divBdr>
                            <w:top w:val="none" w:sz="0" w:space="0" w:color="auto"/>
                            <w:left w:val="none" w:sz="0" w:space="0" w:color="auto"/>
                            <w:bottom w:val="none" w:sz="0" w:space="0" w:color="auto"/>
                            <w:right w:val="none" w:sz="0" w:space="0" w:color="auto"/>
                          </w:divBdr>
                        </w:div>
                        <w:div w:id="1160194287">
                          <w:marLeft w:val="0"/>
                          <w:marRight w:val="0"/>
                          <w:marTop w:val="0"/>
                          <w:marBottom w:val="0"/>
                          <w:divBdr>
                            <w:top w:val="none" w:sz="0" w:space="0" w:color="auto"/>
                            <w:left w:val="none" w:sz="0" w:space="0" w:color="auto"/>
                            <w:bottom w:val="none" w:sz="0" w:space="0" w:color="auto"/>
                            <w:right w:val="none" w:sz="0" w:space="0" w:color="auto"/>
                          </w:divBdr>
                        </w:div>
                        <w:div w:id="2133670336">
                          <w:marLeft w:val="0"/>
                          <w:marRight w:val="0"/>
                          <w:marTop w:val="0"/>
                          <w:marBottom w:val="0"/>
                          <w:divBdr>
                            <w:top w:val="none" w:sz="0" w:space="0" w:color="auto"/>
                            <w:left w:val="none" w:sz="0" w:space="0" w:color="auto"/>
                            <w:bottom w:val="none" w:sz="0" w:space="0" w:color="auto"/>
                            <w:right w:val="none" w:sz="0" w:space="0" w:color="auto"/>
                          </w:divBdr>
                        </w:div>
                        <w:div w:id="235896337">
                          <w:marLeft w:val="0"/>
                          <w:marRight w:val="0"/>
                          <w:marTop w:val="0"/>
                          <w:marBottom w:val="0"/>
                          <w:divBdr>
                            <w:top w:val="none" w:sz="0" w:space="0" w:color="auto"/>
                            <w:left w:val="none" w:sz="0" w:space="0" w:color="auto"/>
                            <w:bottom w:val="none" w:sz="0" w:space="0" w:color="auto"/>
                            <w:right w:val="none" w:sz="0" w:space="0" w:color="auto"/>
                          </w:divBdr>
                        </w:div>
                        <w:div w:id="280453500">
                          <w:marLeft w:val="0"/>
                          <w:marRight w:val="0"/>
                          <w:marTop w:val="0"/>
                          <w:marBottom w:val="0"/>
                          <w:divBdr>
                            <w:top w:val="none" w:sz="0" w:space="0" w:color="auto"/>
                            <w:left w:val="none" w:sz="0" w:space="0" w:color="auto"/>
                            <w:bottom w:val="none" w:sz="0" w:space="0" w:color="auto"/>
                            <w:right w:val="none" w:sz="0" w:space="0" w:color="auto"/>
                          </w:divBdr>
                        </w:div>
                        <w:div w:id="1989823062">
                          <w:marLeft w:val="0"/>
                          <w:marRight w:val="0"/>
                          <w:marTop w:val="0"/>
                          <w:marBottom w:val="0"/>
                          <w:divBdr>
                            <w:top w:val="none" w:sz="0" w:space="0" w:color="auto"/>
                            <w:left w:val="none" w:sz="0" w:space="0" w:color="auto"/>
                            <w:bottom w:val="none" w:sz="0" w:space="0" w:color="auto"/>
                            <w:right w:val="none" w:sz="0" w:space="0" w:color="auto"/>
                          </w:divBdr>
                        </w:div>
                        <w:div w:id="1860972057">
                          <w:marLeft w:val="0"/>
                          <w:marRight w:val="0"/>
                          <w:marTop w:val="0"/>
                          <w:marBottom w:val="0"/>
                          <w:divBdr>
                            <w:top w:val="none" w:sz="0" w:space="0" w:color="auto"/>
                            <w:left w:val="none" w:sz="0" w:space="0" w:color="auto"/>
                            <w:bottom w:val="none" w:sz="0" w:space="0" w:color="auto"/>
                            <w:right w:val="none" w:sz="0" w:space="0" w:color="auto"/>
                          </w:divBdr>
                        </w:div>
                        <w:div w:id="2039625461">
                          <w:marLeft w:val="0"/>
                          <w:marRight w:val="0"/>
                          <w:marTop w:val="0"/>
                          <w:marBottom w:val="0"/>
                          <w:divBdr>
                            <w:top w:val="none" w:sz="0" w:space="0" w:color="auto"/>
                            <w:left w:val="none" w:sz="0" w:space="0" w:color="auto"/>
                            <w:bottom w:val="none" w:sz="0" w:space="0" w:color="auto"/>
                            <w:right w:val="none" w:sz="0" w:space="0" w:color="auto"/>
                          </w:divBdr>
                        </w:div>
                        <w:div w:id="1763066300">
                          <w:marLeft w:val="0"/>
                          <w:marRight w:val="0"/>
                          <w:marTop w:val="0"/>
                          <w:marBottom w:val="0"/>
                          <w:divBdr>
                            <w:top w:val="none" w:sz="0" w:space="0" w:color="auto"/>
                            <w:left w:val="none" w:sz="0" w:space="0" w:color="auto"/>
                            <w:bottom w:val="none" w:sz="0" w:space="0" w:color="auto"/>
                            <w:right w:val="none" w:sz="0" w:space="0" w:color="auto"/>
                          </w:divBdr>
                        </w:div>
                        <w:div w:id="1601717715">
                          <w:marLeft w:val="0"/>
                          <w:marRight w:val="0"/>
                          <w:marTop w:val="0"/>
                          <w:marBottom w:val="0"/>
                          <w:divBdr>
                            <w:top w:val="none" w:sz="0" w:space="0" w:color="auto"/>
                            <w:left w:val="none" w:sz="0" w:space="0" w:color="auto"/>
                            <w:bottom w:val="none" w:sz="0" w:space="0" w:color="auto"/>
                            <w:right w:val="none" w:sz="0" w:space="0" w:color="auto"/>
                          </w:divBdr>
                        </w:div>
                        <w:div w:id="1023749613">
                          <w:marLeft w:val="0"/>
                          <w:marRight w:val="0"/>
                          <w:marTop w:val="0"/>
                          <w:marBottom w:val="0"/>
                          <w:divBdr>
                            <w:top w:val="none" w:sz="0" w:space="0" w:color="auto"/>
                            <w:left w:val="none" w:sz="0" w:space="0" w:color="auto"/>
                            <w:bottom w:val="none" w:sz="0" w:space="0" w:color="auto"/>
                            <w:right w:val="none" w:sz="0" w:space="0" w:color="auto"/>
                          </w:divBdr>
                        </w:div>
                        <w:div w:id="1939872630">
                          <w:marLeft w:val="0"/>
                          <w:marRight w:val="0"/>
                          <w:marTop w:val="0"/>
                          <w:marBottom w:val="0"/>
                          <w:divBdr>
                            <w:top w:val="none" w:sz="0" w:space="0" w:color="auto"/>
                            <w:left w:val="none" w:sz="0" w:space="0" w:color="auto"/>
                            <w:bottom w:val="none" w:sz="0" w:space="0" w:color="auto"/>
                            <w:right w:val="none" w:sz="0" w:space="0" w:color="auto"/>
                          </w:divBdr>
                        </w:div>
                        <w:div w:id="2062363185">
                          <w:marLeft w:val="0"/>
                          <w:marRight w:val="0"/>
                          <w:marTop w:val="0"/>
                          <w:marBottom w:val="0"/>
                          <w:divBdr>
                            <w:top w:val="none" w:sz="0" w:space="0" w:color="auto"/>
                            <w:left w:val="none" w:sz="0" w:space="0" w:color="auto"/>
                            <w:bottom w:val="none" w:sz="0" w:space="0" w:color="auto"/>
                            <w:right w:val="none" w:sz="0" w:space="0" w:color="auto"/>
                          </w:divBdr>
                        </w:div>
                        <w:div w:id="7184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756">
                  <w:marLeft w:val="0"/>
                  <w:marRight w:val="0"/>
                  <w:marTop w:val="0"/>
                  <w:marBottom w:val="0"/>
                  <w:divBdr>
                    <w:top w:val="none" w:sz="0" w:space="0" w:color="auto"/>
                    <w:left w:val="none" w:sz="0" w:space="0" w:color="auto"/>
                    <w:bottom w:val="none" w:sz="0" w:space="0" w:color="auto"/>
                    <w:right w:val="none" w:sz="0" w:space="0" w:color="auto"/>
                  </w:divBdr>
                  <w:divsChild>
                    <w:div w:id="14819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89912">
      <w:bodyDiv w:val="1"/>
      <w:marLeft w:val="0"/>
      <w:marRight w:val="0"/>
      <w:marTop w:val="0"/>
      <w:marBottom w:val="0"/>
      <w:divBdr>
        <w:top w:val="none" w:sz="0" w:space="0" w:color="auto"/>
        <w:left w:val="none" w:sz="0" w:space="0" w:color="auto"/>
        <w:bottom w:val="none" w:sz="0" w:space="0" w:color="auto"/>
        <w:right w:val="none" w:sz="0" w:space="0" w:color="auto"/>
      </w:divBdr>
      <w:divsChild>
        <w:div w:id="676201528">
          <w:marLeft w:val="0"/>
          <w:marRight w:val="0"/>
          <w:marTop w:val="0"/>
          <w:marBottom w:val="0"/>
          <w:divBdr>
            <w:top w:val="none" w:sz="0" w:space="0" w:color="auto"/>
            <w:left w:val="none" w:sz="0" w:space="0" w:color="auto"/>
            <w:bottom w:val="none" w:sz="0" w:space="0" w:color="auto"/>
            <w:right w:val="none" w:sz="0" w:space="0" w:color="auto"/>
          </w:divBdr>
        </w:div>
        <w:div w:id="1385955585">
          <w:marLeft w:val="0"/>
          <w:marRight w:val="0"/>
          <w:marTop w:val="0"/>
          <w:marBottom w:val="0"/>
          <w:divBdr>
            <w:top w:val="none" w:sz="0" w:space="0" w:color="auto"/>
            <w:left w:val="none" w:sz="0" w:space="0" w:color="auto"/>
            <w:bottom w:val="none" w:sz="0" w:space="0" w:color="auto"/>
            <w:right w:val="none" w:sz="0" w:space="0" w:color="auto"/>
          </w:divBdr>
        </w:div>
        <w:div w:id="172037410">
          <w:marLeft w:val="0"/>
          <w:marRight w:val="0"/>
          <w:marTop w:val="0"/>
          <w:marBottom w:val="0"/>
          <w:divBdr>
            <w:top w:val="none" w:sz="0" w:space="0" w:color="auto"/>
            <w:left w:val="none" w:sz="0" w:space="0" w:color="auto"/>
            <w:bottom w:val="none" w:sz="0" w:space="0" w:color="auto"/>
            <w:right w:val="none" w:sz="0" w:space="0" w:color="auto"/>
          </w:divBdr>
        </w:div>
        <w:div w:id="955140752">
          <w:marLeft w:val="0"/>
          <w:marRight w:val="0"/>
          <w:marTop w:val="0"/>
          <w:marBottom w:val="0"/>
          <w:divBdr>
            <w:top w:val="none" w:sz="0" w:space="0" w:color="auto"/>
            <w:left w:val="none" w:sz="0" w:space="0" w:color="auto"/>
            <w:bottom w:val="none" w:sz="0" w:space="0" w:color="auto"/>
            <w:right w:val="none" w:sz="0" w:space="0" w:color="auto"/>
          </w:divBdr>
        </w:div>
        <w:div w:id="660356054">
          <w:marLeft w:val="0"/>
          <w:marRight w:val="0"/>
          <w:marTop w:val="0"/>
          <w:marBottom w:val="0"/>
          <w:divBdr>
            <w:top w:val="none" w:sz="0" w:space="0" w:color="auto"/>
            <w:left w:val="none" w:sz="0" w:space="0" w:color="auto"/>
            <w:bottom w:val="none" w:sz="0" w:space="0" w:color="auto"/>
            <w:right w:val="none" w:sz="0" w:space="0" w:color="auto"/>
          </w:divBdr>
        </w:div>
        <w:div w:id="731582975">
          <w:marLeft w:val="0"/>
          <w:marRight w:val="0"/>
          <w:marTop w:val="0"/>
          <w:marBottom w:val="0"/>
          <w:divBdr>
            <w:top w:val="none" w:sz="0" w:space="0" w:color="auto"/>
            <w:left w:val="none" w:sz="0" w:space="0" w:color="auto"/>
            <w:bottom w:val="none" w:sz="0" w:space="0" w:color="auto"/>
            <w:right w:val="none" w:sz="0" w:space="0" w:color="auto"/>
          </w:divBdr>
        </w:div>
        <w:div w:id="26562625">
          <w:marLeft w:val="0"/>
          <w:marRight w:val="0"/>
          <w:marTop w:val="0"/>
          <w:marBottom w:val="0"/>
          <w:divBdr>
            <w:top w:val="none" w:sz="0" w:space="0" w:color="auto"/>
            <w:left w:val="none" w:sz="0" w:space="0" w:color="auto"/>
            <w:bottom w:val="none" w:sz="0" w:space="0" w:color="auto"/>
            <w:right w:val="none" w:sz="0" w:space="0" w:color="auto"/>
          </w:divBdr>
        </w:div>
      </w:divsChild>
    </w:div>
    <w:div w:id="1773281198">
      <w:bodyDiv w:val="1"/>
      <w:marLeft w:val="0"/>
      <w:marRight w:val="0"/>
      <w:marTop w:val="0"/>
      <w:marBottom w:val="0"/>
      <w:divBdr>
        <w:top w:val="none" w:sz="0" w:space="0" w:color="auto"/>
        <w:left w:val="none" w:sz="0" w:space="0" w:color="auto"/>
        <w:bottom w:val="none" w:sz="0" w:space="0" w:color="auto"/>
        <w:right w:val="none" w:sz="0" w:space="0" w:color="auto"/>
      </w:divBdr>
      <w:divsChild>
        <w:div w:id="700059796">
          <w:marLeft w:val="0"/>
          <w:marRight w:val="0"/>
          <w:marTop w:val="0"/>
          <w:marBottom w:val="0"/>
          <w:divBdr>
            <w:top w:val="none" w:sz="0" w:space="0" w:color="auto"/>
            <w:left w:val="none" w:sz="0" w:space="0" w:color="auto"/>
            <w:bottom w:val="none" w:sz="0" w:space="0" w:color="auto"/>
            <w:right w:val="none" w:sz="0" w:space="0" w:color="auto"/>
          </w:divBdr>
        </w:div>
        <w:div w:id="2019039658">
          <w:marLeft w:val="0"/>
          <w:marRight w:val="0"/>
          <w:marTop w:val="0"/>
          <w:marBottom w:val="0"/>
          <w:divBdr>
            <w:top w:val="none" w:sz="0" w:space="0" w:color="auto"/>
            <w:left w:val="none" w:sz="0" w:space="0" w:color="auto"/>
            <w:bottom w:val="none" w:sz="0" w:space="0" w:color="auto"/>
            <w:right w:val="none" w:sz="0" w:space="0" w:color="auto"/>
          </w:divBdr>
        </w:div>
        <w:div w:id="204879074">
          <w:marLeft w:val="0"/>
          <w:marRight w:val="0"/>
          <w:marTop w:val="0"/>
          <w:marBottom w:val="0"/>
          <w:divBdr>
            <w:top w:val="none" w:sz="0" w:space="0" w:color="auto"/>
            <w:left w:val="none" w:sz="0" w:space="0" w:color="auto"/>
            <w:bottom w:val="none" w:sz="0" w:space="0" w:color="auto"/>
            <w:right w:val="none" w:sz="0" w:space="0" w:color="auto"/>
          </w:divBdr>
        </w:div>
        <w:div w:id="1730179920">
          <w:marLeft w:val="0"/>
          <w:marRight w:val="0"/>
          <w:marTop w:val="0"/>
          <w:marBottom w:val="0"/>
          <w:divBdr>
            <w:top w:val="none" w:sz="0" w:space="0" w:color="auto"/>
            <w:left w:val="none" w:sz="0" w:space="0" w:color="auto"/>
            <w:bottom w:val="none" w:sz="0" w:space="0" w:color="auto"/>
            <w:right w:val="none" w:sz="0" w:space="0" w:color="auto"/>
          </w:divBdr>
        </w:div>
        <w:div w:id="16779282">
          <w:marLeft w:val="0"/>
          <w:marRight w:val="0"/>
          <w:marTop w:val="0"/>
          <w:marBottom w:val="0"/>
          <w:divBdr>
            <w:top w:val="none" w:sz="0" w:space="0" w:color="auto"/>
            <w:left w:val="none" w:sz="0" w:space="0" w:color="auto"/>
            <w:bottom w:val="none" w:sz="0" w:space="0" w:color="auto"/>
            <w:right w:val="none" w:sz="0" w:space="0" w:color="auto"/>
          </w:divBdr>
        </w:div>
        <w:div w:id="823817257">
          <w:marLeft w:val="0"/>
          <w:marRight w:val="0"/>
          <w:marTop w:val="0"/>
          <w:marBottom w:val="0"/>
          <w:divBdr>
            <w:top w:val="none" w:sz="0" w:space="0" w:color="auto"/>
            <w:left w:val="none" w:sz="0" w:space="0" w:color="auto"/>
            <w:bottom w:val="none" w:sz="0" w:space="0" w:color="auto"/>
            <w:right w:val="none" w:sz="0" w:space="0" w:color="auto"/>
          </w:divBdr>
        </w:div>
        <w:div w:id="1813130349">
          <w:marLeft w:val="0"/>
          <w:marRight w:val="0"/>
          <w:marTop w:val="0"/>
          <w:marBottom w:val="0"/>
          <w:divBdr>
            <w:top w:val="none" w:sz="0" w:space="0" w:color="auto"/>
            <w:left w:val="none" w:sz="0" w:space="0" w:color="auto"/>
            <w:bottom w:val="none" w:sz="0" w:space="0" w:color="auto"/>
            <w:right w:val="none" w:sz="0" w:space="0" w:color="auto"/>
          </w:divBdr>
        </w:div>
        <w:div w:id="1766731078">
          <w:marLeft w:val="0"/>
          <w:marRight w:val="0"/>
          <w:marTop w:val="0"/>
          <w:marBottom w:val="0"/>
          <w:divBdr>
            <w:top w:val="none" w:sz="0" w:space="0" w:color="auto"/>
            <w:left w:val="none" w:sz="0" w:space="0" w:color="auto"/>
            <w:bottom w:val="none" w:sz="0" w:space="0" w:color="auto"/>
            <w:right w:val="none" w:sz="0" w:space="0" w:color="auto"/>
          </w:divBdr>
        </w:div>
        <w:div w:id="1952399209">
          <w:marLeft w:val="0"/>
          <w:marRight w:val="0"/>
          <w:marTop w:val="0"/>
          <w:marBottom w:val="0"/>
          <w:divBdr>
            <w:top w:val="none" w:sz="0" w:space="0" w:color="auto"/>
            <w:left w:val="none" w:sz="0" w:space="0" w:color="auto"/>
            <w:bottom w:val="none" w:sz="0" w:space="0" w:color="auto"/>
            <w:right w:val="none" w:sz="0" w:space="0" w:color="auto"/>
          </w:divBdr>
        </w:div>
        <w:div w:id="862942094">
          <w:marLeft w:val="0"/>
          <w:marRight w:val="0"/>
          <w:marTop w:val="0"/>
          <w:marBottom w:val="0"/>
          <w:divBdr>
            <w:top w:val="none" w:sz="0" w:space="0" w:color="auto"/>
            <w:left w:val="none" w:sz="0" w:space="0" w:color="auto"/>
            <w:bottom w:val="none" w:sz="0" w:space="0" w:color="auto"/>
            <w:right w:val="none" w:sz="0" w:space="0" w:color="auto"/>
          </w:divBdr>
        </w:div>
        <w:div w:id="819544924">
          <w:marLeft w:val="0"/>
          <w:marRight w:val="0"/>
          <w:marTop w:val="0"/>
          <w:marBottom w:val="0"/>
          <w:divBdr>
            <w:top w:val="none" w:sz="0" w:space="0" w:color="auto"/>
            <w:left w:val="none" w:sz="0" w:space="0" w:color="auto"/>
            <w:bottom w:val="none" w:sz="0" w:space="0" w:color="auto"/>
            <w:right w:val="none" w:sz="0" w:space="0" w:color="auto"/>
          </w:divBdr>
        </w:div>
        <w:div w:id="907572677">
          <w:marLeft w:val="0"/>
          <w:marRight w:val="0"/>
          <w:marTop w:val="0"/>
          <w:marBottom w:val="0"/>
          <w:divBdr>
            <w:top w:val="none" w:sz="0" w:space="0" w:color="auto"/>
            <w:left w:val="none" w:sz="0" w:space="0" w:color="auto"/>
            <w:bottom w:val="none" w:sz="0" w:space="0" w:color="auto"/>
            <w:right w:val="none" w:sz="0" w:space="0" w:color="auto"/>
          </w:divBdr>
        </w:div>
        <w:div w:id="926767994">
          <w:marLeft w:val="0"/>
          <w:marRight w:val="0"/>
          <w:marTop w:val="0"/>
          <w:marBottom w:val="0"/>
          <w:divBdr>
            <w:top w:val="none" w:sz="0" w:space="0" w:color="auto"/>
            <w:left w:val="none" w:sz="0" w:space="0" w:color="auto"/>
            <w:bottom w:val="none" w:sz="0" w:space="0" w:color="auto"/>
            <w:right w:val="none" w:sz="0" w:space="0" w:color="auto"/>
          </w:divBdr>
        </w:div>
        <w:div w:id="1519790">
          <w:marLeft w:val="0"/>
          <w:marRight w:val="0"/>
          <w:marTop w:val="0"/>
          <w:marBottom w:val="0"/>
          <w:divBdr>
            <w:top w:val="none" w:sz="0" w:space="0" w:color="auto"/>
            <w:left w:val="none" w:sz="0" w:space="0" w:color="auto"/>
            <w:bottom w:val="none" w:sz="0" w:space="0" w:color="auto"/>
            <w:right w:val="none" w:sz="0" w:space="0" w:color="auto"/>
          </w:divBdr>
        </w:div>
        <w:div w:id="157163279">
          <w:marLeft w:val="0"/>
          <w:marRight w:val="0"/>
          <w:marTop w:val="0"/>
          <w:marBottom w:val="0"/>
          <w:divBdr>
            <w:top w:val="none" w:sz="0" w:space="0" w:color="auto"/>
            <w:left w:val="none" w:sz="0" w:space="0" w:color="auto"/>
            <w:bottom w:val="none" w:sz="0" w:space="0" w:color="auto"/>
            <w:right w:val="none" w:sz="0" w:space="0" w:color="auto"/>
          </w:divBdr>
        </w:div>
        <w:div w:id="528225328">
          <w:marLeft w:val="0"/>
          <w:marRight w:val="0"/>
          <w:marTop w:val="0"/>
          <w:marBottom w:val="0"/>
          <w:divBdr>
            <w:top w:val="none" w:sz="0" w:space="0" w:color="auto"/>
            <w:left w:val="none" w:sz="0" w:space="0" w:color="auto"/>
            <w:bottom w:val="none" w:sz="0" w:space="0" w:color="auto"/>
            <w:right w:val="none" w:sz="0" w:space="0" w:color="auto"/>
          </w:divBdr>
        </w:div>
        <w:div w:id="1905095528">
          <w:marLeft w:val="0"/>
          <w:marRight w:val="0"/>
          <w:marTop w:val="0"/>
          <w:marBottom w:val="0"/>
          <w:divBdr>
            <w:top w:val="none" w:sz="0" w:space="0" w:color="auto"/>
            <w:left w:val="none" w:sz="0" w:space="0" w:color="auto"/>
            <w:bottom w:val="none" w:sz="0" w:space="0" w:color="auto"/>
            <w:right w:val="none" w:sz="0" w:space="0" w:color="auto"/>
          </w:divBdr>
        </w:div>
        <w:div w:id="7873938">
          <w:marLeft w:val="0"/>
          <w:marRight w:val="0"/>
          <w:marTop w:val="0"/>
          <w:marBottom w:val="0"/>
          <w:divBdr>
            <w:top w:val="none" w:sz="0" w:space="0" w:color="auto"/>
            <w:left w:val="none" w:sz="0" w:space="0" w:color="auto"/>
            <w:bottom w:val="none" w:sz="0" w:space="0" w:color="auto"/>
            <w:right w:val="none" w:sz="0" w:space="0" w:color="auto"/>
          </w:divBdr>
        </w:div>
        <w:div w:id="1840462138">
          <w:marLeft w:val="0"/>
          <w:marRight w:val="0"/>
          <w:marTop w:val="0"/>
          <w:marBottom w:val="0"/>
          <w:divBdr>
            <w:top w:val="none" w:sz="0" w:space="0" w:color="auto"/>
            <w:left w:val="none" w:sz="0" w:space="0" w:color="auto"/>
            <w:bottom w:val="none" w:sz="0" w:space="0" w:color="auto"/>
            <w:right w:val="none" w:sz="0" w:space="0" w:color="auto"/>
          </w:divBdr>
        </w:div>
        <w:div w:id="1858225913">
          <w:marLeft w:val="0"/>
          <w:marRight w:val="0"/>
          <w:marTop w:val="0"/>
          <w:marBottom w:val="0"/>
          <w:divBdr>
            <w:top w:val="none" w:sz="0" w:space="0" w:color="auto"/>
            <w:left w:val="none" w:sz="0" w:space="0" w:color="auto"/>
            <w:bottom w:val="none" w:sz="0" w:space="0" w:color="auto"/>
            <w:right w:val="none" w:sz="0" w:space="0" w:color="auto"/>
          </w:divBdr>
        </w:div>
      </w:divsChild>
    </w:div>
    <w:div w:id="1903905991">
      <w:bodyDiv w:val="1"/>
      <w:marLeft w:val="0"/>
      <w:marRight w:val="0"/>
      <w:marTop w:val="0"/>
      <w:marBottom w:val="0"/>
      <w:divBdr>
        <w:top w:val="none" w:sz="0" w:space="0" w:color="auto"/>
        <w:left w:val="none" w:sz="0" w:space="0" w:color="auto"/>
        <w:bottom w:val="none" w:sz="0" w:space="0" w:color="auto"/>
        <w:right w:val="none" w:sz="0" w:space="0" w:color="auto"/>
      </w:divBdr>
    </w:div>
    <w:div w:id="1921207904">
      <w:bodyDiv w:val="1"/>
      <w:marLeft w:val="0"/>
      <w:marRight w:val="0"/>
      <w:marTop w:val="0"/>
      <w:marBottom w:val="0"/>
      <w:divBdr>
        <w:top w:val="none" w:sz="0" w:space="0" w:color="auto"/>
        <w:left w:val="none" w:sz="0" w:space="0" w:color="auto"/>
        <w:bottom w:val="none" w:sz="0" w:space="0" w:color="auto"/>
        <w:right w:val="none" w:sz="0" w:space="0" w:color="auto"/>
      </w:divBdr>
      <w:divsChild>
        <w:div w:id="1033846043">
          <w:marLeft w:val="0"/>
          <w:marRight w:val="0"/>
          <w:marTop w:val="0"/>
          <w:marBottom w:val="0"/>
          <w:divBdr>
            <w:top w:val="none" w:sz="0" w:space="0" w:color="auto"/>
            <w:left w:val="none" w:sz="0" w:space="0" w:color="auto"/>
            <w:bottom w:val="none" w:sz="0" w:space="0" w:color="auto"/>
            <w:right w:val="none" w:sz="0" w:space="0" w:color="auto"/>
          </w:divBdr>
        </w:div>
        <w:div w:id="1058551057">
          <w:marLeft w:val="0"/>
          <w:marRight w:val="0"/>
          <w:marTop w:val="0"/>
          <w:marBottom w:val="0"/>
          <w:divBdr>
            <w:top w:val="none" w:sz="0" w:space="0" w:color="auto"/>
            <w:left w:val="none" w:sz="0" w:space="0" w:color="auto"/>
            <w:bottom w:val="none" w:sz="0" w:space="0" w:color="auto"/>
            <w:right w:val="none" w:sz="0" w:space="0" w:color="auto"/>
          </w:divBdr>
        </w:div>
        <w:div w:id="1971667404">
          <w:marLeft w:val="0"/>
          <w:marRight w:val="0"/>
          <w:marTop w:val="0"/>
          <w:marBottom w:val="0"/>
          <w:divBdr>
            <w:top w:val="none" w:sz="0" w:space="0" w:color="auto"/>
            <w:left w:val="none" w:sz="0" w:space="0" w:color="auto"/>
            <w:bottom w:val="none" w:sz="0" w:space="0" w:color="auto"/>
            <w:right w:val="none" w:sz="0" w:space="0" w:color="auto"/>
          </w:divBdr>
        </w:div>
        <w:div w:id="1522160322">
          <w:marLeft w:val="0"/>
          <w:marRight w:val="0"/>
          <w:marTop w:val="0"/>
          <w:marBottom w:val="0"/>
          <w:divBdr>
            <w:top w:val="none" w:sz="0" w:space="0" w:color="auto"/>
            <w:left w:val="none" w:sz="0" w:space="0" w:color="auto"/>
            <w:bottom w:val="none" w:sz="0" w:space="0" w:color="auto"/>
            <w:right w:val="none" w:sz="0" w:space="0" w:color="auto"/>
          </w:divBdr>
        </w:div>
        <w:div w:id="147989578">
          <w:marLeft w:val="0"/>
          <w:marRight w:val="0"/>
          <w:marTop w:val="0"/>
          <w:marBottom w:val="0"/>
          <w:divBdr>
            <w:top w:val="none" w:sz="0" w:space="0" w:color="auto"/>
            <w:left w:val="none" w:sz="0" w:space="0" w:color="auto"/>
            <w:bottom w:val="none" w:sz="0" w:space="0" w:color="auto"/>
            <w:right w:val="none" w:sz="0" w:space="0" w:color="auto"/>
          </w:divBdr>
        </w:div>
        <w:div w:id="1198542300">
          <w:marLeft w:val="0"/>
          <w:marRight w:val="0"/>
          <w:marTop w:val="0"/>
          <w:marBottom w:val="0"/>
          <w:divBdr>
            <w:top w:val="none" w:sz="0" w:space="0" w:color="auto"/>
            <w:left w:val="none" w:sz="0" w:space="0" w:color="auto"/>
            <w:bottom w:val="none" w:sz="0" w:space="0" w:color="auto"/>
            <w:right w:val="none" w:sz="0" w:space="0" w:color="auto"/>
          </w:divBdr>
        </w:div>
        <w:div w:id="10691782">
          <w:marLeft w:val="0"/>
          <w:marRight w:val="0"/>
          <w:marTop w:val="0"/>
          <w:marBottom w:val="0"/>
          <w:divBdr>
            <w:top w:val="none" w:sz="0" w:space="0" w:color="auto"/>
            <w:left w:val="none" w:sz="0" w:space="0" w:color="auto"/>
            <w:bottom w:val="none" w:sz="0" w:space="0" w:color="auto"/>
            <w:right w:val="none" w:sz="0" w:space="0" w:color="auto"/>
          </w:divBdr>
        </w:div>
        <w:div w:id="1474055479">
          <w:marLeft w:val="0"/>
          <w:marRight w:val="0"/>
          <w:marTop w:val="0"/>
          <w:marBottom w:val="0"/>
          <w:divBdr>
            <w:top w:val="none" w:sz="0" w:space="0" w:color="auto"/>
            <w:left w:val="none" w:sz="0" w:space="0" w:color="auto"/>
            <w:bottom w:val="none" w:sz="0" w:space="0" w:color="auto"/>
            <w:right w:val="none" w:sz="0" w:space="0" w:color="auto"/>
          </w:divBdr>
        </w:div>
        <w:div w:id="1261985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05166-9166-4A94-A728-E21AE1B82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38</Pages>
  <Words>4479</Words>
  <Characters>25534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TANUJ ROHILLA</cp:lastModifiedBy>
  <cp:revision>78</cp:revision>
  <cp:lastPrinted>2017-04-25T16:06:00Z</cp:lastPrinted>
  <dcterms:created xsi:type="dcterms:W3CDTF">2017-03-27T15:18:00Z</dcterms:created>
  <dcterms:modified xsi:type="dcterms:W3CDTF">2017-04-25T16:15:00Z</dcterms:modified>
</cp:coreProperties>
</file>